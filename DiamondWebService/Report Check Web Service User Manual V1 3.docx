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88" w:rsidRDefault="00587B88" w:rsidP="00587B88">
      <w:pPr>
        <w:pStyle w:val="TOC2"/>
        <w:tabs>
          <w:tab w:val="left" w:pos="960"/>
          <w:tab w:val="right" w:leader="dot" w:pos="8630"/>
        </w:tabs>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r>
        <w:rPr>
          <w:rFonts w:ascii="Arial" w:hAnsi="Arial" w:cs="Arial"/>
          <w:sz w:val="32"/>
        </w:rPr>
        <w:t xml:space="preserve">USER MANUAL </w:t>
      </w:r>
      <w:r w:rsidR="003F1ED8">
        <w:rPr>
          <w:rFonts w:ascii="Arial" w:hAnsi="Arial" w:cs="Arial"/>
          <w:sz w:val="32"/>
        </w:rPr>
        <w:t>–</w:t>
      </w:r>
      <w:r>
        <w:rPr>
          <w:rFonts w:ascii="Arial" w:hAnsi="Arial" w:cs="Arial"/>
          <w:sz w:val="32"/>
        </w:rPr>
        <w:t xml:space="preserve"> REPORTCHECK WEBSERVICE</w:t>
      </w: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jc w:val="center"/>
        <w:rPr>
          <w:rFonts w:ascii="Arial" w:hAnsi="Arial" w:cs="Arial"/>
          <w:sz w:val="32"/>
        </w:rPr>
      </w:pPr>
    </w:p>
    <w:p w:rsidR="00587B88" w:rsidRDefault="00587B88" w:rsidP="00587B88">
      <w:pPr>
        <w:pageBreakBefore/>
        <w:rPr>
          <w:rFonts w:cs="Arial"/>
          <w:sz w:val="20"/>
          <w:szCs w:val="20"/>
        </w:rPr>
      </w:pPr>
    </w:p>
    <w:p w:rsidR="00587B88" w:rsidRDefault="00587B88" w:rsidP="00587B88">
      <w:pPr>
        <w:rPr>
          <w:rFonts w:ascii="Arial" w:hAnsi="Arial" w:cs="Arial"/>
          <w:b/>
          <w:bCs/>
          <w:sz w:val="20"/>
          <w:szCs w:val="20"/>
        </w:rPr>
      </w:pPr>
      <w:r>
        <w:rPr>
          <w:rFonts w:ascii="Arial" w:hAnsi="Arial" w:cs="Arial"/>
          <w:b/>
          <w:bCs/>
          <w:sz w:val="20"/>
          <w:szCs w:val="20"/>
        </w:rPr>
        <w:t>To Consume the Report</w:t>
      </w:r>
      <w:r w:rsidR="003F1ED8">
        <w:rPr>
          <w:rFonts w:ascii="Arial" w:hAnsi="Arial" w:cs="Arial"/>
          <w:b/>
          <w:bCs/>
          <w:sz w:val="20"/>
          <w:szCs w:val="20"/>
        </w:rPr>
        <w:t xml:space="preserve"> C</w:t>
      </w:r>
      <w:r>
        <w:rPr>
          <w:rFonts w:ascii="Arial" w:hAnsi="Arial" w:cs="Arial"/>
          <w:b/>
          <w:bCs/>
          <w:sz w:val="20"/>
          <w:szCs w:val="20"/>
        </w:rPr>
        <w:t>heck Web</w:t>
      </w:r>
      <w:r w:rsidR="003F1ED8">
        <w:rPr>
          <w:rFonts w:ascii="Arial" w:hAnsi="Arial" w:cs="Arial"/>
          <w:b/>
          <w:bCs/>
          <w:sz w:val="20"/>
          <w:szCs w:val="20"/>
        </w:rPr>
        <w:t xml:space="preserve"> S</w:t>
      </w:r>
      <w:r>
        <w:rPr>
          <w:rFonts w:ascii="Arial" w:hAnsi="Arial" w:cs="Arial"/>
          <w:b/>
          <w:bCs/>
          <w:sz w:val="20"/>
          <w:szCs w:val="20"/>
        </w:rPr>
        <w:t>ervice first Create Report</w:t>
      </w:r>
      <w:r w:rsidR="003F1ED8">
        <w:rPr>
          <w:rFonts w:ascii="Arial" w:hAnsi="Arial" w:cs="Arial"/>
          <w:b/>
          <w:bCs/>
          <w:sz w:val="20"/>
          <w:szCs w:val="20"/>
        </w:rPr>
        <w:t xml:space="preserve"> C</w:t>
      </w:r>
      <w:r>
        <w:rPr>
          <w:rFonts w:ascii="Arial" w:hAnsi="Arial" w:cs="Arial"/>
          <w:b/>
          <w:bCs/>
          <w:sz w:val="20"/>
          <w:szCs w:val="20"/>
        </w:rPr>
        <w:t>heck Web</w:t>
      </w:r>
      <w:r w:rsidR="003F1ED8">
        <w:rPr>
          <w:rFonts w:ascii="Arial" w:hAnsi="Arial" w:cs="Arial"/>
          <w:b/>
          <w:bCs/>
          <w:sz w:val="20"/>
          <w:szCs w:val="20"/>
        </w:rPr>
        <w:t xml:space="preserve"> S</w:t>
      </w:r>
      <w:r>
        <w:rPr>
          <w:rFonts w:ascii="Arial" w:hAnsi="Arial" w:cs="Arial"/>
          <w:b/>
          <w:bCs/>
          <w:sz w:val="20"/>
          <w:szCs w:val="20"/>
        </w:rPr>
        <w:t>ervice Client</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Steps to create Report Check Web Service Client</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Kindly perform following steps to create Report Check Web Service Client.</w:t>
      </w:r>
    </w:p>
    <w:p w:rsidR="00587B88" w:rsidRDefault="00587B88" w:rsidP="00587B88">
      <w:pPr>
        <w:rPr>
          <w:rFonts w:ascii="Arial" w:hAnsi="Arial" w:cs="Arial"/>
          <w:sz w:val="20"/>
          <w:szCs w:val="20"/>
        </w:rPr>
      </w:pPr>
    </w:p>
    <w:p w:rsidR="00587B88" w:rsidRDefault="00587B88" w:rsidP="00587B88">
      <w:pPr>
        <w:rPr>
          <w:rFonts w:ascii="Arial" w:hAnsi="Arial" w:cs="Arial"/>
          <w:color w:val="000000"/>
          <w:sz w:val="20"/>
          <w:szCs w:val="20"/>
        </w:rPr>
      </w:pPr>
      <w:r>
        <w:rPr>
          <w:rFonts w:ascii="Arial" w:hAnsi="Arial" w:cs="Arial"/>
          <w:b/>
          <w:bCs/>
          <w:color w:val="000000"/>
          <w:sz w:val="20"/>
          <w:szCs w:val="20"/>
        </w:rPr>
        <w:t>Step 1</w:t>
      </w:r>
      <w:r>
        <w:rPr>
          <w:rFonts w:ascii="Arial" w:hAnsi="Arial" w:cs="Arial"/>
          <w:color w:val="000000"/>
          <w:sz w:val="20"/>
          <w:szCs w:val="20"/>
        </w:rPr>
        <w:t>: Create a new Web Service Proxy Client using below WSDL file.</w:t>
      </w:r>
    </w:p>
    <w:p w:rsidR="00587B88" w:rsidRDefault="00587B88" w:rsidP="00587B88">
      <w:pPr>
        <w:rPr>
          <w:rFonts w:ascii="Arial" w:hAnsi="Arial" w:cs="Arial"/>
          <w:sz w:val="20"/>
          <w:szCs w:val="20"/>
        </w:rPr>
      </w:pPr>
      <w:r>
        <w:rPr>
          <w:rFonts w:ascii="Arial" w:hAnsi="Arial" w:cs="Arial"/>
          <w:sz w:val="20"/>
          <w:szCs w:val="20"/>
        </w:rPr>
        <w:tab/>
      </w:r>
    </w:p>
    <w:p w:rsidR="00587B88" w:rsidRDefault="002F6476" w:rsidP="00587B88">
      <w:pPr>
        <w:rPr>
          <w:rFonts w:ascii="Arial" w:hAnsi="Arial" w:cs="Arial"/>
          <w:sz w:val="20"/>
          <w:szCs w:val="20"/>
        </w:rPr>
      </w:pPr>
      <w:hyperlink r:id="rId9" w:history="1">
        <w:r w:rsidR="00587B88">
          <w:rPr>
            <w:rStyle w:val="Hyperlink"/>
            <w:rFonts w:ascii="Arial" w:hAnsi="Arial"/>
          </w:rPr>
          <w:t>https://labws.gia.edu/ReportCheck/ReportCheckWS?WSDL</w:t>
        </w:r>
      </w:hyperlink>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 xml:space="preserve">Note: If you are not able to access above mentioned URL while creating Web Service Client then open </w:t>
      </w:r>
      <w:proofErr w:type="spellStart"/>
      <w:r>
        <w:rPr>
          <w:rFonts w:ascii="Arial" w:hAnsi="Arial" w:cs="Arial"/>
          <w:sz w:val="20"/>
          <w:szCs w:val="20"/>
        </w:rPr>
        <w:t>wsdl</w:t>
      </w:r>
      <w:proofErr w:type="spellEnd"/>
      <w:r>
        <w:rPr>
          <w:rFonts w:ascii="Arial" w:hAnsi="Arial" w:cs="Arial"/>
          <w:sz w:val="20"/>
          <w:szCs w:val="20"/>
        </w:rPr>
        <w:t xml:space="preserve"> file in Internet Explorer and save the file in local system with extension .</w:t>
      </w:r>
      <w:proofErr w:type="spellStart"/>
      <w:r>
        <w:rPr>
          <w:rFonts w:ascii="Arial" w:hAnsi="Arial" w:cs="Arial"/>
          <w:sz w:val="20"/>
          <w:szCs w:val="20"/>
        </w:rPr>
        <w:t>wsdl</w:t>
      </w:r>
      <w:proofErr w:type="spellEnd"/>
    </w:p>
    <w:p w:rsidR="00587B88" w:rsidRDefault="00587B88" w:rsidP="00587B88">
      <w:pPr>
        <w:rPr>
          <w:rFonts w:ascii="Arial" w:hAnsi="Arial" w:cs="Arial"/>
          <w:sz w:val="20"/>
          <w:szCs w:val="20"/>
        </w:rPr>
      </w:pPr>
      <w:r>
        <w:rPr>
          <w:rFonts w:ascii="Arial" w:hAnsi="Arial" w:cs="Arial"/>
          <w:sz w:val="20"/>
          <w:szCs w:val="20"/>
        </w:rPr>
        <w:t>Then create Proxy client using the saved WSDL file instead of direct WSDL URL.</w:t>
      </w:r>
    </w:p>
    <w:p w:rsidR="00587B88" w:rsidRDefault="00587B88" w:rsidP="00587B88">
      <w:pPr>
        <w:rPr>
          <w:rFonts w:ascii="Arial" w:hAnsi="Arial" w:cs="Arial"/>
          <w:sz w:val="20"/>
          <w:szCs w:val="20"/>
        </w:rPr>
      </w:pPr>
    </w:p>
    <w:p w:rsidR="00587B88" w:rsidRDefault="00587B88" w:rsidP="00587B88">
      <w:pPr>
        <w:rPr>
          <w:rFonts w:ascii="Arial" w:hAnsi="Arial" w:cs="Arial"/>
          <w:color w:val="000000"/>
          <w:sz w:val="20"/>
          <w:szCs w:val="20"/>
        </w:rPr>
      </w:pPr>
      <w:r>
        <w:rPr>
          <w:rFonts w:ascii="Arial" w:hAnsi="Arial" w:cs="Arial"/>
          <w:b/>
          <w:bCs/>
          <w:color w:val="000000"/>
          <w:sz w:val="20"/>
          <w:szCs w:val="20"/>
        </w:rPr>
        <w:t>Step 2</w:t>
      </w:r>
      <w:r>
        <w:rPr>
          <w:rFonts w:ascii="Arial" w:hAnsi="Arial" w:cs="Arial"/>
          <w:color w:val="000000"/>
          <w:sz w:val="20"/>
          <w:szCs w:val="20"/>
        </w:rPr>
        <w:t>: Please ensure that you are getting list of all available methods under methods list and click on Finish button to create a web service proxy for Report Check Web Service. The method list is separately specified in Report check Design document.</w:t>
      </w:r>
    </w:p>
    <w:p w:rsidR="00587B88" w:rsidRDefault="00587B88" w:rsidP="00587B88">
      <w:pPr>
        <w:rPr>
          <w:rFonts w:ascii="Arial" w:hAnsi="Arial" w:cs="Arial"/>
          <w:sz w:val="20"/>
          <w:szCs w:val="20"/>
        </w:rPr>
      </w:pPr>
    </w:p>
    <w:p w:rsidR="00587B88" w:rsidRDefault="00587B88" w:rsidP="00587B88">
      <w:pPr>
        <w:rPr>
          <w:rFonts w:ascii="Arial" w:hAnsi="Arial" w:cs="Arial"/>
          <w:color w:val="000000"/>
          <w:sz w:val="20"/>
          <w:szCs w:val="20"/>
        </w:rPr>
      </w:pPr>
      <w:r>
        <w:rPr>
          <w:rFonts w:ascii="Arial" w:hAnsi="Arial" w:cs="Arial"/>
          <w:b/>
          <w:bCs/>
          <w:color w:val="000000"/>
          <w:sz w:val="20"/>
          <w:szCs w:val="20"/>
        </w:rPr>
        <w:t>Step 3</w:t>
      </w:r>
      <w:r>
        <w:rPr>
          <w:rFonts w:ascii="Arial" w:hAnsi="Arial" w:cs="Arial"/>
          <w:color w:val="000000"/>
          <w:sz w:val="20"/>
          <w:szCs w:val="20"/>
        </w:rPr>
        <w:t>:  Web service is deployed in secure environment. So we need to override the end target point manually with below line.</w:t>
      </w:r>
    </w:p>
    <w:p w:rsidR="00587B88" w:rsidRDefault="00587B88" w:rsidP="00587B88">
      <w:pPr>
        <w:rPr>
          <w:rFonts w:ascii="Arial" w:hAnsi="Arial" w:cs="Arial"/>
          <w:sz w:val="20"/>
          <w:szCs w:val="20"/>
        </w:rPr>
      </w:pPr>
    </w:p>
    <w:p w:rsidR="00587B88" w:rsidRDefault="00587B88" w:rsidP="00587B88">
      <w:pPr>
        <w:rPr>
          <w:rFonts w:ascii="Arial" w:hAnsi="Arial" w:cs="Arial"/>
          <w:b/>
          <w:bCs/>
          <w:color w:val="000000"/>
          <w:sz w:val="20"/>
          <w:szCs w:val="20"/>
        </w:rPr>
      </w:pPr>
      <w:proofErr w:type="gramStart"/>
      <w:r>
        <w:rPr>
          <w:rFonts w:ascii="Arial" w:hAnsi="Arial" w:cs="Arial"/>
          <w:b/>
          <w:bCs/>
          <w:color w:val="000000"/>
          <w:sz w:val="20"/>
          <w:szCs w:val="20"/>
        </w:rPr>
        <w:t>myPort.setEndpoint(</w:t>
      </w:r>
      <w:proofErr w:type="gramEnd"/>
      <w:r>
        <w:rPr>
          <w:rFonts w:ascii="Arial" w:hAnsi="Arial" w:cs="Arial"/>
          <w:b/>
          <w:bCs/>
          <w:color w:val="000000"/>
          <w:sz w:val="20"/>
          <w:szCs w:val="20"/>
        </w:rPr>
        <w:t>"</w:t>
      </w:r>
      <w:hyperlink r:id="rId10" w:history="1">
        <w:r>
          <w:rPr>
            <w:rStyle w:val="Hyperlink"/>
            <w:rFonts w:ascii="Arial" w:hAnsi="Arial"/>
          </w:rPr>
          <w:t>https://labws.gia.edu/ReportCheck/</w:t>
        </w:r>
      </w:hyperlink>
      <w:hyperlink r:id="rId11" w:history="1">
        <w:r>
          <w:rPr>
            <w:rStyle w:val="Hyperlink"/>
            <w:rFonts w:ascii="Arial" w:hAnsi="Arial"/>
          </w:rPr>
          <w:t>ReportCheckWS</w:t>
        </w:r>
      </w:hyperlink>
      <w:r>
        <w:rPr>
          <w:rFonts w:ascii="Arial" w:hAnsi="Arial" w:cs="Arial"/>
          <w:b/>
          <w:bCs/>
          <w:color w:val="000000"/>
          <w:sz w:val="20"/>
          <w:szCs w:val="20"/>
        </w:rPr>
        <w:t>");</w:t>
      </w:r>
    </w:p>
    <w:p w:rsidR="00587B88" w:rsidRDefault="00587B88" w:rsidP="00587B88">
      <w:pPr>
        <w:rPr>
          <w:rFonts w:ascii="Arial" w:hAnsi="Arial" w:cs="Arial"/>
          <w:sz w:val="20"/>
          <w:szCs w:val="20"/>
        </w:rPr>
      </w:pPr>
    </w:p>
    <w:p w:rsidR="00587B88" w:rsidRDefault="00587B88" w:rsidP="00587B88">
      <w:pPr>
        <w:rPr>
          <w:rFonts w:ascii="Arial" w:hAnsi="Arial" w:cs="Arial"/>
          <w:bCs/>
          <w:color w:val="000000"/>
          <w:sz w:val="20"/>
          <w:szCs w:val="20"/>
        </w:rPr>
      </w:pPr>
      <w:r>
        <w:rPr>
          <w:rFonts w:ascii="Arial" w:hAnsi="Arial" w:cs="Arial"/>
          <w:b/>
          <w:bCs/>
          <w:color w:val="000000"/>
          <w:sz w:val="20"/>
          <w:szCs w:val="20"/>
        </w:rPr>
        <w:t xml:space="preserve">Step 4: </w:t>
      </w:r>
      <w:r>
        <w:rPr>
          <w:rFonts w:ascii="Arial" w:hAnsi="Arial" w:cs="Arial"/>
          <w:bCs/>
          <w:color w:val="000000"/>
          <w:sz w:val="20"/>
          <w:szCs w:val="20"/>
        </w:rPr>
        <w:t>Share the IP address of terminals/machines from where the web service will be called with GIA-IT. Also, same IP address should be specified in respective data xml tag as an input.</w:t>
      </w:r>
    </w:p>
    <w:p w:rsidR="00587B88" w:rsidRDefault="00587B88" w:rsidP="00587B88">
      <w:pPr>
        <w:rPr>
          <w:rFonts w:ascii="Arial" w:hAnsi="Arial" w:cs="Arial"/>
          <w:sz w:val="20"/>
          <w:szCs w:val="20"/>
        </w:rPr>
      </w:pPr>
    </w:p>
    <w:p w:rsidR="00587B88" w:rsidRDefault="00587B88" w:rsidP="00587B88">
      <w:pPr>
        <w:rPr>
          <w:rFonts w:ascii="Arial" w:hAnsi="Arial" w:cs="Arial"/>
          <w:color w:val="000000"/>
          <w:sz w:val="20"/>
          <w:szCs w:val="20"/>
        </w:rPr>
      </w:pPr>
      <w:r>
        <w:rPr>
          <w:rFonts w:ascii="Arial" w:hAnsi="Arial" w:cs="Arial"/>
          <w:b/>
          <w:bCs/>
          <w:color w:val="000000"/>
          <w:sz w:val="20"/>
          <w:szCs w:val="20"/>
        </w:rPr>
        <w:t>Step 5</w:t>
      </w:r>
      <w:r>
        <w:rPr>
          <w:rFonts w:ascii="Arial" w:hAnsi="Arial" w:cs="Arial"/>
          <w:color w:val="000000"/>
          <w:sz w:val="20"/>
          <w:szCs w:val="20"/>
        </w:rPr>
        <w:t xml:space="preserve">: Try to invoke </w:t>
      </w:r>
      <w:proofErr w:type="spellStart"/>
      <w:proofErr w:type="gramStart"/>
      <w:r>
        <w:rPr>
          <w:rFonts w:ascii="Arial" w:hAnsi="Arial" w:cs="Arial"/>
          <w:color w:val="000000"/>
          <w:sz w:val="20"/>
          <w:szCs w:val="20"/>
        </w:rPr>
        <w:t>processRequest</w:t>
      </w:r>
      <w:proofErr w:type="spellEnd"/>
      <w:r>
        <w:rPr>
          <w:rFonts w:ascii="Arial" w:hAnsi="Arial" w:cs="Arial"/>
          <w:color w:val="000000"/>
          <w:sz w:val="20"/>
          <w:szCs w:val="20"/>
        </w:rPr>
        <w:t>(</w:t>
      </w:r>
      <w:proofErr w:type="gramEnd"/>
      <w:r>
        <w:rPr>
          <w:rFonts w:ascii="Arial" w:hAnsi="Arial" w:cs="Arial"/>
          <w:color w:val="000000"/>
          <w:sz w:val="20"/>
          <w:szCs w:val="20"/>
        </w:rPr>
        <w:t xml:space="preserve">) method by giving proper xml input string. The format of request xml string is separately specified in Report check Design document. On successful call </w:t>
      </w:r>
      <w:proofErr w:type="gramStart"/>
      <w:r>
        <w:rPr>
          <w:rFonts w:ascii="Arial" w:hAnsi="Arial" w:cs="Arial"/>
          <w:color w:val="000000"/>
          <w:sz w:val="20"/>
          <w:szCs w:val="20"/>
        </w:rPr>
        <w:t>It</w:t>
      </w:r>
      <w:proofErr w:type="gramEnd"/>
      <w:r>
        <w:rPr>
          <w:rFonts w:ascii="Arial" w:hAnsi="Arial" w:cs="Arial"/>
          <w:color w:val="000000"/>
          <w:sz w:val="20"/>
          <w:szCs w:val="20"/>
        </w:rPr>
        <w:t xml:space="preserve"> will results the XML output string.</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 xml:space="preserve">Note: While executing </w:t>
      </w:r>
      <w:proofErr w:type="spellStart"/>
      <w:proofErr w:type="gramStart"/>
      <w:r>
        <w:rPr>
          <w:rFonts w:ascii="Arial" w:hAnsi="Arial" w:cs="Arial"/>
          <w:sz w:val="20"/>
          <w:szCs w:val="20"/>
        </w:rPr>
        <w:t>processRequest</w:t>
      </w:r>
      <w:proofErr w:type="spellEnd"/>
      <w:r>
        <w:rPr>
          <w:rFonts w:ascii="Arial" w:hAnsi="Arial" w:cs="Arial"/>
          <w:sz w:val="20"/>
          <w:szCs w:val="20"/>
        </w:rPr>
        <w:t>(</w:t>
      </w:r>
      <w:proofErr w:type="gramEnd"/>
      <w:r>
        <w:rPr>
          <w:rFonts w:ascii="Arial" w:hAnsi="Arial" w:cs="Arial"/>
          <w:sz w:val="20"/>
          <w:szCs w:val="20"/>
        </w:rPr>
        <w:t xml:space="preserve">) you may come across some Security Certificate Exception. In that case we have to download GIA Security Certificate and have to install it in the environment from where we are executing the proxy object. </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Kindly follow following steps to resolve certificate issue in Java environment:</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1) Copy GIA certificate to $</w:t>
      </w:r>
      <w:proofErr w:type="spellStart"/>
      <w:r>
        <w:rPr>
          <w:rFonts w:ascii="Arial" w:hAnsi="Arial" w:cs="Arial"/>
          <w:sz w:val="20"/>
          <w:szCs w:val="20"/>
        </w:rPr>
        <w:t>Java_Home</w:t>
      </w:r>
      <w:proofErr w:type="spellEnd"/>
      <w:r>
        <w:rPr>
          <w:rFonts w:ascii="Arial" w:hAnsi="Arial" w:cs="Arial"/>
          <w:sz w:val="20"/>
          <w:szCs w:val="20"/>
        </w:rPr>
        <w:t>\</w:t>
      </w:r>
      <w:proofErr w:type="spellStart"/>
      <w:r>
        <w:rPr>
          <w:rFonts w:ascii="Arial" w:hAnsi="Arial" w:cs="Arial"/>
          <w:sz w:val="20"/>
          <w:szCs w:val="20"/>
        </w:rPr>
        <w:t>jdk</w:t>
      </w:r>
      <w:proofErr w:type="spellEnd"/>
      <w:r>
        <w:rPr>
          <w:rFonts w:ascii="Arial" w:hAnsi="Arial" w:cs="Arial"/>
          <w:sz w:val="20"/>
          <w:szCs w:val="20"/>
        </w:rPr>
        <w:t>\</w:t>
      </w:r>
      <w:proofErr w:type="spellStart"/>
      <w:r>
        <w:rPr>
          <w:rFonts w:ascii="Arial" w:hAnsi="Arial" w:cs="Arial"/>
          <w:sz w:val="20"/>
          <w:szCs w:val="20"/>
        </w:rPr>
        <w:t>jre</w:t>
      </w:r>
      <w:proofErr w:type="spellEnd"/>
      <w:r>
        <w:rPr>
          <w:rFonts w:ascii="Arial" w:hAnsi="Arial" w:cs="Arial"/>
          <w:sz w:val="20"/>
          <w:szCs w:val="20"/>
        </w:rPr>
        <w:t>\lib\security\ directory</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2) Execute following command in command prompt:</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roofErr w:type="spellStart"/>
      <w:proofErr w:type="gramStart"/>
      <w:r>
        <w:rPr>
          <w:rFonts w:ascii="Arial" w:hAnsi="Arial" w:cs="Arial"/>
          <w:sz w:val="20"/>
          <w:szCs w:val="20"/>
        </w:rPr>
        <w:t>keytool</w:t>
      </w:r>
      <w:proofErr w:type="spellEnd"/>
      <w:proofErr w:type="gramEnd"/>
      <w:r>
        <w:rPr>
          <w:rFonts w:ascii="Arial" w:hAnsi="Arial" w:cs="Arial"/>
          <w:sz w:val="20"/>
          <w:szCs w:val="20"/>
        </w:rPr>
        <w:t xml:space="preserve"> -import -</w:t>
      </w:r>
      <w:proofErr w:type="spellStart"/>
      <w:r>
        <w:rPr>
          <w:rFonts w:ascii="Arial" w:hAnsi="Arial" w:cs="Arial"/>
          <w:sz w:val="20"/>
          <w:szCs w:val="20"/>
        </w:rPr>
        <w:t>trustcacerts</w:t>
      </w:r>
      <w:proofErr w:type="spellEnd"/>
      <w:r>
        <w:rPr>
          <w:rFonts w:ascii="Arial" w:hAnsi="Arial" w:cs="Arial"/>
          <w:sz w:val="20"/>
          <w:szCs w:val="20"/>
        </w:rPr>
        <w:t xml:space="preserve"> -file "$</w:t>
      </w:r>
      <w:proofErr w:type="spellStart"/>
      <w:r>
        <w:rPr>
          <w:rFonts w:ascii="Arial" w:hAnsi="Arial" w:cs="Arial"/>
          <w:sz w:val="20"/>
          <w:szCs w:val="20"/>
        </w:rPr>
        <w:t>Java_Home</w:t>
      </w:r>
      <w:proofErr w:type="spellEnd"/>
      <w:r>
        <w:rPr>
          <w:rFonts w:ascii="Arial" w:hAnsi="Arial" w:cs="Arial"/>
          <w:sz w:val="20"/>
          <w:szCs w:val="20"/>
        </w:rPr>
        <w:t>\</w:t>
      </w:r>
      <w:proofErr w:type="spellStart"/>
      <w:r>
        <w:rPr>
          <w:rFonts w:ascii="Arial" w:hAnsi="Arial" w:cs="Arial"/>
          <w:sz w:val="20"/>
          <w:szCs w:val="20"/>
        </w:rPr>
        <w:t>jdk</w:t>
      </w:r>
      <w:proofErr w:type="spellEnd"/>
      <w:r>
        <w:rPr>
          <w:rFonts w:ascii="Arial" w:hAnsi="Arial" w:cs="Arial"/>
          <w:sz w:val="20"/>
          <w:szCs w:val="20"/>
        </w:rPr>
        <w:t>\</w:t>
      </w:r>
      <w:proofErr w:type="spellStart"/>
      <w:r>
        <w:rPr>
          <w:rFonts w:ascii="Arial" w:hAnsi="Arial" w:cs="Arial"/>
          <w:sz w:val="20"/>
          <w:szCs w:val="20"/>
        </w:rPr>
        <w:t>jre</w:t>
      </w:r>
      <w:proofErr w:type="spellEnd"/>
      <w:r>
        <w:rPr>
          <w:rFonts w:ascii="Arial" w:hAnsi="Arial" w:cs="Arial"/>
          <w:sz w:val="20"/>
          <w:szCs w:val="20"/>
        </w:rPr>
        <w:t>\lib\security\GIA.cer" -alias GIA_ALIAS -</w:t>
      </w:r>
      <w:proofErr w:type="spellStart"/>
      <w:r>
        <w:rPr>
          <w:rFonts w:ascii="Arial" w:hAnsi="Arial" w:cs="Arial"/>
          <w:sz w:val="20"/>
          <w:szCs w:val="20"/>
        </w:rPr>
        <w:t>keystore</w:t>
      </w:r>
      <w:proofErr w:type="spellEnd"/>
      <w:r>
        <w:rPr>
          <w:rFonts w:ascii="Arial" w:hAnsi="Arial" w:cs="Arial"/>
          <w:sz w:val="20"/>
          <w:szCs w:val="20"/>
        </w:rPr>
        <w:t xml:space="preserve"> "$</w:t>
      </w:r>
      <w:proofErr w:type="spellStart"/>
      <w:r>
        <w:rPr>
          <w:rFonts w:ascii="Arial" w:hAnsi="Arial" w:cs="Arial"/>
          <w:sz w:val="20"/>
          <w:szCs w:val="20"/>
        </w:rPr>
        <w:t>Java_Home</w:t>
      </w:r>
      <w:proofErr w:type="spellEnd"/>
      <w:r>
        <w:rPr>
          <w:rFonts w:ascii="Arial" w:hAnsi="Arial" w:cs="Arial"/>
          <w:sz w:val="20"/>
          <w:szCs w:val="20"/>
        </w:rPr>
        <w:t>\</w:t>
      </w:r>
      <w:proofErr w:type="spellStart"/>
      <w:r>
        <w:rPr>
          <w:rFonts w:ascii="Arial" w:hAnsi="Arial" w:cs="Arial"/>
          <w:sz w:val="20"/>
          <w:szCs w:val="20"/>
        </w:rPr>
        <w:t>jdk</w:t>
      </w:r>
      <w:proofErr w:type="spellEnd"/>
      <w:r>
        <w:rPr>
          <w:rFonts w:ascii="Arial" w:hAnsi="Arial" w:cs="Arial"/>
          <w:sz w:val="20"/>
          <w:szCs w:val="20"/>
        </w:rPr>
        <w:t>\</w:t>
      </w:r>
      <w:proofErr w:type="spellStart"/>
      <w:r>
        <w:rPr>
          <w:rFonts w:ascii="Arial" w:hAnsi="Arial" w:cs="Arial"/>
          <w:sz w:val="20"/>
          <w:szCs w:val="20"/>
        </w:rPr>
        <w:t>jre</w:t>
      </w:r>
      <w:proofErr w:type="spellEnd"/>
      <w:r>
        <w:rPr>
          <w:rFonts w:ascii="Arial" w:hAnsi="Arial" w:cs="Arial"/>
          <w:sz w:val="20"/>
          <w:szCs w:val="20"/>
        </w:rPr>
        <w:t>\lib\security\</w:t>
      </w:r>
      <w:proofErr w:type="spellStart"/>
      <w:r>
        <w:rPr>
          <w:rFonts w:ascii="Arial" w:hAnsi="Arial" w:cs="Arial"/>
          <w:sz w:val="20"/>
          <w:szCs w:val="20"/>
        </w:rPr>
        <w:t>cacerts</w:t>
      </w:r>
      <w:proofErr w:type="spellEnd"/>
      <w:r>
        <w:rPr>
          <w:rFonts w:ascii="Arial" w:hAnsi="Arial" w:cs="Arial"/>
          <w:sz w:val="20"/>
          <w:szCs w:val="20"/>
        </w:rPr>
        <w:t>"</w:t>
      </w:r>
    </w:p>
    <w:p w:rsidR="00587B88" w:rsidRDefault="00587B88" w:rsidP="00587B88"/>
    <w:p w:rsidR="00587B88" w:rsidRDefault="00587B88" w:rsidP="00587B88">
      <w:pPr>
        <w:rPr>
          <w:rFonts w:ascii="Arial" w:hAnsi="Arial" w:cs="Arial"/>
          <w:sz w:val="20"/>
          <w:szCs w:val="20"/>
        </w:rPr>
      </w:pPr>
      <w:r>
        <w:rPr>
          <w:rFonts w:ascii="Arial" w:hAnsi="Arial" w:cs="Arial"/>
          <w:sz w:val="20"/>
          <w:szCs w:val="20"/>
        </w:rPr>
        <w:t>3) It will ask for the password of the certificate. Kindly enter default password “</w:t>
      </w:r>
      <w:proofErr w:type="spellStart"/>
      <w:r>
        <w:rPr>
          <w:rFonts w:ascii="Arial" w:hAnsi="Arial" w:cs="Arial"/>
          <w:sz w:val="20"/>
          <w:szCs w:val="20"/>
        </w:rPr>
        <w:t>changeit</w:t>
      </w:r>
      <w:proofErr w:type="spellEnd"/>
      <w:r>
        <w:rPr>
          <w:rFonts w:ascii="Arial" w:hAnsi="Arial" w:cs="Arial"/>
          <w:sz w:val="20"/>
          <w:szCs w:val="20"/>
        </w:rPr>
        <w:t>” and press enter.</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 xml:space="preserve">4) It will ask to trust the certificate. Kindly enter yes and press enter to install the certificate. Once, certificate is successfully installed you will get message as “Certificate was added to </w:t>
      </w:r>
      <w:proofErr w:type="spellStart"/>
      <w:r>
        <w:rPr>
          <w:rFonts w:ascii="Arial" w:hAnsi="Arial" w:cs="Arial"/>
          <w:sz w:val="20"/>
          <w:szCs w:val="20"/>
        </w:rPr>
        <w:t>keystore</w:t>
      </w:r>
      <w:proofErr w:type="spellEnd"/>
      <w:r>
        <w:rPr>
          <w:rFonts w:ascii="Arial" w:hAnsi="Arial" w:cs="Arial"/>
          <w:sz w:val="20"/>
          <w:szCs w:val="20"/>
        </w:rPr>
        <w:t>”.</w:t>
      </w:r>
    </w:p>
    <w:p w:rsidR="00587B88" w:rsidRDefault="00587B88" w:rsidP="00587B88"/>
    <w:p w:rsidR="00587B88" w:rsidRDefault="00587B88" w:rsidP="00587B88"/>
    <w:p w:rsidR="00587B88" w:rsidRDefault="00587B88" w:rsidP="00587B88"/>
    <w:p w:rsidR="00587B88" w:rsidRDefault="00587B88" w:rsidP="00587B88"/>
    <w:p w:rsidR="00587B88" w:rsidRDefault="00587B88" w:rsidP="00587B88">
      <w:pPr>
        <w:pageBreakBefore/>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 xml:space="preserve">If you are facing problem to connect </w:t>
      </w:r>
      <w:proofErr w:type="spellStart"/>
      <w:r>
        <w:rPr>
          <w:rFonts w:ascii="Arial" w:hAnsi="Arial" w:cs="Arial"/>
          <w:sz w:val="20"/>
          <w:szCs w:val="20"/>
        </w:rPr>
        <w:t>webservice</w:t>
      </w:r>
      <w:proofErr w:type="spellEnd"/>
      <w:r>
        <w:rPr>
          <w:rFonts w:ascii="Arial" w:hAnsi="Arial" w:cs="Arial"/>
          <w:sz w:val="20"/>
          <w:szCs w:val="20"/>
        </w:rPr>
        <w:t xml:space="preserve"> using direct URL then perform below steps</w:t>
      </w:r>
    </w:p>
    <w:p w:rsidR="00587B88" w:rsidRDefault="00587B88" w:rsidP="00587B88">
      <w:pPr>
        <w:rPr>
          <w:rFonts w:ascii="Arial" w:hAnsi="Arial" w:cs="Arial"/>
          <w:sz w:val="20"/>
          <w:szCs w:val="20"/>
        </w:rPr>
      </w:pPr>
    </w:p>
    <w:p w:rsidR="00587B88" w:rsidRDefault="00587B88" w:rsidP="00587B88">
      <w:pPr>
        <w:numPr>
          <w:ilvl w:val="0"/>
          <w:numId w:val="1"/>
        </w:numPr>
        <w:rPr>
          <w:rFonts w:ascii="Arial" w:hAnsi="Arial" w:cs="Arial"/>
          <w:color w:val="000000"/>
          <w:sz w:val="20"/>
          <w:szCs w:val="20"/>
        </w:rPr>
      </w:pPr>
      <w:r>
        <w:rPr>
          <w:rFonts w:ascii="Arial" w:hAnsi="Arial" w:cs="Arial"/>
          <w:color w:val="000000"/>
          <w:sz w:val="20"/>
          <w:szCs w:val="20"/>
        </w:rPr>
        <w:t>open</w:t>
      </w:r>
      <w:hyperlink r:id="rId12" w:history="1">
        <w:r>
          <w:rPr>
            <w:rStyle w:val="Hyperlink"/>
            <w:rFonts w:ascii="Arial" w:hAnsi="Arial"/>
          </w:rPr>
          <w:t>https://labws.gia.edu/ReportCheck/ReportCheckWS?WSDL</w:t>
        </w:r>
      </w:hyperlink>
      <w:r>
        <w:rPr>
          <w:rFonts w:ascii="Arial" w:hAnsi="Arial" w:cs="Arial"/>
          <w:color w:val="000000"/>
          <w:sz w:val="20"/>
          <w:szCs w:val="20"/>
        </w:rPr>
        <w:t>URL in browser</w:t>
      </w:r>
    </w:p>
    <w:p w:rsidR="00587B88" w:rsidRDefault="00587B88" w:rsidP="00587B88"/>
    <w:p w:rsidR="00587B88" w:rsidRDefault="00587B88" w:rsidP="00587B88">
      <w:pPr>
        <w:numPr>
          <w:ilvl w:val="0"/>
          <w:numId w:val="1"/>
        </w:numPr>
        <w:rPr>
          <w:rFonts w:ascii="Arial" w:hAnsi="Arial" w:cs="Arial"/>
          <w:sz w:val="20"/>
          <w:szCs w:val="20"/>
        </w:rPr>
      </w:pPr>
      <w:r>
        <w:rPr>
          <w:rFonts w:ascii="Arial" w:hAnsi="Arial" w:cs="Arial"/>
          <w:sz w:val="20"/>
          <w:szCs w:val="20"/>
        </w:rPr>
        <w:t xml:space="preserve">Save this file at any location with any name with </w:t>
      </w:r>
      <w:proofErr w:type="spellStart"/>
      <w:r>
        <w:rPr>
          <w:rFonts w:ascii="Arial" w:hAnsi="Arial" w:cs="Arial"/>
          <w:sz w:val="20"/>
          <w:szCs w:val="20"/>
        </w:rPr>
        <w:t>wsdl</w:t>
      </w:r>
      <w:proofErr w:type="spellEnd"/>
      <w:r>
        <w:rPr>
          <w:rFonts w:ascii="Arial" w:hAnsi="Arial" w:cs="Arial"/>
          <w:sz w:val="20"/>
          <w:szCs w:val="20"/>
        </w:rPr>
        <w:t xml:space="preserve"> extension.  For e.g. </w:t>
      </w:r>
      <w:proofErr w:type="spellStart"/>
      <w:r>
        <w:rPr>
          <w:rFonts w:ascii="Arial" w:hAnsi="Arial" w:cs="Arial"/>
          <w:sz w:val="20"/>
          <w:szCs w:val="20"/>
        </w:rPr>
        <w:t>MyWebservice.wsdl</w:t>
      </w:r>
      <w:proofErr w:type="spellEnd"/>
    </w:p>
    <w:p w:rsidR="00587B88" w:rsidRDefault="00587B88" w:rsidP="00587B88">
      <w:pPr>
        <w:rPr>
          <w:rFonts w:ascii="Arial" w:hAnsi="Arial" w:cs="Arial"/>
          <w:sz w:val="20"/>
          <w:szCs w:val="20"/>
        </w:rPr>
      </w:pPr>
    </w:p>
    <w:p w:rsidR="00587B88" w:rsidRDefault="00587B88" w:rsidP="00587B88">
      <w:pPr>
        <w:numPr>
          <w:ilvl w:val="0"/>
          <w:numId w:val="1"/>
        </w:numPr>
        <w:rPr>
          <w:rFonts w:ascii="Arial" w:hAnsi="Arial" w:cs="Arial"/>
          <w:sz w:val="20"/>
          <w:szCs w:val="20"/>
        </w:rPr>
      </w:pPr>
      <w:r>
        <w:rPr>
          <w:rFonts w:ascii="Arial" w:hAnsi="Arial" w:cs="Arial"/>
          <w:sz w:val="20"/>
          <w:szCs w:val="20"/>
        </w:rPr>
        <w:t xml:space="preserve">Open the </w:t>
      </w:r>
      <w:proofErr w:type="spellStart"/>
      <w:r>
        <w:rPr>
          <w:rFonts w:ascii="Arial" w:hAnsi="Arial" w:cs="Arial"/>
          <w:sz w:val="20"/>
          <w:szCs w:val="20"/>
        </w:rPr>
        <w:t>wsdl</w:t>
      </w:r>
      <w:proofErr w:type="spellEnd"/>
      <w:r>
        <w:rPr>
          <w:rFonts w:ascii="Arial" w:hAnsi="Arial" w:cs="Arial"/>
          <w:sz w:val="20"/>
          <w:szCs w:val="20"/>
        </w:rPr>
        <w:t xml:space="preserve"> file and make below changes.</w:t>
      </w:r>
    </w:p>
    <w:p w:rsidR="00587B88" w:rsidRDefault="00587B88" w:rsidP="00587B88">
      <w:pPr>
        <w:rPr>
          <w:rFonts w:ascii="Arial" w:hAnsi="Arial" w:cs="Arial"/>
          <w:sz w:val="20"/>
          <w:szCs w:val="20"/>
        </w:rPr>
      </w:pPr>
      <w:r>
        <w:rPr>
          <w:rFonts w:ascii="Arial" w:hAnsi="Arial" w:cs="Arial"/>
          <w:sz w:val="20"/>
          <w:szCs w:val="20"/>
        </w:rPr>
        <w:tab/>
      </w:r>
    </w:p>
    <w:p w:rsidR="00587B88" w:rsidRDefault="00587B88" w:rsidP="00587B88">
      <w:pPr>
        <w:rPr>
          <w:rFonts w:ascii="Arial" w:hAnsi="Arial" w:cs="Arial"/>
          <w:sz w:val="20"/>
          <w:szCs w:val="20"/>
        </w:rPr>
      </w:pPr>
      <w:r>
        <w:rPr>
          <w:rFonts w:ascii="Arial" w:hAnsi="Arial" w:cs="Arial"/>
          <w:sz w:val="20"/>
          <w:szCs w:val="20"/>
        </w:rPr>
        <w:tab/>
        <w:t xml:space="preserve">Replace below </w:t>
      </w:r>
      <w:proofErr w:type="spellStart"/>
      <w:r>
        <w:rPr>
          <w:rFonts w:ascii="Arial" w:hAnsi="Arial" w:cs="Arial"/>
          <w:sz w:val="20"/>
          <w:szCs w:val="20"/>
        </w:rPr>
        <w:t>schemaLocation</w:t>
      </w:r>
      <w:proofErr w:type="spellEnd"/>
    </w:p>
    <w:p w:rsidR="00587B88" w:rsidRDefault="00587B88" w:rsidP="00587B88">
      <w:pPr>
        <w:rPr>
          <w:rFonts w:ascii="Arial" w:hAnsi="Arial" w:cs="Arial"/>
          <w:sz w:val="20"/>
          <w:szCs w:val="20"/>
        </w:rPr>
      </w:pPr>
      <w:r>
        <w:rPr>
          <w:rFonts w:ascii="Arial" w:hAnsi="Arial" w:cs="Arial"/>
          <w:sz w:val="20"/>
          <w:szCs w:val="20"/>
        </w:rPr>
        <w:tab/>
      </w:r>
      <w:proofErr w:type="gramStart"/>
      <w:r>
        <w:rPr>
          <w:rFonts w:ascii="Arial" w:hAnsi="Arial" w:cs="Arial"/>
          <w:sz w:val="20"/>
          <w:szCs w:val="20"/>
        </w:rPr>
        <w:t>schemaLocation</w:t>
      </w:r>
      <w:proofErr w:type="gramEnd"/>
      <w:r>
        <w:rPr>
          <w:rFonts w:ascii="Arial" w:hAnsi="Arial" w:cs="Arial"/>
          <w:sz w:val="20"/>
          <w:szCs w:val="20"/>
        </w:rPr>
        <w:t>="</w:t>
      </w:r>
      <w:hyperlink r:id="rId13" w:history="1">
        <w:r>
          <w:rPr>
            <w:rStyle w:val="Hyperlink"/>
            <w:rFonts w:ascii="Arial" w:hAnsi="Arial"/>
          </w:rPr>
          <w:t>http://labws.gia.edu:80/ReportCheck/ReportCheckWS?xsd=1</w:t>
        </w:r>
      </w:hyperlink>
      <w:r>
        <w:rPr>
          <w:rFonts w:ascii="Arial" w:hAnsi="Arial" w:cs="Arial"/>
          <w:sz w:val="20"/>
          <w:szCs w:val="20"/>
        </w:rPr>
        <w:t>"</w:t>
      </w:r>
    </w:p>
    <w:p w:rsidR="00587B88" w:rsidRDefault="00587B88" w:rsidP="00587B88">
      <w:pPr>
        <w:rPr>
          <w:rFonts w:ascii="Arial" w:hAnsi="Arial" w:cs="Arial"/>
          <w:sz w:val="20"/>
          <w:szCs w:val="20"/>
        </w:rPr>
      </w:pPr>
      <w:r>
        <w:rPr>
          <w:rFonts w:ascii="Arial" w:hAnsi="Arial" w:cs="Arial"/>
          <w:sz w:val="20"/>
          <w:szCs w:val="20"/>
        </w:rPr>
        <w:tab/>
      </w:r>
      <w:proofErr w:type="gramStart"/>
      <w:r>
        <w:rPr>
          <w:rFonts w:ascii="Arial" w:hAnsi="Arial" w:cs="Arial"/>
          <w:sz w:val="20"/>
          <w:szCs w:val="20"/>
        </w:rPr>
        <w:t>with</w:t>
      </w:r>
      <w:proofErr w:type="gramEnd"/>
    </w:p>
    <w:p w:rsidR="00587B88" w:rsidRDefault="00587B88" w:rsidP="00587B88">
      <w:pPr>
        <w:rPr>
          <w:rFonts w:ascii="Arial" w:hAnsi="Arial" w:cs="Arial"/>
          <w:sz w:val="20"/>
          <w:szCs w:val="20"/>
        </w:rPr>
      </w:pPr>
      <w:r>
        <w:rPr>
          <w:rFonts w:ascii="Arial" w:hAnsi="Arial" w:cs="Arial"/>
          <w:sz w:val="20"/>
          <w:szCs w:val="20"/>
        </w:rPr>
        <w:tab/>
      </w:r>
      <w:proofErr w:type="gramStart"/>
      <w:r>
        <w:rPr>
          <w:rFonts w:ascii="Arial" w:hAnsi="Arial" w:cs="Arial"/>
          <w:sz w:val="20"/>
          <w:szCs w:val="20"/>
        </w:rPr>
        <w:t>schemaLocation</w:t>
      </w:r>
      <w:proofErr w:type="gramEnd"/>
      <w:r>
        <w:rPr>
          <w:rFonts w:ascii="Arial" w:hAnsi="Arial" w:cs="Arial"/>
          <w:sz w:val="20"/>
          <w:szCs w:val="20"/>
        </w:rPr>
        <w:t>="</w:t>
      </w:r>
      <w:hyperlink r:id="rId14" w:history="1">
        <w:r>
          <w:rPr>
            <w:rStyle w:val="Hyperlink"/>
            <w:rFonts w:ascii="Arial" w:hAnsi="Arial"/>
          </w:rPr>
          <w:t>https://labws.gia.edu/ReportCheck/ReportCheckWS?xsd=1</w:t>
        </w:r>
      </w:hyperlink>
      <w:r>
        <w:rPr>
          <w:rFonts w:ascii="Arial" w:hAnsi="Arial" w:cs="Arial"/>
          <w:sz w:val="20"/>
          <w:szCs w:val="20"/>
        </w:rPr>
        <w:t>"</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ab/>
        <w:t>Replace below soap address</w:t>
      </w:r>
    </w:p>
    <w:p w:rsidR="00587B88" w:rsidRDefault="00587B88" w:rsidP="00587B88">
      <w:pPr>
        <w:rPr>
          <w:rFonts w:ascii="Arial" w:hAnsi="Arial" w:cs="Arial"/>
          <w:sz w:val="20"/>
          <w:szCs w:val="20"/>
        </w:rPr>
      </w:pPr>
      <w:r>
        <w:rPr>
          <w:rFonts w:ascii="Arial" w:hAnsi="Arial" w:cs="Arial"/>
          <w:sz w:val="20"/>
          <w:szCs w:val="20"/>
        </w:rPr>
        <w:tab/>
        <w:t>&lt;</w:t>
      </w:r>
      <w:proofErr w:type="spellStart"/>
      <w:r>
        <w:rPr>
          <w:rFonts w:ascii="Arial" w:hAnsi="Arial" w:cs="Arial"/>
          <w:sz w:val="20"/>
          <w:szCs w:val="20"/>
        </w:rPr>
        <w:t>soap</w:t>
      </w:r>
      <w:proofErr w:type="gramStart"/>
      <w:r>
        <w:rPr>
          <w:rFonts w:ascii="Arial" w:hAnsi="Arial" w:cs="Arial"/>
          <w:sz w:val="20"/>
          <w:szCs w:val="20"/>
        </w:rPr>
        <w:t>:address</w:t>
      </w:r>
      <w:proofErr w:type="spellEnd"/>
      <w:proofErr w:type="gramEnd"/>
      <w:r>
        <w:rPr>
          <w:rFonts w:ascii="Arial" w:hAnsi="Arial" w:cs="Arial"/>
          <w:sz w:val="20"/>
          <w:szCs w:val="20"/>
        </w:rPr>
        <w:t xml:space="preserve"> location="</w:t>
      </w:r>
      <w:hyperlink r:id="rId15" w:history="1">
        <w:r>
          <w:rPr>
            <w:rStyle w:val="Hyperlink"/>
            <w:rFonts w:ascii="Arial" w:hAnsi="Arial"/>
          </w:rPr>
          <w:t>http://labws.gia.edu:80/ReportCheck/ReportCheckWS</w:t>
        </w:r>
      </w:hyperlink>
      <w:r>
        <w:rPr>
          <w:rFonts w:ascii="Arial" w:hAnsi="Arial" w:cs="Arial"/>
          <w:sz w:val="20"/>
          <w:szCs w:val="20"/>
        </w:rPr>
        <w:t>" /&gt;</w:t>
      </w:r>
    </w:p>
    <w:p w:rsidR="00587B88" w:rsidRDefault="00587B88" w:rsidP="00587B88">
      <w:pPr>
        <w:rPr>
          <w:rFonts w:ascii="Arial" w:hAnsi="Arial" w:cs="Arial"/>
          <w:sz w:val="20"/>
          <w:szCs w:val="20"/>
        </w:rPr>
      </w:pPr>
      <w:proofErr w:type="gramStart"/>
      <w:r>
        <w:rPr>
          <w:rFonts w:ascii="Arial" w:hAnsi="Arial" w:cs="Arial"/>
          <w:sz w:val="20"/>
          <w:szCs w:val="20"/>
        </w:rPr>
        <w:t>with</w:t>
      </w:r>
      <w:proofErr w:type="gramEnd"/>
    </w:p>
    <w:p w:rsidR="00587B88" w:rsidRDefault="00587B88" w:rsidP="00587B88">
      <w:pPr>
        <w:rPr>
          <w:rFonts w:ascii="Arial" w:hAnsi="Arial" w:cs="Arial"/>
          <w:sz w:val="20"/>
          <w:szCs w:val="20"/>
        </w:rPr>
      </w:pPr>
      <w:r>
        <w:rPr>
          <w:rFonts w:ascii="Arial" w:hAnsi="Arial" w:cs="Arial"/>
          <w:sz w:val="20"/>
          <w:szCs w:val="20"/>
        </w:rPr>
        <w:tab/>
        <w:t>&lt;</w:t>
      </w:r>
      <w:proofErr w:type="spellStart"/>
      <w:r>
        <w:rPr>
          <w:rFonts w:ascii="Arial" w:hAnsi="Arial" w:cs="Arial"/>
          <w:sz w:val="20"/>
          <w:szCs w:val="20"/>
        </w:rPr>
        <w:t>soap</w:t>
      </w:r>
      <w:proofErr w:type="gramStart"/>
      <w:r>
        <w:rPr>
          <w:rFonts w:ascii="Arial" w:hAnsi="Arial" w:cs="Arial"/>
          <w:sz w:val="20"/>
          <w:szCs w:val="20"/>
        </w:rPr>
        <w:t>:address</w:t>
      </w:r>
      <w:proofErr w:type="spellEnd"/>
      <w:proofErr w:type="gramEnd"/>
      <w:r>
        <w:rPr>
          <w:rFonts w:ascii="Arial" w:hAnsi="Arial" w:cs="Arial"/>
          <w:sz w:val="20"/>
          <w:szCs w:val="20"/>
        </w:rPr>
        <w:t xml:space="preserve"> location="</w:t>
      </w:r>
      <w:hyperlink r:id="rId16" w:history="1">
        <w:r>
          <w:rPr>
            <w:rStyle w:val="Hyperlink"/>
            <w:rFonts w:ascii="Arial" w:hAnsi="Arial"/>
          </w:rPr>
          <w:t>https://labws.gia.edu/ReportCheck/ReportCheckWS</w:t>
        </w:r>
      </w:hyperlink>
      <w:r>
        <w:rPr>
          <w:rFonts w:ascii="Arial" w:hAnsi="Arial" w:cs="Arial"/>
          <w:sz w:val="20"/>
          <w:szCs w:val="20"/>
        </w:rPr>
        <w:t>" /&gt;</w:t>
      </w:r>
    </w:p>
    <w:p w:rsidR="00587B88" w:rsidRDefault="00587B88" w:rsidP="00587B88"/>
    <w:p w:rsidR="00587B88" w:rsidRPr="00F05EEE" w:rsidRDefault="00587B88" w:rsidP="00587B88">
      <w:pPr>
        <w:rPr>
          <w:rFonts w:ascii="Arial" w:hAnsi="Arial" w:cs="Arial"/>
          <w:color w:val="000000"/>
          <w:sz w:val="20"/>
          <w:szCs w:val="20"/>
        </w:rPr>
      </w:pPr>
      <w:r>
        <w:rPr>
          <w:rFonts w:ascii="Arial" w:hAnsi="Arial" w:cs="Arial"/>
          <w:color w:val="000000"/>
          <w:sz w:val="20"/>
          <w:szCs w:val="20"/>
        </w:rPr>
        <w:t xml:space="preserve">4 Create proxy client using above changed </w:t>
      </w:r>
      <w:proofErr w:type="spellStart"/>
      <w:r>
        <w:rPr>
          <w:rFonts w:ascii="Arial" w:hAnsi="Arial" w:cs="Arial"/>
          <w:color w:val="000000"/>
          <w:sz w:val="20"/>
          <w:szCs w:val="20"/>
        </w:rPr>
        <w:t>wsdl</w:t>
      </w:r>
      <w:proofErr w:type="spellEnd"/>
      <w:r>
        <w:rPr>
          <w:rFonts w:ascii="Arial" w:hAnsi="Arial" w:cs="Arial"/>
          <w:color w:val="000000"/>
          <w:sz w:val="20"/>
          <w:szCs w:val="20"/>
        </w:rPr>
        <w:t xml:space="preserve"> file instead of direct </w:t>
      </w:r>
      <w:proofErr w:type="spellStart"/>
      <w:r>
        <w:rPr>
          <w:rFonts w:ascii="Arial" w:hAnsi="Arial" w:cs="Arial"/>
          <w:color w:val="000000"/>
          <w:sz w:val="20"/>
          <w:szCs w:val="20"/>
        </w:rPr>
        <w:t>wsdlurl</w:t>
      </w:r>
      <w:proofErr w:type="spellEnd"/>
    </w:p>
    <w:p w:rsidR="00587B88" w:rsidRDefault="00587B88" w:rsidP="00587B88">
      <w:pPr>
        <w:pageBreakBefore/>
        <w:rPr>
          <w:rFonts w:ascii="Arial" w:hAnsi="Arial" w:cs="Arial"/>
          <w:b/>
          <w:bCs/>
          <w:sz w:val="20"/>
          <w:szCs w:val="20"/>
        </w:rPr>
      </w:pPr>
      <w:r>
        <w:rPr>
          <w:rFonts w:ascii="Arial" w:hAnsi="Arial" w:cs="Arial"/>
          <w:b/>
          <w:bCs/>
          <w:sz w:val="20"/>
          <w:szCs w:val="20"/>
        </w:rPr>
        <w:t xml:space="preserve">Once the </w:t>
      </w:r>
      <w:proofErr w:type="spellStart"/>
      <w:r>
        <w:rPr>
          <w:rFonts w:ascii="Arial" w:hAnsi="Arial" w:cs="Arial"/>
          <w:b/>
          <w:bCs/>
          <w:sz w:val="20"/>
          <w:szCs w:val="20"/>
        </w:rPr>
        <w:t>webservice</w:t>
      </w:r>
      <w:proofErr w:type="spellEnd"/>
      <w:r>
        <w:rPr>
          <w:rFonts w:ascii="Arial" w:hAnsi="Arial" w:cs="Arial"/>
          <w:b/>
          <w:bCs/>
          <w:sz w:val="20"/>
          <w:szCs w:val="20"/>
        </w:rPr>
        <w:t xml:space="preserve"> client </w:t>
      </w:r>
      <w:r w:rsidR="003F1ED8">
        <w:rPr>
          <w:rFonts w:ascii="Arial" w:hAnsi="Arial" w:cs="Arial"/>
          <w:b/>
          <w:bCs/>
          <w:sz w:val="20"/>
          <w:szCs w:val="20"/>
        </w:rPr>
        <w:t xml:space="preserve">is </w:t>
      </w:r>
      <w:r>
        <w:rPr>
          <w:rFonts w:ascii="Arial" w:hAnsi="Arial" w:cs="Arial"/>
          <w:b/>
          <w:bCs/>
          <w:sz w:val="20"/>
          <w:szCs w:val="20"/>
        </w:rPr>
        <w:t>successfully created</w:t>
      </w:r>
      <w:r w:rsidR="003F1ED8">
        <w:rPr>
          <w:rFonts w:ascii="Arial" w:hAnsi="Arial" w:cs="Arial"/>
          <w:b/>
          <w:bCs/>
          <w:sz w:val="20"/>
          <w:szCs w:val="20"/>
        </w:rPr>
        <w:t xml:space="preserve">, below details provide the </w:t>
      </w:r>
      <w:r>
        <w:rPr>
          <w:rFonts w:ascii="Arial" w:hAnsi="Arial" w:cs="Arial"/>
          <w:b/>
          <w:bCs/>
          <w:sz w:val="20"/>
          <w:szCs w:val="20"/>
        </w:rPr>
        <w:t>information regarding how to consume each method.</w:t>
      </w:r>
    </w:p>
    <w:p w:rsidR="00587B88" w:rsidRDefault="00587B88" w:rsidP="00587B88">
      <w:pPr>
        <w:jc w:val="center"/>
        <w:rPr>
          <w:rFonts w:ascii="Arial" w:hAnsi="Arial" w:cs="Arial"/>
          <w:sz w:val="32"/>
        </w:rPr>
      </w:pPr>
    </w:p>
    <w:p w:rsidR="00587B88" w:rsidRDefault="00587B88" w:rsidP="00587B88">
      <w:pPr>
        <w:rPr>
          <w:rFonts w:ascii="Arial" w:hAnsi="Arial" w:cs="Arial"/>
          <w:sz w:val="32"/>
        </w:rPr>
      </w:pPr>
      <w:r>
        <w:rPr>
          <w:rFonts w:ascii="Arial" w:hAnsi="Arial" w:cs="Arial"/>
          <w:sz w:val="32"/>
        </w:rPr>
        <w:t>Table of Contents</w:t>
      </w:r>
    </w:p>
    <w:p w:rsidR="00587B88" w:rsidRDefault="00587B88" w:rsidP="00587B88">
      <w:pPr>
        <w:rPr>
          <w:rFonts w:ascii="Arial" w:hAnsi="Arial" w:cs="Arial"/>
          <w:sz w:val="32"/>
        </w:rPr>
      </w:pPr>
    </w:p>
    <w:p w:rsidR="00FA7247" w:rsidRDefault="00081F5E">
      <w:pPr>
        <w:pStyle w:val="TOC1"/>
        <w:tabs>
          <w:tab w:val="left" w:pos="440"/>
          <w:tab w:val="right" w:leader="dot" w:pos="9350"/>
        </w:tabs>
        <w:rPr>
          <w:rFonts w:asciiTheme="minorHAnsi" w:eastAsiaTheme="minorEastAsia" w:hAnsiTheme="minorHAnsi" w:cstheme="minorBidi"/>
          <w:noProof/>
          <w:sz w:val="22"/>
          <w:szCs w:val="22"/>
          <w:lang w:eastAsia="en-US"/>
        </w:rPr>
      </w:pPr>
      <w:r>
        <w:fldChar w:fldCharType="begin"/>
      </w:r>
      <w:r w:rsidR="00587B88">
        <w:instrText xml:space="preserve"> TOC </w:instrText>
      </w:r>
      <w:r>
        <w:fldChar w:fldCharType="separate"/>
      </w:r>
      <w:r w:rsidR="00FA7247">
        <w:rPr>
          <w:noProof/>
        </w:rPr>
        <w:t>1</w:t>
      </w:r>
      <w:r w:rsidR="00FA7247">
        <w:rPr>
          <w:rFonts w:asciiTheme="minorHAnsi" w:eastAsiaTheme="minorEastAsia" w:hAnsiTheme="minorHAnsi" w:cstheme="minorBidi"/>
          <w:noProof/>
          <w:sz w:val="22"/>
          <w:szCs w:val="22"/>
          <w:lang w:eastAsia="en-US"/>
        </w:rPr>
        <w:tab/>
      </w:r>
      <w:r w:rsidR="00FA7247">
        <w:rPr>
          <w:noProof/>
        </w:rPr>
        <w:t>Functional Overview</w:t>
      </w:r>
      <w:r w:rsidR="00FA7247">
        <w:rPr>
          <w:noProof/>
        </w:rPr>
        <w:tab/>
      </w:r>
      <w:r>
        <w:rPr>
          <w:noProof/>
        </w:rPr>
        <w:fldChar w:fldCharType="begin"/>
      </w:r>
      <w:r w:rsidR="00FA7247">
        <w:rPr>
          <w:noProof/>
        </w:rPr>
        <w:instrText xml:space="preserve"> PAGEREF _Toc428887853 \h </w:instrText>
      </w:r>
      <w:r>
        <w:rPr>
          <w:noProof/>
        </w:rPr>
      </w:r>
      <w:r>
        <w:rPr>
          <w:noProof/>
        </w:rPr>
        <w:fldChar w:fldCharType="separate"/>
      </w:r>
      <w:r w:rsidR="00FA7247">
        <w:rPr>
          <w:noProof/>
        </w:rPr>
        <w:t>5</w:t>
      </w:r>
      <w:r>
        <w:rPr>
          <w:noProof/>
        </w:rPr>
        <w:fldChar w:fldCharType="end"/>
      </w:r>
    </w:p>
    <w:p w:rsidR="00FA7247" w:rsidRDefault="00FA7247">
      <w:pPr>
        <w:pStyle w:val="TOC1"/>
        <w:tabs>
          <w:tab w:val="left" w:pos="440"/>
          <w:tab w:val="right" w:leader="dot" w:pos="9350"/>
        </w:tabs>
        <w:rPr>
          <w:rFonts w:asciiTheme="minorHAnsi" w:eastAsiaTheme="minorEastAsia" w:hAnsiTheme="minorHAnsi" w:cstheme="minorBidi"/>
          <w:noProof/>
          <w:sz w:val="22"/>
          <w:szCs w:val="22"/>
          <w:lang w:eastAsia="en-US"/>
        </w:rPr>
      </w:pPr>
      <w:r>
        <w:rPr>
          <w:noProof/>
        </w:rPr>
        <w:t>2</w:t>
      </w:r>
      <w:r>
        <w:rPr>
          <w:rFonts w:asciiTheme="minorHAnsi" w:eastAsiaTheme="minorEastAsia" w:hAnsiTheme="minorHAnsi" w:cstheme="minorBidi"/>
          <w:noProof/>
          <w:sz w:val="22"/>
          <w:szCs w:val="22"/>
          <w:lang w:eastAsia="en-US"/>
        </w:rPr>
        <w:tab/>
      </w:r>
      <w:r>
        <w:rPr>
          <w:noProof/>
        </w:rPr>
        <w:t>Technical Overview</w:t>
      </w:r>
      <w:r>
        <w:rPr>
          <w:noProof/>
        </w:rPr>
        <w:tab/>
      </w:r>
      <w:r w:rsidR="00081F5E">
        <w:rPr>
          <w:noProof/>
        </w:rPr>
        <w:fldChar w:fldCharType="begin"/>
      </w:r>
      <w:r>
        <w:rPr>
          <w:noProof/>
        </w:rPr>
        <w:instrText xml:space="preserve"> PAGEREF _Toc428887854 \h </w:instrText>
      </w:r>
      <w:r w:rsidR="00081F5E">
        <w:rPr>
          <w:noProof/>
        </w:rPr>
      </w:r>
      <w:r w:rsidR="00081F5E">
        <w:rPr>
          <w:noProof/>
        </w:rPr>
        <w:fldChar w:fldCharType="separate"/>
      </w:r>
      <w:r>
        <w:rPr>
          <w:noProof/>
        </w:rPr>
        <w:t>5</w:t>
      </w:r>
      <w:r w:rsidR="00081F5E">
        <w:rPr>
          <w:noProof/>
        </w:rPr>
        <w:fldChar w:fldCharType="end"/>
      </w:r>
    </w:p>
    <w:p w:rsidR="00FA7247" w:rsidRDefault="00FA7247">
      <w:pPr>
        <w:pStyle w:val="TOC1"/>
        <w:tabs>
          <w:tab w:val="left" w:pos="440"/>
          <w:tab w:val="right" w:leader="dot" w:pos="9350"/>
        </w:tabs>
        <w:rPr>
          <w:rFonts w:asciiTheme="minorHAnsi" w:eastAsiaTheme="minorEastAsia" w:hAnsiTheme="minorHAnsi" w:cstheme="minorBidi"/>
          <w:noProof/>
          <w:sz w:val="22"/>
          <w:szCs w:val="22"/>
          <w:lang w:eastAsia="en-US"/>
        </w:rPr>
      </w:pPr>
      <w:r>
        <w:rPr>
          <w:noProof/>
        </w:rPr>
        <w:t>3</w:t>
      </w:r>
      <w:r>
        <w:rPr>
          <w:rFonts w:asciiTheme="minorHAnsi" w:eastAsiaTheme="minorEastAsia" w:hAnsiTheme="minorHAnsi" w:cstheme="minorBidi"/>
          <w:noProof/>
          <w:sz w:val="22"/>
          <w:szCs w:val="22"/>
          <w:lang w:eastAsia="en-US"/>
        </w:rPr>
        <w:tab/>
      </w:r>
      <w:r>
        <w:rPr>
          <w:noProof/>
        </w:rPr>
        <w:t>Method Details</w:t>
      </w:r>
      <w:r>
        <w:rPr>
          <w:noProof/>
        </w:rPr>
        <w:tab/>
      </w:r>
      <w:r w:rsidR="00081F5E">
        <w:rPr>
          <w:noProof/>
        </w:rPr>
        <w:fldChar w:fldCharType="begin"/>
      </w:r>
      <w:r>
        <w:rPr>
          <w:noProof/>
        </w:rPr>
        <w:instrText xml:space="preserve"> PAGEREF _Toc428887855 \h </w:instrText>
      </w:r>
      <w:r w:rsidR="00081F5E">
        <w:rPr>
          <w:noProof/>
        </w:rPr>
      </w:r>
      <w:r w:rsidR="00081F5E">
        <w:rPr>
          <w:noProof/>
        </w:rPr>
        <w:fldChar w:fldCharType="separate"/>
      </w:r>
      <w:r>
        <w:rPr>
          <w:noProof/>
        </w:rPr>
        <w:t>6</w:t>
      </w:r>
      <w:r w:rsidR="00081F5E">
        <w:rPr>
          <w:noProof/>
        </w:rPr>
        <w:fldChar w:fldCharType="end"/>
      </w:r>
    </w:p>
    <w:p w:rsidR="00FA7247" w:rsidRDefault="00FA7247">
      <w:pPr>
        <w:pStyle w:val="TOC2"/>
        <w:tabs>
          <w:tab w:val="left" w:pos="880"/>
          <w:tab w:val="right" w:leader="dot" w:pos="9350"/>
        </w:tabs>
        <w:rPr>
          <w:rFonts w:asciiTheme="minorHAnsi" w:eastAsiaTheme="minorEastAsia" w:hAnsiTheme="minorHAnsi" w:cstheme="minorBidi"/>
          <w:noProof/>
          <w:sz w:val="22"/>
          <w:szCs w:val="22"/>
          <w:lang w:eastAsia="en-US"/>
        </w:rPr>
      </w:pPr>
      <w:r w:rsidRPr="00B83322">
        <w:rPr>
          <w:bCs/>
          <w:noProof/>
        </w:rPr>
        <w:t>3.1</w:t>
      </w:r>
      <w:r>
        <w:rPr>
          <w:rFonts w:asciiTheme="minorHAnsi" w:eastAsiaTheme="minorEastAsia" w:hAnsiTheme="minorHAnsi" w:cstheme="minorBidi"/>
          <w:noProof/>
          <w:sz w:val="22"/>
          <w:szCs w:val="22"/>
          <w:lang w:eastAsia="en-US"/>
        </w:rPr>
        <w:tab/>
      </w:r>
      <w:r w:rsidRPr="00B83322">
        <w:rPr>
          <w:bCs/>
          <w:noProof/>
        </w:rPr>
        <w:t>processRequest()</w:t>
      </w:r>
      <w:r>
        <w:rPr>
          <w:noProof/>
        </w:rPr>
        <w:tab/>
      </w:r>
      <w:r w:rsidR="00081F5E">
        <w:rPr>
          <w:noProof/>
        </w:rPr>
        <w:fldChar w:fldCharType="begin"/>
      </w:r>
      <w:r>
        <w:rPr>
          <w:noProof/>
        </w:rPr>
        <w:instrText xml:space="preserve"> PAGEREF _Toc428887856 \h </w:instrText>
      </w:r>
      <w:r w:rsidR="00081F5E">
        <w:rPr>
          <w:noProof/>
        </w:rPr>
      </w:r>
      <w:r w:rsidR="00081F5E">
        <w:rPr>
          <w:noProof/>
        </w:rPr>
        <w:fldChar w:fldCharType="separate"/>
      </w:r>
      <w:r>
        <w:rPr>
          <w:noProof/>
        </w:rPr>
        <w:t>6</w:t>
      </w:r>
      <w:r w:rsidR="00081F5E">
        <w:rPr>
          <w:noProof/>
        </w:rPr>
        <w:fldChar w:fldCharType="end"/>
      </w:r>
    </w:p>
    <w:p w:rsidR="00FA7247" w:rsidRDefault="00FA7247">
      <w:pPr>
        <w:pStyle w:val="TOC2"/>
        <w:tabs>
          <w:tab w:val="left" w:pos="880"/>
          <w:tab w:val="right" w:leader="dot" w:pos="9350"/>
        </w:tabs>
        <w:rPr>
          <w:rFonts w:asciiTheme="minorHAnsi" w:eastAsiaTheme="minorEastAsia" w:hAnsiTheme="minorHAnsi" w:cstheme="minorBidi"/>
          <w:noProof/>
          <w:sz w:val="22"/>
          <w:szCs w:val="22"/>
          <w:lang w:eastAsia="en-US"/>
        </w:rPr>
      </w:pPr>
      <w:r w:rsidRPr="00B83322">
        <w:rPr>
          <w:bCs/>
          <w:noProof/>
        </w:rPr>
        <w:t>3.2</w:t>
      </w:r>
      <w:r>
        <w:rPr>
          <w:rFonts w:asciiTheme="minorHAnsi" w:eastAsiaTheme="minorEastAsia" w:hAnsiTheme="minorHAnsi" w:cstheme="minorBidi"/>
          <w:noProof/>
          <w:sz w:val="22"/>
          <w:szCs w:val="22"/>
          <w:lang w:eastAsia="en-US"/>
        </w:rPr>
        <w:tab/>
      </w:r>
      <w:r w:rsidRPr="00B83322">
        <w:rPr>
          <w:bCs/>
          <w:noProof/>
        </w:rPr>
        <w:t>getReportCheckDateResult()</w:t>
      </w:r>
      <w:r>
        <w:rPr>
          <w:noProof/>
        </w:rPr>
        <w:tab/>
      </w:r>
      <w:r w:rsidR="00081F5E">
        <w:rPr>
          <w:noProof/>
        </w:rPr>
        <w:fldChar w:fldCharType="begin"/>
      </w:r>
      <w:r>
        <w:rPr>
          <w:noProof/>
        </w:rPr>
        <w:instrText xml:space="preserve"> PAGEREF _Toc428887857 \h </w:instrText>
      </w:r>
      <w:r w:rsidR="00081F5E">
        <w:rPr>
          <w:noProof/>
        </w:rPr>
      </w:r>
      <w:r w:rsidR="00081F5E">
        <w:rPr>
          <w:noProof/>
        </w:rPr>
        <w:fldChar w:fldCharType="separate"/>
      </w:r>
      <w:r>
        <w:rPr>
          <w:noProof/>
        </w:rPr>
        <w:t>7</w:t>
      </w:r>
      <w:r w:rsidR="00081F5E">
        <w:rPr>
          <w:noProof/>
        </w:rPr>
        <w:fldChar w:fldCharType="end"/>
      </w:r>
    </w:p>
    <w:p w:rsidR="00FA7247" w:rsidRDefault="00FA7247">
      <w:pPr>
        <w:pStyle w:val="TOC2"/>
        <w:tabs>
          <w:tab w:val="left" w:pos="880"/>
          <w:tab w:val="right" w:leader="dot" w:pos="9350"/>
        </w:tabs>
        <w:rPr>
          <w:rFonts w:asciiTheme="minorHAnsi" w:eastAsiaTheme="minorEastAsia" w:hAnsiTheme="minorHAnsi" w:cstheme="minorBidi"/>
          <w:noProof/>
          <w:sz w:val="22"/>
          <w:szCs w:val="22"/>
          <w:lang w:eastAsia="en-US"/>
        </w:rPr>
      </w:pPr>
      <w:r w:rsidRPr="00B83322">
        <w:rPr>
          <w:bCs/>
          <w:noProof/>
        </w:rPr>
        <w:t>3.3</w:t>
      </w:r>
      <w:r>
        <w:rPr>
          <w:rFonts w:asciiTheme="minorHAnsi" w:eastAsiaTheme="minorEastAsia" w:hAnsiTheme="minorHAnsi" w:cstheme="minorBidi"/>
          <w:noProof/>
          <w:sz w:val="22"/>
          <w:szCs w:val="22"/>
          <w:lang w:eastAsia="en-US"/>
        </w:rPr>
        <w:tab/>
      </w:r>
      <w:r w:rsidRPr="00B83322">
        <w:rPr>
          <w:bCs/>
          <w:noProof/>
        </w:rPr>
        <w:t>downloadPDFReport()</w:t>
      </w:r>
      <w:r>
        <w:rPr>
          <w:noProof/>
        </w:rPr>
        <w:tab/>
      </w:r>
      <w:r w:rsidR="00081F5E">
        <w:rPr>
          <w:noProof/>
        </w:rPr>
        <w:fldChar w:fldCharType="begin"/>
      </w:r>
      <w:r>
        <w:rPr>
          <w:noProof/>
        </w:rPr>
        <w:instrText xml:space="preserve"> PAGEREF _Toc428887858 \h </w:instrText>
      </w:r>
      <w:r w:rsidR="00081F5E">
        <w:rPr>
          <w:noProof/>
        </w:rPr>
      </w:r>
      <w:r w:rsidR="00081F5E">
        <w:rPr>
          <w:noProof/>
        </w:rPr>
        <w:fldChar w:fldCharType="separate"/>
      </w:r>
      <w:r>
        <w:rPr>
          <w:noProof/>
        </w:rPr>
        <w:t>11</w:t>
      </w:r>
      <w:r w:rsidR="00081F5E">
        <w:rPr>
          <w:noProof/>
        </w:rPr>
        <w:fldChar w:fldCharType="end"/>
      </w:r>
    </w:p>
    <w:p w:rsidR="00E30CCD" w:rsidRPr="00E30CCD" w:rsidRDefault="00E30CCD" w:rsidP="00E30CCD">
      <w:pPr>
        <w:pStyle w:val="TOC2"/>
        <w:tabs>
          <w:tab w:val="left" w:pos="880"/>
          <w:tab w:val="right" w:leader="dot" w:pos="9350"/>
        </w:tabs>
        <w:rPr>
          <w:rFonts w:asciiTheme="minorHAnsi" w:eastAsiaTheme="minorEastAsia" w:hAnsiTheme="minorHAnsi" w:cstheme="minorBidi"/>
          <w:noProof/>
          <w:sz w:val="22"/>
          <w:szCs w:val="22"/>
          <w:lang w:eastAsia="en-US"/>
        </w:rPr>
      </w:pPr>
      <w:r>
        <w:rPr>
          <w:bCs/>
          <w:noProof/>
        </w:rPr>
        <w:t>3.4</w:t>
      </w:r>
      <w:r>
        <w:rPr>
          <w:rFonts w:asciiTheme="minorHAnsi" w:eastAsiaTheme="minorEastAsia" w:hAnsiTheme="minorHAnsi" w:cstheme="minorBidi"/>
          <w:noProof/>
          <w:sz w:val="22"/>
          <w:szCs w:val="22"/>
          <w:lang w:eastAsia="en-US"/>
        </w:rPr>
        <w:tab/>
      </w:r>
      <w:r w:rsidRPr="00E30CCD">
        <w:t>getColoredStonePearlResults</w:t>
      </w:r>
      <w:r>
        <w:t>()</w:t>
      </w:r>
      <w:r>
        <w:rPr>
          <w:rFonts w:eastAsiaTheme="minorEastAsia"/>
        </w:rPr>
        <w:tab/>
        <w:t xml:space="preserve">15 </w:t>
      </w:r>
    </w:p>
    <w:p w:rsidR="00587B88" w:rsidRDefault="00FA7247" w:rsidP="00FA7247">
      <w:pPr>
        <w:pStyle w:val="TOC1"/>
        <w:tabs>
          <w:tab w:val="left" w:pos="440"/>
          <w:tab w:val="right" w:leader="dot" w:pos="9350"/>
        </w:tabs>
      </w:pPr>
      <w:r>
        <w:rPr>
          <w:noProof/>
        </w:rPr>
        <w:t>4</w:t>
      </w:r>
      <w:r>
        <w:rPr>
          <w:rFonts w:asciiTheme="minorHAnsi" w:eastAsiaTheme="minorEastAsia" w:hAnsiTheme="minorHAnsi" w:cstheme="minorBidi"/>
          <w:noProof/>
          <w:sz w:val="22"/>
          <w:szCs w:val="22"/>
          <w:lang w:eastAsia="en-US"/>
        </w:rPr>
        <w:tab/>
      </w:r>
      <w:r>
        <w:rPr>
          <w:noProof/>
        </w:rPr>
        <w:t>Image Retrieval Details</w:t>
      </w:r>
      <w:r>
        <w:rPr>
          <w:noProof/>
        </w:rPr>
        <w:tab/>
      </w:r>
      <w:r w:rsidR="00081F5E">
        <w:rPr>
          <w:noProof/>
        </w:rPr>
        <w:fldChar w:fldCharType="begin"/>
      </w:r>
      <w:r>
        <w:rPr>
          <w:noProof/>
        </w:rPr>
        <w:instrText xml:space="preserve"> PAGEREF _Toc428887862 \h </w:instrText>
      </w:r>
      <w:r w:rsidR="00081F5E">
        <w:rPr>
          <w:noProof/>
        </w:rPr>
      </w:r>
      <w:r w:rsidR="00081F5E">
        <w:rPr>
          <w:noProof/>
        </w:rPr>
        <w:fldChar w:fldCharType="separate"/>
      </w:r>
      <w:r>
        <w:rPr>
          <w:noProof/>
        </w:rPr>
        <w:t>17</w:t>
      </w:r>
      <w:r w:rsidR="00081F5E">
        <w:rPr>
          <w:noProof/>
        </w:rPr>
        <w:fldChar w:fldCharType="end"/>
      </w:r>
      <w:r w:rsidR="00081F5E">
        <w:fldChar w:fldCharType="end"/>
      </w:r>
    </w:p>
    <w:p w:rsidR="00587B88" w:rsidRDefault="004D171F" w:rsidP="00FA7247">
      <w:pPr>
        <w:pStyle w:val="TOC2"/>
        <w:tabs>
          <w:tab w:val="right" w:leader="dot" w:pos="9360"/>
        </w:tabs>
      </w:pPr>
      <w:r>
        <w:t>4</w:t>
      </w:r>
      <w:r w:rsidR="00587B88">
        <w:t>.1</w:t>
      </w:r>
      <w:r w:rsidR="00AC31CE">
        <w:t xml:space="preserve">     </w:t>
      </w:r>
      <w:r w:rsidR="00C5647D">
        <w:t>Proportion</w:t>
      </w:r>
      <w:r w:rsidR="00587B88">
        <w:t xml:space="preserve"> Diagram Retrieval Detail</w:t>
      </w:r>
      <w:r w:rsidR="00D542C5">
        <w:tab/>
      </w:r>
      <w:r w:rsidR="00FA7247">
        <w:t xml:space="preserve"> </w:t>
      </w:r>
      <w:r w:rsidR="00D542C5">
        <w:t>1</w:t>
      </w:r>
      <w:r w:rsidR="002F5B26">
        <w:t>7</w:t>
      </w:r>
    </w:p>
    <w:p w:rsidR="00587B88" w:rsidRDefault="004D171F" w:rsidP="00FA7247">
      <w:pPr>
        <w:pStyle w:val="TOC2"/>
        <w:tabs>
          <w:tab w:val="right" w:leader="dot" w:pos="9360"/>
        </w:tabs>
      </w:pPr>
      <w:r>
        <w:t>4</w:t>
      </w:r>
      <w:r w:rsidR="00587B88">
        <w:t>.2</w:t>
      </w:r>
      <w:r w:rsidR="00AC31CE">
        <w:t xml:space="preserve">     </w:t>
      </w:r>
      <w:r w:rsidR="00C5647D">
        <w:t>Plotting</w:t>
      </w:r>
      <w:r w:rsidR="00587B88">
        <w:t xml:space="preserve"> Diagram Retrieval Detail</w:t>
      </w:r>
      <w:r w:rsidR="00587B88">
        <w:tab/>
      </w:r>
      <w:r w:rsidR="002F5B26">
        <w:t>18</w:t>
      </w:r>
    </w:p>
    <w:p w:rsidR="00587B88" w:rsidRDefault="00587B88" w:rsidP="00587B88">
      <w:pPr>
        <w:pStyle w:val="TOC2"/>
        <w:tabs>
          <w:tab w:val="left" w:pos="960"/>
          <w:tab w:val="right" w:leader="dot" w:pos="8630"/>
        </w:tabs>
        <w:rPr>
          <w:rFonts w:ascii="Arial" w:hAnsi="Arial" w:cs="Arial"/>
          <w:sz w:val="20"/>
          <w:szCs w:val="20"/>
        </w:rPr>
      </w:pPr>
    </w:p>
    <w:p w:rsidR="00587B88" w:rsidRDefault="00587B88" w:rsidP="00587B88">
      <w:pPr>
        <w:rPr>
          <w:rFonts w:ascii="Arial" w:hAnsi="Arial" w:cs="Arial"/>
          <w:sz w:val="22"/>
          <w:szCs w:val="2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rPr>
          <w:rFonts w:ascii="Arial" w:hAnsi="Arial" w:cs="Arial"/>
          <w:sz w:val="32"/>
        </w:rPr>
      </w:pPr>
    </w:p>
    <w:p w:rsidR="00587B88" w:rsidRDefault="00587B88" w:rsidP="00587B88">
      <w:pPr>
        <w:pStyle w:val="Heading1"/>
        <w:numPr>
          <w:ilvl w:val="0"/>
          <w:numId w:val="2"/>
        </w:numPr>
        <w:rPr>
          <w:sz w:val="24"/>
          <w:szCs w:val="24"/>
        </w:rPr>
      </w:pPr>
      <w:bookmarkStart w:id="0" w:name="__RefHeading__40_1330586602"/>
      <w:bookmarkStart w:id="1" w:name="_Toc428887853"/>
      <w:bookmarkEnd w:id="0"/>
      <w:r>
        <w:rPr>
          <w:sz w:val="24"/>
          <w:szCs w:val="24"/>
        </w:rPr>
        <w:t>Functional Overview</w:t>
      </w:r>
      <w:bookmarkEnd w:id="1"/>
    </w:p>
    <w:p w:rsidR="00587B88" w:rsidRDefault="00587B88" w:rsidP="00587B88">
      <w:pPr>
        <w:ind w:left="720"/>
        <w:rPr>
          <w:rFonts w:ascii="Arial" w:hAnsi="Arial" w:cs="Arial"/>
          <w:b/>
        </w:rPr>
      </w:pPr>
    </w:p>
    <w:p w:rsidR="00587B88" w:rsidRDefault="00587B88" w:rsidP="00587B88">
      <w:pPr>
        <w:rPr>
          <w:rFonts w:ascii="Arial" w:hAnsi="Arial" w:cs="Arial"/>
          <w:sz w:val="20"/>
          <w:szCs w:val="20"/>
        </w:rPr>
      </w:pPr>
      <w:r>
        <w:rPr>
          <w:rFonts w:ascii="Arial" w:hAnsi="Arial" w:cs="Arial"/>
          <w:sz w:val="20"/>
          <w:szCs w:val="20"/>
        </w:rPr>
        <w:t>These web services are used by Clients / Agents of GIA to interact with Horizon system. Using these web services they will get the result which would be same as the report they are receiving from GIA corporate web site report check service.</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pStyle w:val="Heading1"/>
        <w:numPr>
          <w:ilvl w:val="0"/>
          <w:numId w:val="2"/>
        </w:numPr>
        <w:rPr>
          <w:sz w:val="24"/>
          <w:szCs w:val="24"/>
        </w:rPr>
      </w:pPr>
      <w:bookmarkStart w:id="2" w:name="__RefHeading__42_1330586602"/>
      <w:bookmarkStart w:id="3" w:name="_Toc428887854"/>
      <w:bookmarkEnd w:id="2"/>
      <w:r>
        <w:rPr>
          <w:sz w:val="24"/>
          <w:szCs w:val="24"/>
        </w:rPr>
        <w:t>Technical Overview</w:t>
      </w:r>
      <w:bookmarkEnd w:id="3"/>
    </w:p>
    <w:p w:rsidR="00587B88" w:rsidRDefault="00587B88" w:rsidP="00587B88">
      <w:pPr>
        <w:rPr>
          <w:rFonts w:ascii="Arial" w:hAnsi="Arial" w:cs="Arial"/>
        </w:rPr>
      </w:pPr>
    </w:p>
    <w:p w:rsidR="00587B88" w:rsidRDefault="00587B88" w:rsidP="00587B88">
      <w:pPr>
        <w:rPr>
          <w:rFonts w:ascii="Arial" w:hAnsi="Arial" w:cs="Arial"/>
          <w:sz w:val="20"/>
          <w:szCs w:val="20"/>
        </w:rPr>
      </w:pPr>
      <w:r>
        <w:rPr>
          <w:rFonts w:ascii="Arial" w:hAnsi="Arial" w:cs="Arial"/>
          <w:sz w:val="20"/>
          <w:szCs w:val="20"/>
        </w:rPr>
        <w:t>The communication with these web services is happening with the help of XML String objects. These services will accept XML String as an input and will return the XML String to outside world.</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Key details are as below:</w:t>
      </w:r>
    </w:p>
    <w:p w:rsidR="00587B88" w:rsidRDefault="00587B88" w:rsidP="00587B88">
      <w:pPr>
        <w:rPr>
          <w:rFonts w:ascii="Arial" w:hAnsi="Arial" w:cs="Arial"/>
          <w:sz w:val="20"/>
          <w:szCs w:val="20"/>
        </w:rPr>
      </w:pPr>
      <w:r>
        <w:rPr>
          <w:rFonts w:ascii="Arial" w:hAnsi="Arial" w:cs="Arial"/>
          <w:sz w:val="20"/>
          <w:szCs w:val="20"/>
        </w:rPr>
        <w:tab/>
      </w:r>
    </w:p>
    <w:p w:rsidR="00587B88" w:rsidRDefault="00587B88" w:rsidP="00587B88">
      <w:pPr>
        <w:numPr>
          <w:ilvl w:val="0"/>
          <w:numId w:val="3"/>
        </w:numPr>
        <w:rPr>
          <w:rFonts w:ascii="Arial" w:hAnsi="Arial" w:cs="Arial"/>
          <w:sz w:val="20"/>
          <w:szCs w:val="20"/>
        </w:rPr>
      </w:pPr>
      <w:r>
        <w:rPr>
          <w:rFonts w:ascii="Arial" w:hAnsi="Arial" w:cs="Arial"/>
          <w:sz w:val="20"/>
          <w:szCs w:val="20"/>
        </w:rPr>
        <w:t>The inbound request XML must have all the necessary parameters for calling specific web services.</w:t>
      </w:r>
    </w:p>
    <w:p w:rsidR="00587B88" w:rsidRDefault="00587B88" w:rsidP="00587B88">
      <w:pPr>
        <w:numPr>
          <w:ilvl w:val="0"/>
          <w:numId w:val="3"/>
        </w:numPr>
        <w:rPr>
          <w:rFonts w:ascii="Arial" w:hAnsi="Arial" w:cs="Arial"/>
          <w:sz w:val="20"/>
          <w:szCs w:val="20"/>
        </w:rPr>
      </w:pPr>
      <w:r>
        <w:rPr>
          <w:rFonts w:ascii="Arial" w:hAnsi="Arial" w:cs="Arial"/>
          <w:sz w:val="20"/>
          <w:szCs w:val="20"/>
        </w:rPr>
        <w:t xml:space="preserve">The outbound response XML will be having Status field, Error field along with its description (if </w:t>
      </w:r>
      <w:proofErr w:type="spellStart"/>
      <w:r>
        <w:rPr>
          <w:rFonts w:ascii="Arial" w:hAnsi="Arial" w:cs="Arial"/>
          <w:sz w:val="20"/>
          <w:szCs w:val="20"/>
        </w:rPr>
        <w:t>its</w:t>
      </w:r>
      <w:proofErr w:type="spellEnd"/>
      <w:r>
        <w:rPr>
          <w:rFonts w:ascii="Arial" w:hAnsi="Arial" w:cs="Arial"/>
          <w:sz w:val="20"/>
          <w:szCs w:val="20"/>
        </w:rPr>
        <w:t xml:space="preserve"> there) and the result field (holds the actual result data).</w:t>
      </w:r>
    </w:p>
    <w:p w:rsidR="00587B88" w:rsidRDefault="00587B88" w:rsidP="00587B88">
      <w:pPr>
        <w:numPr>
          <w:ilvl w:val="0"/>
          <w:numId w:val="3"/>
        </w:numPr>
        <w:rPr>
          <w:rFonts w:ascii="Arial" w:hAnsi="Arial" w:cs="Arial"/>
          <w:sz w:val="20"/>
          <w:szCs w:val="20"/>
        </w:rPr>
      </w:pPr>
      <w:r>
        <w:rPr>
          <w:rFonts w:ascii="Arial" w:hAnsi="Arial" w:cs="Arial"/>
          <w:sz w:val="20"/>
          <w:szCs w:val="20"/>
        </w:rPr>
        <w:t>Web services are exposed to the client as WSDL files so that they can send the requisite XML String and can get the resulting XML String.</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Below is a list of error messages that could be there in output XML.</w:t>
      </w:r>
    </w:p>
    <w:p w:rsidR="00587B88" w:rsidRDefault="00587B88" w:rsidP="00587B88">
      <w:pPr>
        <w:rPr>
          <w:rFonts w:ascii="Arial" w:hAnsi="Arial" w:cs="Arial"/>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20"/>
        <w:gridCol w:w="4658"/>
      </w:tblGrid>
      <w:tr w:rsidR="00587B88" w:rsidTr="009E6329">
        <w:tc>
          <w:tcPr>
            <w:tcW w:w="4020" w:type="dxa"/>
            <w:tcBorders>
              <w:top w:val="single" w:sz="1" w:space="0" w:color="000000"/>
              <w:left w:val="single" w:sz="1" w:space="0" w:color="000000"/>
              <w:bottom w:val="single" w:sz="1" w:space="0" w:color="000000"/>
            </w:tcBorders>
            <w:shd w:val="clear" w:color="auto" w:fill="auto"/>
          </w:tcPr>
          <w:p w:rsidR="00587B88" w:rsidRDefault="00587B88" w:rsidP="009E6329">
            <w:pPr>
              <w:pStyle w:val="TableContents"/>
              <w:snapToGrid w:val="0"/>
            </w:pPr>
            <w:r>
              <w:t>Error Message</w:t>
            </w:r>
          </w:p>
        </w:tc>
        <w:tc>
          <w:tcPr>
            <w:tcW w:w="4658" w:type="dxa"/>
            <w:tcBorders>
              <w:top w:val="single" w:sz="1" w:space="0" w:color="000000"/>
              <w:left w:val="single" w:sz="1" w:space="0" w:color="000000"/>
              <w:bottom w:val="single" w:sz="1" w:space="0" w:color="000000"/>
              <w:right w:val="single" w:sz="1" w:space="0" w:color="000000"/>
            </w:tcBorders>
            <w:shd w:val="clear" w:color="auto" w:fill="auto"/>
          </w:tcPr>
          <w:p w:rsidR="00587B88" w:rsidRDefault="00587B88" w:rsidP="009E6329">
            <w:pPr>
              <w:pStyle w:val="TableContents"/>
              <w:snapToGrid w:val="0"/>
            </w:pPr>
            <w:r>
              <w:t>Meaning</w:t>
            </w:r>
          </w:p>
        </w:tc>
      </w:tr>
      <w:tr w:rsidR="00587B88" w:rsidTr="009E6329">
        <w:tc>
          <w:tcPr>
            <w:tcW w:w="4020" w:type="dxa"/>
            <w:tcBorders>
              <w:left w:val="single" w:sz="1" w:space="0" w:color="000000"/>
              <w:bottom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Input XML is invalid</w:t>
            </w:r>
          </w:p>
        </w:tc>
        <w:tc>
          <w:tcPr>
            <w:tcW w:w="4658" w:type="dxa"/>
            <w:tcBorders>
              <w:left w:val="single" w:sz="1" w:space="0" w:color="000000"/>
              <w:bottom w:val="single" w:sz="1" w:space="0" w:color="000000"/>
              <w:right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This error message will come when the request XML is invalid</w:t>
            </w:r>
          </w:p>
        </w:tc>
      </w:tr>
      <w:tr w:rsidR="00587B88" w:rsidTr="009E6329">
        <w:tc>
          <w:tcPr>
            <w:tcW w:w="4020" w:type="dxa"/>
            <w:tcBorders>
              <w:left w:val="single" w:sz="1" w:space="0" w:color="000000"/>
              <w:bottom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Unexpected error occurred while performing operation</w:t>
            </w:r>
          </w:p>
        </w:tc>
        <w:tc>
          <w:tcPr>
            <w:tcW w:w="4658" w:type="dxa"/>
            <w:tcBorders>
              <w:left w:val="single" w:sz="1" w:space="0" w:color="000000"/>
              <w:bottom w:val="single" w:sz="1" w:space="0" w:color="000000"/>
              <w:right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This error message will come when something unexpected wrong occurred with web services</w:t>
            </w:r>
          </w:p>
        </w:tc>
      </w:tr>
      <w:tr w:rsidR="00587B88" w:rsidTr="009E6329">
        <w:tc>
          <w:tcPr>
            <w:tcW w:w="4020" w:type="dxa"/>
            <w:tcBorders>
              <w:left w:val="single" w:sz="1" w:space="0" w:color="000000"/>
              <w:bottom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Maximum number of requests has been exceeded</w:t>
            </w:r>
          </w:p>
        </w:tc>
        <w:tc>
          <w:tcPr>
            <w:tcW w:w="4658" w:type="dxa"/>
            <w:tcBorders>
              <w:left w:val="single" w:sz="1" w:space="0" w:color="000000"/>
              <w:bottom w:val="single" w:sz="1" w:space="0" w:color="000000"/>
              <w:right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Maximum number of requests per day has been exceeded by the user</w:t>
            </w:r>
          </w:p>
        </w:tc>
      </w:tr>
      <w:tr w:rsidR="00587B88" w:rsidTr="009E6329">
        <w:tc>
          <w:tcPr>
            <w:tcW w:w="4020" w:type="dxa"/>
            <w:tcBorders>
              <w:left w:val="single" w:sz="1" w:space="0" w:color="000000"/>
              <w:bottom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IP Address is not valid</w:t>
            </w:r>
          </w:p>
        </w:tc>
        <w:tc>
          <w:tcPr>
            <w:tcW w:w="4658" w:type="dxa"/>
            <w:tcBorders>
              <w:left w:val="single" w:sz="1" w:space="0" w:color="000000"/>
              <w:bottom w:val="single" w:sz="1" w:space="0" w:color="000000"/>
              <w:right w:val="single" w:sz="1" w:space="0" w:color="000000"/>
            </w:tcBorders>
            <w:shd w:val="clear" w:color="auto" w:fill="auto"/>
          </w:tcPr>
          <w:p w:rsidR="00587B88" w:rsidRDefault="00587B88" w:rsidP="009E6329">
            <w:pPr>
              <w:pStyle w:val="TableContents"/>
              <w:snapToGrid w:val="0"/>
              <w:rPr>
                <w:rFonts w:ascii="Arial" w:hAnsi="Arial" w:cs="Arial"/>
                <w:sz w:val="20"/>
                <w:szCs w:val="20"/>
              </w:rPr>
            </w:pPr>
            <w:r>
              <w:rPr>
                <w:rFonts w:ascii="Arial" w:hAnsi="Arial" w:cs="Arial"/>
                <w:sz w:val="20"/>
                <w:szCs w:val="20"/>
              </w:rPr>
              <w:t>IP Address mentioned in the request xml is not configured in GIA database. So, requests from that IP Address will not be served.</w:t>
            </w:r>
          </w:p>
        </w:tc>
      </w:tr>
    </w:tbl>
    <w:p w:rsidR="00587B88" w:rsidRDefault="00587B88" w:rsidP="00587B88"/>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r>
        <w:rPr>
          <w:rFonts w:ascii="Arial" w:hAnsi="Arial" w:cs="Arial"/>
          <w:sz w:val="20"/>
          <w:szCs w:val="20"/>
        </w:rPr>
        <w:t>The WSDL file URL is as bellow</w:t>
      </w:r>
    </w:p>
    <w:p w:rsidR="00587B88" w:rsidRDefault="00587B88" w:rsidP="00587B88">
      <w:pPr>
        <w:rPr>
          <w:rFonts w:ascii="Arial" w:hAnsi="Arial" w:cs="Arial"/>
          <w:sz w:val="20"/>
          <w:szCs w:val="20"/>
        </w:rPr>
      </w:pPr>
    </w:p>
    <w:p w:rsidR="00587B88" w:rsidRDefault="00587B88" w:rsidP="00587B88">
      <w:pPr>
        <w:rPr>
          <w:rFonts w:ascii="Arial" w:hAnsi="Arial" w:cs="Arial"/>
          <w:color w:val="0000FF"/>
          <w:sz w:val="20"/>
          <w:szCs w:val="20"/>
        </w:rPr>
      </w:pPr>
      <w:r>
        <w:rPr>
          <w:rFonts w:ascii="Arial" w:hAnsi="Arial" w:cs="Arial"/>
          <w:color w:val="0000FF"/>
          <w:sz w:val="20"/>
          <w:szCs w:val="20"/>
        </w:rPr>
        <w:t>https://labws.gia.edu/ReportCheck/ReportCheckWS?WSDL</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rPr>
          <w:rFonts w:ascii="Arial" w:hAnsi="Arial" w:cs="Arial"/>
          <w:color w:val="000000"/>
          <w:sz w:val="20"/>
          <w:szCs w:val="20"/>
        </w:rPr>
      </w:pPr>
      <w:r>
        <w:rPr>
          <w:rFonts w:ascii="Arial" w:hAnsi="Arial" w:cs="Arial"/>
          <w:sz w:val="20"/>
          <w:szCs w:val="20"/>
        </w:rPr>
        <w:t xml:space="preserve">Also, while creating proxies or web references in .Net or Java environment, user may get some security related exception, </w:t>
      </w:r>
      <w:proofErr w:type="gramStart"/>
      <w:r>
        <w:rPr>
          <w:rFonts w:ascii="Arial" w:hAnsi="Arial" w:cs="Arial"/>
          <w:sz w:val="20"/>
          <w:szCs w:val="20"/>
        </w:rPr>
        <w:t>then</w:t>
      </w:r>
      <w:proofErr w:type="gramEnd"/>
      <w:r>
        <w:rPr>
          <w:rFonts w:ascii="Arial" w:hAnsi="Arial" w:cs="Arial"/>
          <w:sz w:val="20"/>
          <w:szCs w:val="20"/>
        </w:rPr>
        <w:t xml:space="preserve"> in that case user has to overwrite the URL property with </w:t>
      </w:r>
      <w:hyperlink r:id="rId17" w:history="1">
        <w:r>
          <w:rPr>
            <w:rStyle w:val="Hyperlink"/>
            <w:rFonts w:ascii="Calibri" w:hAnsi="Calibri"/>
          </w:rPr>
          <w:t>https://labws.gia.edu/ReportCheck/</w:t>
        </w:r>
      </w:hyperlink>
      <w:hyperlink r:id="rId18" w:history="1">
        <w:r>
          <w:rPr>
            <w:rStyle w:val="Hyperlink"/>
            <w:rFonts w:ascii="Calibri" w:eastAsia="Calibri" w:hAnsi="Calibri"/>
          </w:rPr>
          <w:t>ReportCheckWS</w:t>
        </w:r>
      </w:hyperlink>
      <w:r>
        <w:rPr>
          <w:rFonts w:ascii="Arial" w:hAnsi="Arial" w:cs="Arial"/>
          <w:color w:val="000000"/>
          <w:sz w:val="20"/>
          <w:szCs w:val="20"/>
        </w:rPr>
        <w:t>value to overcome the security related exception.</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pStyle w:val="Heading1"/>
        <w:numPr>
          <w:ilvl w:val="0"/>
          <w:numId w:val="2"/>
        </w:numPr>
        <w:rPr>
          <w:sz w:val="24"/>
          <w:szCs w:val="24"/>
        </w:rPr>
      </w:pPr>
      <w:bookmarkStart w:id="4" w:name="__RefHeading__44_1330586602"/>
      <w:bookmarkStart w:id="5" w:name="_1292162020"/>
      <w:bookmarkStart w:id="6" w:name="_Toc428887855"/>
      <w:bookmarkEnd w:id="4"/>
      <w:bookmarkEnd w:id="5"/>
      <w:r>
        <w:rPr>
          <w:sz w:val="24"/>
          <w:szCs w:val="24"/>
        </w:rPr>
        <w:t>Method Details</w:t>
      </w:r>
      <w:bookmarkEnd w:id="6"/>
    </w:p>
    <w:p w:rsidR="00587B88" w:rsidRDefault="00587B88" w:rsidP="00587B88">
      <w:pPr>
        <w:pStyle w:val="Heading2"/>
        <w:numPr>
          <w:ilvl w:val="1"/>
          <w:numId w:val="2"/>
        </w:numPr>
        <w:rPr>
          <w:bCs/>
          <w:sz w:val="20"/>
        </w:rPr>
      </w:pPr>
      <w:bookmarkStart w:id="7" w:name="__RefHeading__46_1330586602"/>
      <w:bookmarkStart w:id="8" w:name="_Toc428887856"/>
      <w:bookmarkEnd w:id="7"/>
      <w:proofErr w:type="spellStart"/>
      <w:proofErr w:type="gramStart"/>
      <w:r>
        <w:rPr>
          <w:bCs/>
          <w:sz w:val="20"/>
        </w:rPr>
        <w:t>processRequest</w:t>
      </w:r>
      <w:proofErr w:type="spellEnd"/>
      <w:r>
        <w:rPr>
          <w:bCs/>
          <w:sz w:val="20"/>
        </w:rPr>
        <w:t>()</w:t>
      </w:r>
      <w:bookmarkEnd w:id="8"/>
      <w:proofErr w:type="gramEnd"/>
    </w:p>
    <w:p w:rsidR="00587B88" w:rsidRDefault="00587B88" w:rsidP="00587B88"/>
    <w:p w:rsidR="00587B88" w:rsidRDefault="00587B88" w:rsidP="00587B88">
      <w:pPr>
        <w:rPr>
          <w:rFonts w:ascii="Arial" w:hAnsi="Arial" w:cs="Arial"/>
          <w:sz w:val="20"/>
          <w:szCs w:val="20"/>
        </w:rPr>
      </w:pPr>
      <w:r>
        <w:rPr>
          <w:rFonts w:ascii="Arial" w:hAnsi="Arial" w:cs="Arial"/>
          <w:sz w:val="20"/>
          <w:szCs w:val="20"/>
        </w:rPr>
        <w:t>This method retrieves the result of the report which would be same as report given by GIA corporate web site report check service.</w:t>
      </w:r>
    </w:p>
    <w:p w:rsidR="00587B88" w:rsidRDefault="00587B88" w:rsidP="00587B88">
      <w:pPr>
        <w:rPr>
          <w:sz w:val="20"/>
          <w:szCs w:val="20"/>
        </w:rPr>
      </w:pPr>
    </w:p>
    <w:p w:rsidR="00587B88" w:rsidRDefault="00587B88" w:rsidP="00587B88">
      <w:pPr>
        <w:rPr>
          <w:rFonts w:ascii="Arial" w:hAnsi="Arial" w:cs="Arial"/>
          <w:b/>
          <w:bCs/>
          <w:sz w:val="20"/>
          <w:szCs w:val="20"/>
        </w:rPr>
      </w:pPr>
      <w:r>
        <w:rPr>
          <w:rFonts w:ascii="Arial" w:hAnsi="Arial" w:cs="Arial"/>
          <w:b/>
          <w:bCs/>
          <w:sz w:val="20"/>
          <w:szCs w:val="20"/>
        </w:rPr>
        <w:tab/>
        <w:t>Filter Criteria</w:t>
      </w:r>
    </w:p>
    <w:p w:rsidR="00587B88" w:rsidRDefault="00587B88" w:rsidP="00587B88">
      <w:pPr>
        <w:rPr>
          <w:b/>
          <w:bCs/>
          <w:sz w:val="20"/>
          <w:szCs w:val="20"/>
        </w:rPr>
      </w:pPr>
    </w:p>
    <w:p w:rsidR="00587B88" w:rsidRDefault="00587B88" w:rsidP="00587B88">
      <w:pPr>
        <w:numPr>
          <w:ilvl w:val="1"/>
          <w:numId w:val="4"/>
        </w:numPr>
        <w:rPr>
          <w:rFonts w:ascii="Arial" w:hAnsi="Arial" w:cs="Arial"/>
          <w:sz w:val="20"/>
          <w:szCs w:val="20"/>
        </w:rPr>
      </w:pPr>
      <w:r>
        <w:rPr>
          <w:rFonts w:ascii="Arial" w:hAnsi="Arial" w:cs="Arial"/>
          <w:sz w:val="20"/>
          <w:szCs w:val="20"/>
        </w:rPr>
        <w:t>The status of the stone must be RC</w:t>
      </w:r>
    </w:p>
    <w:p w:rsidR="00587B88" w:rsidRDefault="00587B88" w:rsidP="00587B88">
      <w:pPr>
        <w:numPr>
          <w:ilvl w:val="1"/>
          <w:numId w:val="4"/>
        </w:numPr>
        <w:rPr>
          <w:rFonts w:ascii="Arial" w:hAnsi="Arial" w:cs="Arial"/>
          <w:sz w:val="20"/>
          <w:szCs w:val="20"/>
        </w:rPr>
      </w:pPr>
      <w:r>
        <w:rPr>
          <w:rFonts w:ascii="Arial" w:hAnsi="Arial" w:cs="Arial"/>
          <w:sz w:val="20"/>
          <w:szCs w:val="20"/>
        </w:rPr>
        <w:t>The report weight and report number must match exactly with weight and report number provided in hard copy report.</w:t>
      </w:r>
    </w:p>
    <w:p w:rsidR="00587B88" w:rsidRDefault="00587B88" w:rsidP="00587B88">
      <w:pPr>
        <w:rPr>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ab/>
        <w:t>Input XML String</w:t>
      </w:r>
    </w:p>
    <w:p w:rsidR="00587B88" w:rsidRDefault="00587B88" w:rsidP="00587B88">
      <w:pPr>
        <w:rPr>
          <w:rFonts w:ascii="Arial" w:hAnsi="Arial" w:cs="Arial"/>
          <w:b/>
          <w:bCs/>
          <w:sz w:val="16"/>
          <w:szCs w:val="16"/>
        </w:rPr>
      </w:pPr>
    </w:p>
    <w:p w:rsidR="00587B88" w:rsidRDefault="00587B88" w:rsidP="00587B88">
      <w:pPr>
        <w:rPr>
          <w:rFonts w:ascii="Arial" w:hAnsi="Arial" w:cs="Arial"/>
          <w:sz w:val="20"/>
          <w:szCs w:val="20"/>
        </w:rPr>
      </w:pPr>
      <w:r>
        <w:rPr>
          <w:rFonts w:ascii="Arial" w:hAnsi="Arial" w:cs="Arial"/>
          <w:b/>
          <w:bCs/>
          <w:sz w:val="16"/>
          <w:szCs w:val="16"/>
        </w:rPr>
        <w:tab/>
      </w:r>
      <w:proofErr w:type="gramStart"/>
      <w:r>
        <w:rPr>
          <w:rFonts w:ascii="Arial" w:hAnsi="Arial" w:cs="Arial"/>
          <w:sz w:val="20"/>
          <w:szCs w:val="20"/>
        </w:rPr>
        <w:t>&lt;?xml</w:t>
      </w:r>
      <w:proofErr w:type="gramEnd"/>
      <w:r>
        <w:rPr>
          <w:rFonts w:ascii="Arial" w:hAnsi="Arial" w:cs="Arial"/>
          <w:sz w:val="20"/>
          <w:szCs w:val="20"/>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&lt;IP_ADDRESS&gt;***&lt;/IP_ADDRESS&gt;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b/>
          <w:bCs/>
          <w:sz w:val="16"/>
          <w:szCs w:val="16"/>
        </w:rPr>
      </w:pPr>
      <w:r>
        <w:rPr>
          <w:rFonts w:ascii="Arial" w:hAnsi="Arial" w:cs="Arial"/>
          <w:b/>
          <w:bCs/>
          <w:sz w:val="16"/>
          <w:szCs w:val="16"/>
        </w:rPr>
        <w:tab/>
      </w:r>
    </w:p>
    <w:p w:rsidR="00587B88" w:rsidRDefault="00587B88" w:rsidP="00587B88">
      <w:pPr>
        <w:rPr>
          <w:rFonts w:ascii="Arial" w:hAnsi="Arial" w:cs="Arial"/>
          <w:b/>
          <w:bCs/>
          <w:sz w:val="20"/>
          <w:szCs w:val="20"/>
        </w:rPr>
      </w:pPr>
      <w:r>
        <w:rPr>
          <w:rFonts w:ascii="Arial" w:hAnsi="Arial" w:cs="Arial"/>
          <w:b/>
          <w:bCs/>
          <w:sz w:val="16"/>
          <w:szCs w:val="16"/>
        </w:rPr>
        <w:tab/>
      </w:r>
      <w:r>
        <w:rPr>
          <w:rFonts w:ascii="Arial" w:hAnsi="Arial" w:cs="Arial"/>
          <w:b/>
          <w:bCs/>
          <w:sz w:val="20"/>
          <w:szCs w:val="20"/>
        </w:rPr>
        <w:t>Output XML String</w:t>
      </w:r>
    </w:p>
    <w:p w:rsidR="00587B88" w:rsidRDefault="00587B88" w:rsidP="00587B88">
      <w:pPr>
        <w:rPr>
          <w:b/>
          <w:bCs/>
        </w:rPr>
      </w:pPr>
    </w:p>
    <w:p w:rsidR="00587B88" w:rsidRDefault="00587B88" w:rsidP="00587B88">
      <w:pPr>
        <w:rPr>
          <w:rFonts w:ascii="Arial" w:hAnsi="Arial" w:cs="Arial"/>
          <w:sz w:val="16"/>
          <w:szCs w:val="16"/>
        </w:rPr>
      </w:pPr>
      <w:r>
        <w:rPr>
          <w:rFonts w:ascii="Arial" w:hAnsi="Arial" w:cs="Arial"/>
          <w:b/>
          <w:bCs/>
          <w:sz w:val="16"/>
          <w:szCs w:val="16"/>
        </w:rPr>
        <w:tab/>
      </w: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&lt;REPORT_CHECK_RESPONSE&gt;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&lt;STATUS&gt;SUCCESS/FAILURE&lt;/STATUS&gt;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&lt;ERROR_CODE&gt;***&lt;/ERROR_CODE&gt;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&lt;ERROR_MSG&gt;***&lt;/ERROR_MSG&gt;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t>
      </w:r>
      <w:r>
        <w:rPr>
          <w:rFonts w:ascii="Arial" w:eastAsia="Courier New" w:hAnsi="Arial" w:cs="Arial"/>
          <w:sz w:val="16"/>
          <w:szCs w:val="16"/>
        </w:rPr>
        <w:t>MESSAGE</w:t>
      </w:r>
      <w:r>
        <w:rPr>
          <w:rFonts w:ascii="Arial" w:hAnsi="Arial" w:cs="Arial"/>
          <w:sz w:val="16"/>
          <w:szCs w:val="16"/>
        </w:rPr>
        <w:t>&gt;&lt;/</w:t>
      </w:r>
      <w:r>
        <w:rPr>
          <w:rFonts w:ascii="Arial" w:eastAsia="Courier New" w:hAnsi="Arial" w:cs="Arial"/>
          <w:sz w:val="16"/>
          <w:szCs w:val="16"/>
        </w:rPr>
        <w:t>MESSAGE</w:t>
      </w:r>
      <w:r>
        <w:rPr>
          <w:rFonts w:ascii="Arial" w:hAnsi="Arial" w:cs="Arial"/>
          <w:sz w:val="16"/>
          <w:szCs w:val="16"/>
        </w:rPr>
        <w: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&lt;LENGTH&gt;&lt;/LENGTH&gt;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&lt;WIDTH&gt;&lt;/WIDTH&gt;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&lt;DEPTH&gt;&lt;/DEPTH&gt;</w:t>
      </w:r>
      <w:r>
        <w:rPr>
          <w:rFonts w:ascii="Arial" w:hAnsi="Arial" w:cs="Arial"/>
          <w:sz w:val="16"/>
          <w:szCs w:val="16"/>
        </w:rPr>
        <w:tab/>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&lt;WEIGHT&gt;&lt;/WEIGHT&gt;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&lt;COLOR&gt;&lt;/COLOR&gt;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&lt;COLOR_DESCRIPTIONS&gt;&lt;/COLOR_DESCRIPTIONS&gt;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&lt;CLARITY&gt;&lt;/CLARITY&gt;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&lt;FINAL_CUT&gt;&lt;/FINAL_CUT&gt;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&lt;DEPTH_PCT&gt;&lt;/DEPTH_PCT&gt;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&lt;TABLE_PCT&gt;&lt;/TABLE_PCT&gt;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&lt;CRN_AG&gt;&lt;/CRN_AG&gt;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&lt;CRN_HT&gt;&lt;/CRN_HT&gt;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&lt;PAV_AG&gt;&lt;/PAV_AG&gt;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&lt;PAV_DP&gt;&lt;/PAV_DP&gt;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&lt;STR_LN&gt;&lt;/STR_LN&gt;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&lt;LR_HALF&gt;&lt;/LR_HALF&gt;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&lt;GIRDLE&gt;&lt;/GIRDLE&gt;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&lt;GIRDLE_CONDITION&gt;&lt;/GIRDLE_CONDITION&gt;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&lt;CULET_SIZE&gt;&lt;/CULET_SIZE&gt;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&lt;POLISH&gt;&lt;/POLISH&gt;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&lt;SYMMETRY&gt;&lt;/SYMMETRY&gt;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&lt;FLUORESCENCE_INTENSITY&gt;&lt;/FLUORESCENCE_INTENSITY&gt;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&lt;FLUORESCENCE_COLOR&gt;&lt;/FLUORESCENCE_COLOR&gt;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&lt;KEY_TO_SYMBOLS&gt;&lt;/KEY_TO_SYMBOLS&gt;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&lt;REPORT_TYPE&gt;&lt;/REPORT_TYPE&gt;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&lt;REPORT_DT&gt;&lt;/REPORT_DT&gt;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&lt;INSCRIPTION&gt;&lt;/INSCRIPTION&gt;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&lt;SHAPE&gt;&lt;/SHAPE&gt;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&lt;REPORT_COMMENTS&gt;&lt;/REPORT_COMMENTS&gt;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&lt;IS_PDF_AVAILABLE&gt;&lt;/ IS_PDF_AVAILABLE&gt;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b/>
          <w:bCs/>
          <w:sz w:val="16"/>
          <w:szCs w:val="16"/>
        </w:rPr>
        <w:tab/>
        <w:t>&lt;</w:t>
      </w:r>
      <w:r>
        <w:rPr>
          <w:rFonts w:ascii="Arial" w:hAnsi="Arial" w:cs="Arial"/>
          <w:sz w:val="16"/>
          <w:szCs w:val="16"/>
        </w:rPr>
        <w:t>REPORT_CHECK</w:t>
      </w:r>
      <w:r>
        <w:rPr>
          <w:rFonts w:ascii="Arial" w:hAnsi="Arial" w:cs="Arial"/>
          <w:b/>
          <w:bCs/>
          <w:sz w:val="16"/>
          <w:szCs w:val="16"/>
        </w:rPr>
        <w:t>_</w:t>
      </w:r>
      <w:r>
        <w:rPr>
          <w:rFonts w:ascii="Arial" w:hAnsi="Arial" w:cs="Arial"/>
          <w:sz w:val="16"/>
          <w:szCs w:val="16"/>
        </w:rPr>
        <w:t>RESPONSE&gt;</w:t>
      </w:r>
    </w:p>
    <w:p w:rsidR="00587B88" w:rsidRDefault="00587B88" w:rsidP="00587B88"/>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Assumptions</w:t>
      </w:r>
    </w:p>
    <w:p w:rsidR="00587B88" w:rsidRDefault="00587B88" w:rsidP="00587B88">
      <w:p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ab/>
        <w:t>Input XML String</w:t>
      </w:r>
    </w:p>
    <w:p w:rsidR="00587B88" w:rsidRDefault="00587B88" w:rsidP="00587B88">
      <w:pPr>
        <w:rPr>
          <w:rFonts w:ascii="Arial" w:hAnsi="Arial" w:cs="Arial"/>
          <w:sz w:val="16"/>
          <w:szCs w:val="16"/>
        </w:rPr>
      </w:pPr>
    </w:p>
    <w:p w:rsidR="00587B88" w:rsidRDefault="00587B88" w:rsidP="00587B88">
      <w:pPr>
        <w:numPr>
          <w:ilvl w:val="2"/>
          <w:numId w:val="5"/>
        </w:numPr>
        <w:rPr>
          <w:rFonts w:ascii="Arial" w:hAnsi="Arial" w:cs="Arial"/>
          <w:sz w:val="20"/>
          <w:szCs w:val="20"/>
        </w:rPr>
      </w:pPr>
      <w:r>
        <w:rPr>
          <w:rFonts w:ascii="Arial" w:hAnsi="Arial" w:cs="Arial"/>
          <w:sz w:val="20"/>
          <w:szCs w:val="20"/>
        </w:rPr>
        <w:t>&lt;IP_ADDRESS&gt; tag will have IP address of the sender machine. This will be used for general security issues.</w:t>
      </w:r>
    </w:p>
    <w:p w:rsidR="00587B88" w:rsidRDefault="00587B88" w:rsidP="00587B88">
      <w:pPr>
        <w:numPr>
          <w:ilvl w:val="2"/>
          <w:numId w:val="5"/>
        </w:numPr>
        <w:rPr>
          <w:rFonts w:ascii="Arial" w:hAnsi="Arial" w:cs="Arial"/>
          <w:sz w:val="20"/>
          <w:szCs w:val="20"/>
        </w:rPr>
      </w:pPr>
      <w:r>
        <w:rPr>
          <w:rFonts w:ascii="Arial" w:hAnsi="Arial" w:cs="Arial"/>
          <w:sz w:val="20"/>
          <w:szCs w:val="20"/>
        </w:rPr>
        <w:t>&lt;REPORT_NO&gt; will have the original report number. Format of this input variable is 9999999999</w:t>
      </w:r>
    </w:p>
    <w:p w:rsidR="00587B88" w:rsidRDefault="00587B88" w:rsidP="00587B88">
      <w:pPr>
        <w:numPr>
          <w:ilvl w:val="2"/>
          <w:numId w:val="5"/>
        </w:numPr>
        <w:rPr>
          <w:rFonts w:ascii="Arial" w:hAnsi="Arial" w:cs="Arial"/>
          <w:sz w:val="20"/>
          <w:szCs w:val="20"/>
        </w:rPr>
      </w:pPr>
      <w:r>
        <w:rPr>
          <w:rFonts w:ascii="Arial" w:hAnsi="Arial" w:cs="Arial"/>
          <w:sz w:val="20"/>
          <w:szCs w:val="20"/>
        </w:rPr>
        <w:t>&lt;REPORT_WEIGHT&gt; will have the original report weight. Format of this input variable is 99.99</w:t>
      </w:r>
    </w:p>
    <w:p w:rsidR="00587B88" w:rsidRDefault="00587B88" w:rsidP="00587B88">
      <w:p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ab/>
        <w:t>Output XML String</w:t>
      </w:r>
    </w:p>
    <w:p w:rsidR="00587B88" w:rsidRDefault="00587B88" w:rsidP="00587B88">
      <w:pPr>
        <w:rPr>
          <w:rFonts w:ascii="Arial" w:hAnsi="Arial" w:cs="Arial"/>
          <w:b/>
          <w:bCs/>
          <w:sz w:val="20"/>
          <w:szCs w:val="20"/>
        </w:rPr>
      </w:pPr>
      <w:r>
        <w:rPr>
          <w:rFonts w:ascii="Arial" w:hAnsi="Arial" w:cs="Arial"/>
          <w:b/>
          <w:bCs/>
          <w:sz w:val="20"/>
          <w:szCs w:val="20"/>
        </w:rPr>
        <w:tab/>
      </w:r>
    </w:p>
    <w:p w:rsidR="00587B88" w:rsidRDefault="00587B88" w:rsidP="00587B88">
      <w:pPr>
        <w:numPr>
          <w:ilvl w:val="2"/>
          <w:numId w:val="6"/>
        </w:numPr>
        <w:rPr>
          <w:rFonts w:ascii="Arial" w:hAnsi="Arial" w:cs="Arial"/>
          <w:sz w:val="20"/>
          <w:szCs w:val="20"/>
        </w:rPr>
      </w:pPr>
      <w:r>
        <w:rPr>
          <w:rFonts w:ascii="Arial" w:hAnsi="Arial" w:cs="Arial"/>
          <w:sz w:val="20"/>
          <w:szCs w:val="20"/>
        </w:rPr>
        <w:t xml:space="preserve">&lt;ERROR_DTLS&gt; tag will be having description of the error while processing the request. </w:t>
      </w:r>
    </w:p>
    <w:p w:rsidR="00587B88" w:rsidRDefault="00587B88" w:rsidP="00587B88">
      <w:pPr>
        <w:numPr>
          <w:ilvl w:val="2"/>
          <w:numId w:val="6"/>
        </w:numPr>
        <w:rPr>
          <w:rFonts w:ascii="Arial" w:hAnsi="Arial" w:cs="Arial"/>
          <w:sz w:val="20"/>
          <w:szCs w:val="20"/>
        </w:rPr>
      </w:pPr>
      <w:r>
        <w:rPr>
          <w:rFonts w:ascii="Arial" w:hAnsi="Arial" w:cs="Arial"/>
          <w:sz w:val="20"/>
          <w:szCs w:val="20"/>
        </w:rPr>
        <w:t>&lt;</w:t>
      </w:r>
      <w:r>
        <w:rPr>
          <w:rFonts w:ascii="Arial" w:eastAsia="Courier New" w:hAnsi="Arial" w:cs="Arial"/>
          <w:sz w:val="20"/>
          <w:szCs w:val="20"/>
        </w:rPr>
        <w:t>MESSAGE</w:t>
      </w:r>
      <w:r>
        <w:rPr>
          <w:rFonts w:ascii="Arial" w:hAnsi="Arial" w:cs="Arial"/>
          <w:sz w:val="20"/>
          <w:szCs w:val="20"/>
        </w:rPr>
        <w:t xml:space="preserve">&gt; tag inside &lt;REPORT_DTL&gt; will contain proper message when report details </w:t>
      </w:r>
      <w:proofErr w:type="spellStart"/>
      <w:r>
        <w:rPr>
          <w:rFonts w:ascii="Arial" w:hAnsi="Arial" w:cs="Arial"/>
          <w:sz w:val="20"/>
          <w:szCs w:val="20"/>
        </w:rPr>
        <w:t>can not</w:t>
      </w:r>
      <w:proofErr w:type="spellEnd"/>
      <w:r>
        <w:rPr>
          <w:rFonts w:ascii="Arial" w:hAnsi="Arial" w:cs="Arial"/>
          <w:sz w:val="20"/>
          <w:szCs w:val="20"/>
        </w:rPr>
        <w:t xml:space="preserve"> be served. It can be either Report is not returned to client or no match found etc.</w:t>
      </w:r>
      <w:r>
        <w:rPr>
          <w:rFonts w:ascii="Arial" w:hAnsi="Arial" w:cs="Arial"/>
          <w:sz w:val="20"/>
          <w:szCs w:val="20"/>
        </w:rPr>
        <w:tab/>
      </w:r>
    </w:p>
    <w:p w:rsidR="00587B88" w:rsidRDefault="00587B88" w:rsidP="00587B88"/>
    <w:p w:rsidR="00587B88" w:rsidRDefault="00587B88" w:rsidP="00587B88">
      <w:pPr>
        <w:ind w:left="576"/>
        <w:rPr>
          <w:rFonts w:ascii="Arial" w:hAnsi="Arial" w:cs="Arial"/>
          <w:sz w:val="20"/>
          <w:szCs w:val="20"/>
        </w:rPr>
      </w:pPr>
    </w:p>
    <w:p w:rsidR="00587B88" w:rsidRDefault="00587B88" w:rsidP="00587B88">
      <w:pPr>
        <w:ind w:left="1440"/>
        <w:rPr>
          <w:rFonts w:ascii="Arial" w:hAnsi="Arial" w:cs="Arial"/>
          <w:sz w:val="20"/>
          <w:szCs w:val="20"/>
        </w:rPr>
      </w:pPr>
      <w:r>
        <w:rPr>
          <w:rFonts w:ascii="Arial" w:hAnsi="Arial" w:cs="Arial"/>
          <w:sz w:val="20"/>
          <w:szCs w:val="20"/>
        </w:rPr>
        <w:t>.</w:t>
      </w:r>
      <w:r>
        <w:rPr>
          <w:rFonts w:ascii="Arial" w:hAnsi="Arial" w:cs="Arial"/>
          <w:sz w:val="20"/>
          <w:szCs w:val="20"/>
        </w:rPr>
        <w:tab/>
      </w:r>
    </w:p>
    <w:p w:rsidR="00587B88" w:rsidRDefault="00587B88" w:rsidP="00587B88"/>
    <w:p w:rsidR="00587B88" w:rsidRDefault="00587B88" w:rsidP="00587B88">
      <w:pPr>
        <w:pStyle w:val="Heading2"/>
        <w:numPr>
          <w:ilvl w:val="1"/>
          <w:numId w:val="2"/>
        </w:numPr>
        <w:rPr>
          <w:bCs/>
          <w:sz w:val="20"/>
        </w:rPr>
      </w:pPr>
      <w:bookmarkStart w:id="9" w:name="_Toc428887857"/>
      <w:proofErr w:type="spellStart"/>
      <w:proofErr w:type="gramStart"/>
      <w:r>
        <w:rPr>
          <w:bCs/>
          <w:sz w:val="20"/>
        </w:rPr>
        <w:t>getReportCheckDateResult</w:t>
      </w:r>
      <w:proofErr w:type="spellEnd"/>
      <w:r>
        <w:rPr>
          <w:bCs/>
          <w:sz w:val="20"/>
        </w:rPr>
        <w:t>()</w:t>
      </w:r>
      <w:bookmarkEnd w:id="9"/>
      <w:proofErr w:type="gramEnd"/>
    </w:p>
    <w:p w:rsidR="00587B88" w:rsidRDefault="00587B88" w:rsidP="00587B88"/>
    <w:p w:rsidR="00587B88" w:rsidRDefault="00587B88" w:rsidP="00587B88"/>
    <w:p w:rsidR="00587B88" w:rsidRDefault="00587B88" w:rsidP="00587B88">
      <w:pPr>
        <w:rPr>
          <w:rFonts w:ascii="Arial" w:hAnsi="Arial" w:cs="Arial"/>
          <w:sz w:val="20"/>
          <w:szCs w:val="20"/>
        </w:rPr>
      </w:pPr>
      <w:r>
        <w:rPr>
          <w:rFonts w:ascii="Arial" w:hAnsi="Arial" w:cs="Arial"/>
          <w:sz w:val="20"/>
          <w:szCs w:val="20"/>
        </w:rPr>
        <w:tab/>
        <w:t>For this method user has to provide a Report No, Report Weight and Report Date. The output would consist of Report Nos within the group where the latest Report Date is LATER than the date entered</w:t>
      </w:r>
    </w:p>
    <w:p w:rsidR="00587B88" w:rsidRDefault="00587B88" w:rsidP="00587B88">
      <w:pPr>
        <w:rPr>
          <w:rFonts w:ascii="Arial" w:hAnsi="Arial" w:cs="Arial"/>
          <w:sz w:val="20"/>
          <w:szCs w:val="20"/>
        </w:rPr>
      </w:pPr>
    </w:p>
    <w:p w:rsidR="00587B88" w:rsidRDefault="00587B88" w:rsidP="00587B88">
      <w:pPr>
        <w:rPr>
          <w:rFonts w:ascii="Arial" w:hAnsi="Arial" w:cs="Arial"/>
          <w:sz w:val="20"/>
          <w:szCs w:val="20"/>
        </w:rPr>
      </w:pPr>
    </w:p>
    <w:p w:rsidR="00587B88" w:rsidRDefault="00587B88" w:rsidP="00587B88">
      <w:pPr>
        <w:rPr>
          <w:rFonts w:ascii="Arial" w:hAnsi="Arial" w:cs="Arial"/>
          <w:b/>
          <w:sz w:val="20"/>
          <w:szCs w:val="20"/>
        </w:rPr>
      </w:pPr>
      <w:r>
        <w:rPr>
          <w:rFonts w:ascii="Arial" w:hAnsi="Arial" w:cs="Arial"/>
          <w:b/>
          <w:sz w:val="20"/>
          <w:szCs w:val="20"/>
        </w:rPr>
        <w:t>Input Parameters</w:t>
      </w:r>
    </w:p>
    <w:p w:rsidR="00587B88" w:rsidRDefault="00587B88" w:rsidP="00587B88">
      <w:pPr>
        <w:rPr>
          <w:rFonts w:ascii="Arial" w:hAnsi="Arial" w:cs="Arial"/>
          <w:b/>
          <w:sz w:val="20"/>
          <w:szCs w:val="20"/>
        </w:rPr>
      </w:pPr>
    </w:p>
    <w:tbl>
      <w:tblPr>
        <w:tblW w:w="0" w:type="auto"/>
        <w:tblInd w:w="-120" w:type="dxa"/>
        <w:tblLayout w:type="fixed"/>
        <w:tblLook w:val="0000" w:firstRow="0" w:lastRow="0" w:firstColumn="0" w:lastColumn="0" w:noHBand="0" w:noVBand="0"/>
      </w:tblPr>
      <w:tblGrid>
        <w:gridCol w:w="4428"/>
        <w:gridCol w:w="4668"/>
      </w:tblGrid>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Name</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Nature</w:t>
            </w:r>
          </w:p>
        </w:tc>
      </w:tr>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Number</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r>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weight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r>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Date</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r>
    </w:tbl>
    <w:p w:rsidR="00587B88" w:rsidRDefault="00587B88" w:rsidP="00587B88"/>
    <w:p w:rsidR="00587B88" w:rsidRDefault="00587B88" w:rsidP="00587B88"/>
    <w:p w:rsidR="00587B88" w:rsidRDefault="00587B88" w:rsidP="00587B88"/>
    <w:p w:rsidR="00587B88" w:rsidRDefault="00587B88" w:rsidP="00587B88">
      <w:pPr>
        <w:rPr>
          <w:rFonts w:ascii="Arial" w:hAnsi="Arial" w:cs="Arial"/>
          <w:b/>
          <w:bCs/>
          <w:sz w:val="20"/>
          <w:szCs w:val="20"/>
        </w:rPr>
      </w:pPr>
      <w:r>
        <w:rPr>
          <w:rFonts w:ascii="Arial" w:hAnsi="Arial" w:cs="Arial"/>
          <w:sz w:val="20"/>
          <w:szCs w:val="20"/>
        </w:rPr>
        <w:tab/>
      </w:r>
      <w:r>
        <w:rPr>
          <w:rFonts w:ascii="Arial" w:hAnsi="Arial" w:cs="Arial"/>
          <w:b/>
          <w:bCs/>
          <w:sz w:val="20"/>
          <w:szCs w:val="20"/>
        </w:rPr>
        <w:t>Filter Criteria</w:t>
      </w:r>
    </w:p>
    <w:p w:rsidR="00587B88" w:rsidRDefault="00587B88" w:rsidP="00587B88">
      <w:pPr>
        <w:numPr>
          <w:ilvl w:val="1"/>
          <w:numId w:val="4"/>
        </w:numPr>
        <w:rPr>
          <w:rFonts w:ascii="Arial" w:hAnsi="Arial" w:cs="Arial"/>
          <w:sz w:val="20"/>
          <w:szCs w:val="20"/>
        </w:rPr>
      </w:pPr>
      <w:r>
        <w:rPr>
          <w:rFonts w:ascii="Arial" w:hAnsi="Arial" w:cs="Arial"/>
          <w:sz w:val="20"/>
          <w:szCs w:val="20"/>
        </w:rPr>
        <w:t>The status of the stone must be RC</w:t>
      </w:r>
    </w:p>
    <w:p w:rsidR="00587B88" w:rsidRDefault="00587B88" w:rsidP="00587B88">
      <w:pPr>
        <w:numPr>
          <w:ilvl w:val="1"/>
          <w:numId w:val="4"/>
        </w:numPr>
        <w:rPr>
          <w:rFonts w:ascii="Arial" w:hAnsi="Arial" w:cs="Arial"/>
          <w:sz w:val="20"/>
          <w:szCs w:val="20"/>
        </w:rPr>
      </w:pPr>
      <w:r>
        <w:rPr>
          <w:rFonts w:ascii="Arial" w:hAnsi="Arial" w:cs="Arial"/>
          <w:sz w:val="20"/>
          <w:szCs w:val="20"/>
        </w:rPr>
        <w:t>The report weight and report number must match exactly with weight and report number provided in hard copy report.</w:t>
      </w:r>
    </w:p>
    <w:p w:rsidR="00587B88" w:rsidRDefault="00587B88" w:rsidP="00587B88">
      <w:pPr>
        <w:numPr>
          <w:ilvl w:val="1"/>
          <w:numId w:val="4"/>
        </w:numPr>
        <w:rPr>
          <w:rFonts w:ascii="Arial" w:hAnsi="Arial" w:cs="Arial"/>
          <w:sz w:val="20"/>
          <w:szCs w:val="20"/>
        </w:rPr>
      </w:pPr>
      <w:r>
        <w:rPr>
          <w:rFonts w:ascii="Arial" w:hAnsi="Arial" w:cs="Arial"/>
          <w:sz w:val="20"/>
          <w:szCs w:val="20"/>
        </w:rPr>
        <w:t xml:space="preserve">Maximum for 20 reports you can </w:t>
      </w:r>
      <w:proofErr w:type="spellStart"/>
      <w:r>
        <w:rPr>
          <w:rFonts w:ascii="Arial" w:hAnsi="Arial" w:cs="Arial"/>
          <w:sz w:val="20"/>
          <w:szCs w:val="20"/>
        </w:rPr>
        <w:t>retrive</w:t>
      </w:r>
      <w:proofErr w:type="spellEnd"/>
      <w:r>
        <w:rPr>
          <w:rFonts w:ascii="Arial" w:hAnsi="Arial" w:cs="Arial"/>
          <w:sz w:val="20"/>
          <w:szCs w:val="20"/>
        </w:rPr>
        <w:t xml:space="preserve"> the result.</w:t>
      </w:r>
    </w:p>
    <w:p w:rsidR="00587B88" w:rsidRDefault="00587B88" w:rsidP="00587B88">
      <w:pPr>
        <w:numPr>
          <w:ilvl w:val="1"/>
          <w:numId w:val="4"/>
        </w:numPr>
        <w:rPr>
          <w:rFonts w:ascii="Arial" w:hAnsi="Arial" w:cs="Arial"/>
          <w:sz w:val="20"/>
          <w:szCs w:val="20"/>
        </w:rPr>
      </w:pPr>
      <w:r>
        <w:rPr>
          <w:rFonts w:ascii="Arial" w:hAnsi="Arial" w:cs="Arial"/>
          <w:sz w:val="20"/>
          <w:szCs w:val="20"/>
        </w:rPr>
        <w:t xml:space="preserve">Report Date should be in the </w:t>
      </w:r>
      <w:proofErr w:type="spellStart"/>
      <w:r>
        <w:rPr>
          <w:rFonts w:ascii="Arial" w:hAnsi="Arial" w:cs="Arial"/>
          <w:sz w:val="20"/>
          <w:szCs w:val="20"/>
        </w:rPr>
        <w:t>dd</w:t>
      </w:r>
      <w:proofErr w:type="spellEnd"/>
      <w:r>
        <w:rPr>
          <w:rFonts w:ascii="Arial" w:hAnsi="Arial" w:cs="Arial"/>
          <w:sz w:val="20"/>
          <w:szCs w:val="20"/>
        </w:rPr>
        <w:t>/MM/</w:t>
      </w:r>
      <w:proofErr w:type="spellStart"/>
      <w:r>
        <w:rPr>
          <w:rFonts w:ascii="Arial" w:hAnsi="Arial" w:cs="Arial"/>
          <w:sz w:val="20"/>
          <w:szCs w:val="20"/>
        </w:rPr>
        <w:t>yyyy</w:t>
      </w:r>
      <w:proofErr w:type="spellEnd"/>
      <w:r>
        <w:rPr>
          <w:rFonts w:ascii="Arial" w:hAnsi="Arial" w:cs="Arial"/>
          <w:sz w:val="20"/>
          <w:szCs w:val="20"/>
        </w:rPr>
        <w:t xml:space="preserve"> format.</w:t>
      </w:r>
    </w:p>
    <w:p w:rsidR="00587B88" w:rsidRDefault="00587B88" w:rsidP="00587B88">
      <w:pPr>
        <w:rPr>
          <w:rFonts w:ascii="Arial" w:hAnsi="Arial" w:cs="Arial"/>
          <w:b/>
          <w:bCs/>
          <w:sz w:val="20"/>
          <w:szCs w:val="20"/>
        </w:rPr>
      </w:pPr>
      <w:r>
        <w:rPr>
          <w:rFonts w:ascii="Arial" w:hAnsi="Arial" w:cs="Arial"/>
          <w:b/>
          <w:bCs/>
          <w:sz w:val="20"/>
          <w:szCs w:val="20"/>
        </w:rPr>
        <w:tab/>
      </w:r>
    </w:p>
    <w:p w:rsidR="00587B88" w:rsidRDefault="00587B88" w:rsidP="00587B88">
      <w:pPr>
        <w:rPr>
          <w:rFonts w:ascii="Arial" w:hAnsi="Arial" w:cs="Arial"/>
          <w:b/>
          <w:bCs/>
          <w:sz w:val="20"/>
          <w:szCs w:val="20"/>
        </w:rPr>
      </w:pPr>
      <w:r>
        <w:rPr>
          <w:rFonts w:ascii="Arial" w:hAnsi="Arial" w:cs="Arial"/>
          <w:b/>
          <w:bCs/>
          <w:sz w:val="20"/>
          <w:szCs w:val="20"/>
        </w:rPr>
        <w:tab/>
        <w:t>Input XML String Structure</w:t>
      </w:r>
    </w:p>
    <w:p w:rsidR="00587B88" w:rsidRDefault="00587B88" w:rsidP="00587B88">
      <w:pPr>
        <w:rPr>
          <w:rFonts w:ascii="Arial" w:hAnsi="Arial" w:cs="Arial"/>
          <w:b/>
          <w:bCs/>
          <w:sz w:val="16"/>
          <w:szCs w:val="16"/>
        </w:rPr>
      </w:pPr>
    </w:p>
    <w:p w:rsidR="00587B88" w:rsidRDefault="00587B88" w:rsidP="00587B88">
      <w:pPr>
        <w:rPr>
          <w:rFonts w:ascii="Arial" w:hAnsi="Arial" w:cs="Arial"/>
          <w:sz w:val="16"/>
          <w:szCs w:val="16"/>
        </w:rPr>
      </w:pPr>
      <w:r>
        <w:rPr>
          <w:rFonts w:ascii="Arial" w:hAnsi="Arial" w:cs="Arial"/>
          <w:b/>
          <w:bCs/>
          <w:sz w:val="16"/>
          <w:szCs w:val="16"/>
        </w:rPr>
        <w:tab/>
      </w: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&lt;REPORT_CHECK_DATE_REQUEST&gt;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&lt;REPORT_DATE&gt;***&lt;/REPORT_DATE&gt;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t>&lt;/REPORT_CHECK_DATE_REQUEST&gt;</w:t>
      </w:r>
    </w:p>
    <w:p w:rsidR="00587B88" w:rsidRDefault="00587B88" w:rsidP="00587B88">
      <w:pPr>
        <w:rPr>
          <w:rFonts w:ascii="Arial" w:hAnsi="Arial" w:cs="Arial"/>
          <w:b/>
          <w:bCs/>
          <w:sz w:val="16"/>
          <w:szCs w:val="16"/>
        </w:rPr>
      </w:pPr>
      <w:r>
        <w:rPr>
          <w:rFonts w:ascii="Arial" w:hAnsi="Arial" w:cs="Arial"/>
          <w:b/>
          <w:bCs/>
          <w:sz w:val="16"/>
          <w:szCs w:val="16"/>
        </w:rPr>
        <w:tab/>
      </w:r>
    </w:p>
    <w:p w:rsidR="00587B88" w:rsidRDefault="00587B88" w:rsidP="00587B88">
      <w:pPr>
        <w:rPr>
          <w:rFonts w:ascii="Arial" w:hAnsi="Arial" w:cs="Arial"/>
          <w:b/>
          <w:bCs/>
          <w:sz w:val="20"/>
          <w:szCs w:val="20"/>
        </w:rPr>
      </w:pPr>
      <w:r>
        <w:rPr>
          <w:rFonts w:ascii="Arial" w:hAnsi="Arial" w:cs="Arial"/>
          <w:b/>
          <w:bCs/>
          <w:sz w:val="16"/>
          <w:szCs w:val="16"/>
        </w:rPr>
        <w:tab/>
      </w:r>
      <w:r>
        <w:rPr>
          <w:rFonts w:ascii="Arial" w:hAnsi="Arial" w:cs="Arial"/>
          <w:b/>
          <w:bCs/>
          <w:sz w:val="20"/>
          <w:szCs w:val="20"/>
        </w:rPr>
        <w:t>Output XML String Structure</w:t>
      </w:r>
    </w:p>
    <w:p w:rsidR="00587B88" w:rsidRDefault="00587B88" w:rsidP="00587B88">
      <w:pPr>
        <w:rPr>
          <w:b/>
          <w:bCs/>
        </w:rPr>
      </w:pPr>
    </w:p>
    <w:p w:rsidR="00587B88" w:rsidRDefault="00587B88" w:rsidP="00587B88">
      <w:pPr>
        <w:rPr>
          <w:rFonts w:ascii="Arial" w:hAnsi="Arial" w:cs="Arial"/>
          <w:sz w:val="16"/>
          <w:szCs w:val="16"/>
        </w:rPr>
      </w:pPr>
      <w:r>
        <w:rPr>
          <w:rFonts w:ascii="Arial" w:hAnsi="Arial" w:cs="Arial"/>
          <w:b/>
          <w:bCs/>
          <w:sz w:val="16"/>
          <w:szCs w:val="16"/>
        </w:rPr>
        <w:tab/>
      </w: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&lt;REPORT_CHECK_DATE_RESPONSE&gt;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&lt;STATUS&gt;****&lt;/STATUS&gt;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&lt;ERROR_CODE&gt;***&lt;/ERROR_CODE&gt;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&lt;ERROR_MSG&gt;***&lt;/ERROR_MSG&gt;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&lt;MESSAGE&gt;***&lt;/MESSAGE&gt;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&lt;REPORT_DT&gt;***&lt;/REPORT_DT&gt;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r>
        <w:rPr>
          <w:rFonts w:ascii="Arial" w:hAnsi="Arial" w:cs="Arial"/>
          <w:sz w:val="16"/>
          <w:szCs w:val="16"/>
        </w:rPr>
        <w:tab/>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t>&lt;/REPORT_CHECK_DATE_RESPONSE&gt;</w:t>
      </w:r>
    </w:p>
    <w:p w:rsidR="00587B88" w:rsidRDefault="00587B88" w:rsidP="00587B88">
      <w:pPr>
        <w:rPr>
          <w:rFonts w:ascii="Arial" w:hAnsi="Arial" w:cs="Arial"/>
          <w:sz w:val="16"/>
          <w:szCs w:val="16"/>
        </w:rPr>
      </w:pPr>
    </w:p>
    <w:p w:rsidR="00587B88" w:rsidRDefault="00587B88" w:rsidP="00587B88">
      <w:pPr>
        <w:rPr>
          <w:rFonts w:ascii="Arial" w:hAnsi="Arial" w:cs="Arial"/>
          <w:sz w:val="16"/>
          <w:szCs w:val="16"/>
        </w:rPr>
      </w:pPr>
      <w:r>
        <w:rPr>
          <w:rFonts w:ascii="Arial" w:hAnsi="Arial" w:cs="Arial"/>
          <w:sz w:val="16"/>
          <w:szCs w:val="16"/>
        </w:rPr>
        <w:tab/>
      </w:r>
    </w:p>
    <w:p w:rsidR="00587B88" w:rsidRDefault="00587B88" w:rsidP="00587B88">
      <w:pPr>
        <w:rPr>
          <w:rFonts w:ascii="Arial" w:hAnsi="Arial" w:cs="Arial"/>
          <w:b/>
          <w:sz w:val="20"/>
          <w:szCs w:val="20"/>
        </w:rPr>
      </w:pPr>
      <w:r>
        <w:rPr>
          <w:rFonts w:ascii="Arial" w:hAnsi="Arial" w:cs="Arial"/>
          <w:b/>
          <w:sz w:val="20"/>
          <w:szCs w:val="20"/>
        </w:rPr>
        <w:t>Example</w:t>
      </w:r>
    </w:p>
    <w:p w:rsidR="00587B88" w:rsidRDefault="00587B88" w:rsidP="00587B88">
      <w:pPr>
        <w:rPr>
          <w:rFonts w:ascii="Arial" w:hAnsi="Arial" w:cs="Arial"/>
          <w:sz w:val="20"/>
          <w:szCs w:val="20"/>
        </w:rPr>
      </w:pPr>
    </w:p>
    <w:p w:rsidR="00587B88" w:rsidRDefault="00587B88" w:rsidP="00587B88">
      <w:pPr>
        <w:rPr>
          <w:rFonts w:ascii="Arial" w:hAnsi="Arial" w:cs="Arial"/>
          <w:b/>
          <w:sz w:val="20"/>
        </w:rPr>
      </w:pPr>
      <w:r>
        <w:rPr>
          <w:rFonts w:ascii="Arial" w:hAnsi="Arial" w:cs="Arial"/>
          <w:b/>
          <w:sz w:val="20"/>
        </w:rPr>
        <w:t xml:space="preserve">Input XML </w:t>
      </w:r>
      <w:proofErr w:type="gramStart"/>
      <w:r>
        <w:rPr>
          <w:rFonts w:ascii="Arial" w:hAnsi="Arial" w:cs="Arial"/>
          <w:b/>
          <w:sz w:val="20"/>
        </w:rPr>
        <w:t>String  -</w:t>
      </w:r>
      <w:proofErr w:type="gramEnd"/>
      <w:r>
        <w:rPr>
          <w:rFonts w:ascii="Arial" w:hAnsi="Arial" w:cs="Arial"/>
          <w:b/>
          <w:sz w:val="20"/>
        </w:rPr>
        <w:t xml:space="preserve"> (With correct Data)</w:t>
      </w:r>
    </w:p>
    <w:p w:rsidR="00587B88" w:rsidRDefault="00587B88" w:rsidP="00587B88">
      <w:pPr>
        <w:rPr>
          <w:rFonts w:ascii="Arial" w:hAnsi="Arial" w:cs="Arial"/>
          <w:sz w:val="16"/>
          <w:szCs w:val="16"/>
        </w:rPr>
      </w:pPr>
      <w:r>
        <w:rPr>
          <w:rFonts w:ascii="Arial" w:hAnsi="Arial" w:cs="Arial"/>
          <w:b/>
          <w:bCs/>
          <w:sz w:val="16"/>
          <w:szCs w:val="16"/>
        </w:rPr>
        <w:tab/>
      </w: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&lt;REPORT_CHECK_DATE_REQUEST&gt;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ind w:left="2880"/>
        <w:rPr>
          <w:rFonts w:ascii="Arial" w:hAnsi="Arial" w:cs="Arial"/>
          <w:sz w:val="16"/>
          <w:szCs w:val="16"/>
        </w:rPr>
      </w:pPr>
      <w:r>
        <w:rPr>
          <w:rFonts w:ascii="Arial" w:hAnsi="Arial" w:cs="Arial"/>
          <w:sz w:val="16"/>
          <w:szCs w:val="16"/>
        </w:rPr>
        <w:t>&lt;REPORT_DTL&gt;</w:t>
      </w:r>
      <w:r>
        <w:rPr>
          <w:rFonts w:ascii="Arial" w:hAnsi="Arial" w:cs="Arial"/>
          <w:sz w:val="16"/>
          <w:szCs w:val="16"/>
        </w:rPr>
        <w:tab/>
      </w:r>
      <w:r>
        <w:rPr>
          <w:rFonts w:ascii="Arial" w:hAnsi="Arial" w:cs="Arial"/>
          <w:sz w:val="16"/>
          <w:szCs w:val="16"/>
        </w:rPr>
        <w:tab/>
      </w:r>
    </w:p>
    <w:p w:rsidR="00587B88" w:rsidRDefault="00587B88" w:rsidP="00587B88">
      <w:pPr>
        <w:ind w:left="2880"/>
        <w:rPr>
          <w:rFonts w:ascii="Arial" w:hAnsi="Arial" w:cs="Arial"/>
          <w:sz w:val="16"/>
          <w:szCs w:val="16"/>
        </w:rPr>
      </w:pPr>
      <w:r>
        <w:rPr>
          <w:rFonts w:ascii="Arial" w:hAnsi="Arial" w:cs="Arial"/>
          <w:sz w:val="16"/>
          <w:szCs w:val="16"/>
        </w:rPr>
        <w:tab/>
        <w:t>&lt;REPORT_NO&gt;2101726425&lt;/REPORT_NO&gt;</w:t>
      </w:r>
    </w:p>
    <w:p w:rsidR="00587B88" w:rsidRDefault="00587B88" w:rsidP="00587B88">
      <w:pPr>
        <w:ind w:left="2880"/>
        <w:rPr>
          <w:rFonts w:ascii="Arial" w:hAnsi="Arial" w:cs="Arial"/>
          <w:sz w:val="16"/>
          <w:szCs w:val="16"/>
        </w:rPr>
      </w:pPr>
      <w:r>
        <w:rPr>
          <w:rFonts w:ascii="Arial" w:hAnsi="Arial" w:cs="Arial"/>
          <w:sz w:val="16"/>
          <w:szCs w:val="16"/>
        </w:rPr>
        <w:tab/>
        <w:t>&lt;REPORT_WEIGHT&gt;0.71&lt;/REPORT_WEIGHT&gt;</w:t>
      </w:r>
    </w:p>
    <w:p w:rsidR="00587B88" w:rsidRDefault="00587B88" w:rsidP="00587B88">
      <w:pPr>
        <w:ind w:left="2880"/>
        <w:rPr>
          <w:rFonts w:ascii="Arial" w:hAnsi="Arial" w:cs="Arial"/>
          <w:sz w:val="16"/>
          <w:szCs w:val="16"/>
        </w:rPr>
      </w:pPr>
      <w:r>
        <w:rPr>
          <w:rFonts w:ascii="Arial" w:hAnsi="Arial" w:cs="Arial"/>
          <w:sz w:val="16"/>
          <w:szCs w:val="16"/>
        </w:rPr>
        <w:tab/>
        <w:t>&lt;REPORT_DATE&gt;19/08/2008&lt;/REPORT_DATE&gt;</w:t>
      </w:r>
    </w:p>
    <w:p w:rsidR="00587B88" w:rsidRDefault="00587B88" w:rsidP="00587B88">
      <w:pPr>
        <w:ind w:left="2880"/>
        <w:rPr>
          <w:rFonts w:ascii="Arial" w:hAnsi="Arial" w:cs="Arial"/>
          <w:sz w:val="16"/>
          <w:szCs w:val="16"/>
        </w:rPr>
      </w:pPr>
      <w:r>
        <w:rPr>
          <w:rFonts w:ascii="Arial" w:hAnsi="Arial" w:cs="Arial"/>
          <w:sz w:val="16"/>
          <w:szCs w:val="16"/>
        </w:rPr>
        <w:t>&lt;/REPORT_DTL&gt;</w:t>
      </w:r>
    </w:p>
    <w:p w:rsidR="00587B88" w:rsidRDefault="00587B88" w:rsidP="00587B88">
      <w:pPr>
        <w:ind w:left="2880"/>
        <w:rPr>
          <w:rFonts w:ascii="Arial" w:hAnsi="Arial" w:cs="Arial"/>
          <w:sz w:val="16"/>
          <w:szCs w:val="16"/>
        </w:rPr>
      </w:pPr>
      <w:r>
        <w:rPr>
          <w:rFonts w:ascii="Arial" w:hAnsi="Arial" w:cs="Arial"/>
          <w:sz w:val="16"/>
          <w:szCs w:val="16"/>
        </w:rPr>
        <w:t>&lt;REPORT_DTL&gt;</w:t>
      </w:r>
    </w:p>
    <w:p w:rsidR="00587B88" w:rsidRDefault="00587B88" w:rsidP="00587B88">
      <w:pPr>
        <w:ind w:left="2880"/>
        <w:rPr>
          <w:rFonts w:ascii="Arial" w:hAnsi="Arial" w:cs="Arial"/>
          <w:sz w:val="16"/>
          <w:szCs w:val="16"/>
        </w:rPr>
      </w:pPr>
      <w:r>
        <w:rPr>
          <w:rFonts w:ascii="Arial" w:hAnsi="Arial" w:cs="Arial"/>
          <w:sz w:val="16"/>
          <w:szCs w:val="16"/>
        </w:rPr>
        <w:tab/>
        <w:t>&lt;REPORT_NO&gt;2101436789&lt;/REPORT_NO&gt;</w:t>
      </w:r>
    </w:p>
    <w:p w:rsidR="00587B88" w:rsidRDefault="00587B88" w:rsidP="00587B88">
      <w:pPr>
        <w:ind w:left="2880"/>
        <w:rPr>
          <w:rFonts w:ascii="Arial" w:hAnsi="Arial" w:cs="Arial"/>
          <w:sz w:val="16"/>
          <w:szCs w:val="16"/>
        </w:rPr>
      </w:pPr>
      <w:r>
        <w:rPr>
          <w:rFonts w:ascii="Arial" w:hAnsi="Arial" w:cs="Arial"/>
          <w:sz w:val="16"/>
          <w:szCs w:val="16"/>
        </w:rPr>
        <w:tab/>
        <w:t>&lt;REPORT_WEIGHT&gt;1.25&lt;/REPORT_WEIGHT&gt;</w:t>
      </w:r>
    </w:p>
    <w:p w:rsidR="00587B88" w:rsidRDefault="00587B88" w:rsidP="00587B88">
      <w:pPr>
        <w:ind w:left="2880"/>
        <w:rPr>
          <w:rFonts w:ascii="Arial" w:hAnsi="Arial" w:cs="Arial"/>
          <w:sz w:val="16"/>
          <w:szCs w:val="16"/>
        </w:rPr>
      </w:pPr>
      <w:r>
        <w:rPr>
          <w:rFonts w:ascii="Arial" w:hAnsi="Arial" w:cs="Arial"/>
          <w:sz w:val="16"/>
          <w:szCs w:val="16"/>
        </w:rPr>
        <w:tab/>
        <w:t>&lt;REPORT_DATE&gt;19/08/2008&lt;/REPORT_DATE&gt;</w:t>
      </w:r>
    </w:p>
    <w:p w:rsidR="00587B88" w:rsidRDefault="00587B88" w:rsidP="00587B88">
      <w:pPr>
        <w:ind w:left="2880"/>
        <w:rPr>
          <w:rFonts w:ascii="Arial" w:hAnsi="Arial" w:cs="Arial"/>
          <w:sz w:val="16"/>
          <w:szCs w:val="16"/>
        </w:rPr>
      </w:pPr>
      <w:r>
        <w:rPr>
          <w:rFonts w:ascii="Arial" w:hAnsi="Arial" w:cs="Arial"/>
          <w:sz w:val="16"/>
          <w:szCs w:val="16"/>
        </w:rPr>
        <w:t>&lt;/REPORT_DTL&gt;</w:t>
      </w:r>
    </w:p>
    <w:p w:rsidR="00587B88" w:rsidRDefault="00587B88" w:rsidP="00587B88">
      <w:pPr>
        <w:ind w:left="2880"/>
        <w:rPr>
          <w:rFonts w:ascii="Arial" w:hAnsi="Arial" w:cs="Arial"/>
          <w:sz w:val="16"/>
          <w:szCs w:val="16"/>
        </w:rPr>
      </w:pPr>
      <w:r>
        <w:rPr>
          <w:rFonts w:ascii="Arial" w:hAnsi="Arial" w:cs="Arial"/>
          <w:sz w:val="16"/>
          <w:szCs w:val="16"/>
        </w:rPr>
        <w:t>&lt;REPORT_DTL&gt;</w:t>
      </w:r>
    </w:p>
    <w:p w:rsidR="00587B88" w:rsidRDefault="00587B88" w:rsidP="00587B88">
      <w:pPr>
        <w:ind w:left="2880"/>
        <w:rPr>
          <w:rFonts w:ascii="Arial" w:hAnsi="Arial" w:cs="Arial"/>
          <w:sz w:val="16"/>
          <w:szCs w:val="16"/>
        </w:rPr>
      </w:pPr>
      <w:r>
        <w:rPr>
          <w:rFonts w:ascii="Arial" w:hAnsi="Arial" w:cs="Arial"/>
          <w:sz w:val="16"/>
          <w:szCs w:val="16"/>
        </w:rPr>
        <w:tab/>
        <w:t>&lt;REPORT_NO&gt;1109061153&lt;/REPORT_NO&gt;</w:t>
      </w:r>
    </w:p>
    <w:p w:rsidR="00587B88" w:rsidRDefault="00587B88" w:rsidP="00587B88">
      <w:pPr>
        <w:ind w:left="2880"/>
        <w:rPr>
          <w:rFonts w:ascii="Arial" w:hAnsi="Arial" w:cs="Arial"/>
          <w:sz w:val="16"/>
          <w:szCs w:val="16"/>
        </w:rPr>
      </w:pPr>
      <w:r>
        <w:rPr>
          <w:rFonts w:ascii="Arial" w:hAnsi="Arial" w:cs="Arial"/>
          <w:sz w:val="16"/>
          <w:szCs w:val="16"/>
        </w:rPr>
        <w:tab/>
        <w:t>&lt;REPORT_WEIGHT&gt;1.2&lt;/REPORT_WEIGHT&gt;</w:t>
      </w:r>
    </w:p>
    <w:p w:rsidR="00587B88" w:rsidRDefault="00587B88" w:rsidP="00587B88">
      <w:pPr>
        <w:ind w:left="2880"/>
        <w:rPr>
          <w:rFonts w:ascii="Arial" w:hAnsi="Arial" w:cs="Arial"/>
          <w:sz w:val="16"/>
          <w:szCs w:val="16"/>
        </w:rPr>
      </w:pPr>
      <w:r>
        <w:rPr>
          <w:rFonts w:ascii="Arial" w:hAnsi="Arial" w:cs="Arial"/>
          <w:sz w:val="16"/>
          <w:szCs w:val="16"/>
        </w:rPr>
        <w:tab/>
        <w:t>&lt;REPORT_DATE&gt;19/08/2008&lt;/REPORT_DATE&gt;</w:t>
      </w:r>
    </w:p>
    <w:p w:rsidR="00587B88" w:rsidRDefault="00587B88" w:rsidP="00587B88">
      <w:pPr>
        <w:ind w:left="2880"/>
        <w:rPr>
          <w:rFonts w:ascii="Arial" w:hAnsi="Arial" w:cs="Arial"/>
          <w:sz w:val="16"/>
          <w:szCs w:val="16"/>
        </w:rPr>
      </w:pPr>
      <w:r>
        <w:rPr>
          <w:rFonts w:ascii="Arial" w:hAnsi="Arial" w:cs="Arial"/>
          <w:sz w:val="16"/>
          <w:szCs w:val="16"/>
        </w:rPr>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ind w:left="720"/>
        <w:rPr>
          <w:rFonts w:ascii="Arial" w:hAnsi="Arial" w:cs="Arial"/>
          <w:sz w:val="16"/>
          <w:szCs w:val="16"/>
        </w:rPr>
      </w:pPr>
      <w:r>
        <w:rPr>
          <w:rFonts w:ascii="Arial" w:hAnsi="Arial" w:cs="Arial"/>
          <w:sz w:val="16"/>
          <w:szCs w:val="16"/>
        </w:rPr>
        <w:t>&lt;/REPORT_CHECK_DATE_REQUEST&gt;</w:t>
      </w:r>
    </w:p>
    <w:p w:rsidR="00587B88" w:rsidRDefault="00587B88" w:rsidP="00587B88">
      <w:pPr>
        <w:rPr>
          <w:rFonts w:ascii="Arial" w:hAnsi="Arial" w:cs="Arial"/>
          <w:b/>
          <w:sz w:val="20"/>
          <w:szCs w:val="16"/>
        </w:rPr>
      </w:pPr>
      <w:r>
        <w:rPr>
          <w:rFonts w:ascii="Arial" w:hAnsi="Arial" w:cs="Arial"/>
          <w:b/>
          <w:sz w:val="20"/>
          <w:szCs w:val="16"/>
        </w:rPr>
        <w:t>Output XML String</w:t>
      </w:r>
    </w:p>
    <w:p w:rsidR="00587B88" w:rsidRDefault="00587B88" w:rsidP="00587B88">
      <w:pPr>
        <w:rPr>
          <w:rFonts w:ascii="Arial" w:hAnsi="Arial" w:cs="Arial"/>
          <w:sz w:val="16"/>
          <w:szCs w:val="16"/>
        </w:rPr>
      </w:pP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sz w:val="16"/>
          <w:szCs w:val="16"/>
        </w:rPr>
      </w:pPr>
      <w:r>
        <w:rPr>
          <w:rFonts w:ascii="Arial" w:hAnsi="Arial" w:cs="Arial"/>
          <w:sz w:val="16"/>
          <w:szCs w:val="16"/>
        </w:rPr>
        <w:tab/>
        <w:t>&lt;STATUS&gt;SUCCESS&lt;/STATUS&gt;</w:t>
      </w:r>
    </w:p>
    <w:p w:rsidR="00587B88" w:rsidRDefault="00587B88" w:rsidP="00587B88">
      <w:pPr>
        <w:rPr>
          <w:rFonts w:ascii="Arial" w:hAnsi="Arial" w:cs="Arial"/>
          <w:sz w:val="16"/>
          <w:szCs w:val="16"/>
        </w:rPr>
      </w:pP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&lt;ERROR_CODE&gt;&lt;/ERROR_CODE&gt;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&lt;ERROR_MSG&gt;&lt;/ERROR_MSG&gt;</w:t>
      </w:r>
    </w:p>
    <w:p w:rsidR="00587B88" w:rsidRDefault="00587B88" w:rsidP="00587B88">
      <w:pPr>
        <w:rPr>
          <w:rFonts w:ascii="Arial" w:hAnsi="Arial" w:cs="Arial"/>
          <w:sz w:val="16"/>
          <w:szCs w:val="16"/>
        </w:rPr>
      </w:pP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&lt;MESSAGE&gt;&lt;/MESSAGE&gt;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&lt;REPORT_WEIGHT&gt;0.71&lt;/REPORT_WEIGHT&gt;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&lt;REPORT_DT&gt;14/05/2009&lt;/REPORT_DT&gt;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&lt;MESSAGE&gt;&lt;/MESSAGE&gt;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&lt;REPORT_NO&gt;2101436789&lt;/REPORT_NO&gt;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&lt;REPORT_WEIGHT&gt;1.25&lt;/REPORT_WEIGHT&gt;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&lt;REPORT_DT&gt;20/11/2008&lt;/REPORT_DT&gt;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&lt;MESSAGE&gt;&lt;/MESSAGE&gt;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&lt;REPORT_NO&gt;1109061153&lt;/REPORT_NO&gt;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&lt;REPORT_WEIGHT&gt;1.20&lt;/REPORT_WEIGHT&gt;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&lt;REPORT_DT&gt;19/08/2008&lt;/REPORT_DT&gt;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sz w:val="16"/>
          <w:szCs w:val="16"/>
        </w:rPr>
      </w:pPr>
    </w:p>
    <w:p w:rsidR="00587B88" w:rsidRDefault="00587B88" w:rsidP="00587B88">
      <w:pPr>
        <w:rPr>
          <w:rFonts w:ascii="Arial" w:hAnsi="Arial" w:cs="Arial"/>
          <w:sz w:val="16"/>
          <w:szCs w:val="16"/>
        </w:rPr>
      </w:pPr>
    </w:p>
    <w:p w:rsidR="00587B88" w:rsidRDefault="00587B88" w:rsidP="00587B88">
      <w:pPr>
        <w:rPr>
          <w:rFonts w:ascii="Arial" w:hAnsi="Arial" w:cs="Arial"/>
          <w:b/>
          <w:sz w:val="20"/>
          <w:szCs w:val="16"/>
        </w:rPr>
      </w:pPr>
      <w:r>
        <w:rPr>
          <w:rFonts w:ascii="Arial" w:hAnsi="Arial" w:cs="Arial"/>
          <w:b/>
          <w:sz w:val="20"/>
          <w:szCs w:val="16"/>
        </w:rPr>
        <w:t>Input XML String – (</w:t>
      </w:r>
      <w:r>
        <w:rPr>
          <w:rFonts w:ascii="Arial" w:hAnsi="Arial" w:cs="Arial"/>
          <w:sz w:val="20"/>
          <w:szCs w:val="16"/>
        </w:rPr>
        <w:t xml:space="preserve">With SC stone and </w:t>
      </w:r>
      <w:r>
        <w:rPr>
          <w:rFonts w:ascii="Arial" w:hAnsi="Arial" w:cs="Arial"/>
          <w:sz w:val="20"/>
          <w:szCs w:val="20"/>
        </w:rPr>
        <w:t xml:space="preserve">latest Report Date is earlier than the date </w:t>
      </w:r>
      <w:proofErr w:type="gramStart"/>
      <w:r>
        <w:rPr>
          <w:rFonts w:ascii="Arial" w:hAnsi="Arial" w:cs="Arial"/>
          <w:sz w:val="20"/>
          <w:szCs w:val="20"/>
        </w:rPr>
        <w:t>entered</w:t>
      </w:r>
      <w:r>
        <w:rPr>
          <w:rFonts w:ascii="Arial" w:hAnsi="Arial" w:cs="Arial"/>
          <w:b/>
          <w:sz w:val="20"/>
          <w:szCs w:val="16"/>
        </w:rPr>
        <w:t xml:space="preserve"> )</w:t>
      </w:r>
      <w:proofErr w:type="gramEnd"/>
    </w:p>
    <w:p w:rsidR="00587B88" w:rsidRDefault="00587B88" w:rsidP="00587B88">
      <w:pPr>
        <w:rPr>
          <w:rFonts w:ascii="Arial" w:hAnsi="Arial" w:cs="Arial"/>
          <w:b/>
          <w:sz w:val="20"/>
          <w:szCs w:val="16"/>
        </w:rPr>
      </w:pPr>
    </w:p>
    <w:p w:rsidR="00587B88" w:rsidRDefault="00587B88" w:rsidP="00587B88">
      <w:pPr>
        <w:rPr>
          <w:rFonts w:ascii="Arial" w:hAnsi="Arial" w:cs="Arial"/>
          <w:sz w:val="16"/>
          <w:szCs w:val="16"/>
        </w:rPr>
      </w:pP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&lt;REPORT_CHECK_DATE_REQUEST&gt;</w:t>
      </w:r>
    </w:p>
    <w:p w:rsidR="00587B88" w:rsidRDefault="00587B88" w:rsidP="00587B88">
      <w:pPr>
        <w:rPr>
          <w:rFonts w:ascii="Arial" w:hAnsi="Arial" w:cs="Arial"/>
          <w:sz w:val="16"/>
          <w:szCs w:val="16"/>
        </w:rPr>
      </w:pP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&lt;REPORT_WEIGHT&gt;0.71&lt;/REPORT_WEIGHT&gt;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&lt;REPORT_DATE&gt;01/01/2009&lt;/REPORT_DATE&gt;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&lt;REPORT_NO&gt;1109014899&lt;/REPORT_NO&gt;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&lt;REPORT_WEIGHT&gt;1.01&lt;/REPORT_WEIGHT&gt;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&lt;REPORT_DATE&gt;01/01/2009&lt;/REPORT_DATE&gt;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&lt;REPORT_WEIGHT&gt;0.71&lt;/REPORT_WEIGHT&gt;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&lt;REPORT_DATE&gt;09/09/2009&lt;/REPORT_DATE&gt;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&lt;/REPORT_CHECK_DATE_REQUEST&gt;</w:t>
      </w:r>
    </w:p>
    <w:p w:rsidR="00587B88" w:rsidRDefault="00587B88" w:rsidP="00587B88">
      <w:pPr>
        <w:rPr>
          <w:rFonts w:ascii="Arial" w:hAnsi="Arial" w:cs="Arial"/>
          <w:sz w:val="16"/>
          <w:szCs w:val="16"/>
        </w:rPr>
      </w:pPr>
    </w:p>
    <w:p w:rsidR="00587B88" w:rsidRDefault="00587B88" w:rsidP="00587B88">
      <w:pPr>
        <w:rPr>
          <w:rFonts w:ascii="Arial" w:hAnsi="Arial" w:cs="Arial"/>
          <w:b/>
          <w:sz w:val="20"/>
          <w:szCs w:val="16"/>
        </w:rPr>
      </w:pPr>
      <w:r>
        <w:rPr>
          <w:rFonts w:ascii="Arial" w:hAnsi="Arial" w:cs="Arial"/>
          <w:b/>
          <w:sz w:val="20"/>
          <w:szCs w:val="16"/>
        </w:rPr>
        <w:t>Output XML String</w:t>
      </w:r>
    </w:p>
    <w:p w:rsidR="00587B88" w:rsidRDefault="00587B88" w:rsidP="00587B88">
      <w:pPr>
        <w:rPr>
          <w:rFonts w:ascii="Arial" w:hAnsi="Arial" w:cs="Arial"/>
          <w:b/>
          <w:sz w:val="20"/>
          <w:szCs w:val="16"/>
        </w:rPr>
      </w:pPr>
    </w:p>
    <w:p w:rsidR="00587B88" w:rsidRDefault="00587B88" w:rsidP="00587B88">
      <w:pPr>
        <w:rPr>
          <w:rFonts w:ascii="Arial" w:hAnsi="Arial" w:cs="Arial"/>
          <w:sz w:val="16"/>
          <w:szCs w:val="16"/>
        </w:rPr>
      </w:pP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sz w:val="16"/>
          <w:szCs w:val="16"/>
        </w:rPr>
      </w:pPr>
      <w:r>
        <w:rPr>
          <w:rFonts w:ascii="Arial" w:hAnsi="Arial" w:cs="Arial"/>
          <w:sz w:val="16"/>
          <w:szCs w:val="16"/>
        </w:rPr>
        <w:tab/>
        <w:t>&lt;STATUS&gt;SUCCESS&lt;/STATUS&gt;</w:t>
      </w:r>
    </w:p>
    <w:p w:rsidR="00587B88" w:rsidRDefault="00587B88" w:rsidP="00587B88">
      <w:pPr>
        <w:rPr>
          <w:rFonts w:ascii="Arial" w:hAnsi="Arial" w:cs="Arial"/>
          <w:sz w:val="16"/>
          <w:szCs w:val="16"/>
        </w:rPr>
      </w:pP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&lt;ERROR_CODE&gt;&lt;/ERROR_CODE&gt;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&lt;ERROR_MSG&gt;&lt;/ERROR_MSG&gt;</w:t>
      </w:r>
    </w:p>
    <w:p w:rsidR="00587B88" w:rsidRDefault="00587B88" w:rsidP="00587B88">
      <w:pPr>
        <w:rPr>
          <w:rFonts w:ascii="Arial" w:hAnsi="Arial" w:cs="Arial"/>
          <w:sz w:val="16"/>
          <w:szCs w:val="16"/>
        </w:rPr>
      </w:pP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&lt;MESSAGE&gt;&lt;/MESSAGE&gt;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&lt;REPORT_WEIGHT&gt;0.71&lt;/REPORT_WEIGHT&gt;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&lt;REPORT_DT&gt;14/05/2009&lt;/REPORT_DT&gt;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&lt;MESSAGE&gt;The item is still undergoing service by GIA. Once service is complete and the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item returned, report date will be displayed</w:t>
      </w:r>
      <w:proofErr w:type="gramStart"/>
      <w:r>
        <w:rPr>
          <w:rFonts w:ascii="Arial" w:hAnsi="Arial" w:cs="Arial"/>
          <w:sz w:val="16"/>
          <w:szCs w:val="16"/>
        </w:rPr>
        <w:t>.&lt;</w:t>
      </w:r>
      <w:proofErr w:type="gramEnd"/>
      <w:r>
        <w:rPr>
          <w:rFonts w:ascii="Arial" w:hAnsi="Arial" w:cs="Arial"/>
          <w:sz w:val="16"/>
          <w:szCs w:val="16"/>
        </w:rPr>
        <w: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&lt;REPORT_NO&gt;1109014899&lt;/REPORT_NO&gt;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&lt;MESSAGE&gt;Match not found&lt;/MESSAGE&gt;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&lt;REPORT_DT&gt;&lt;/REPORT_DT&gt;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 xml:space="preserve">Input XML String – (Invalid date format </w:t>
      </w:r>
      <w:proofErr w:type="spellStart"/>
      <w:r>
        <w:rPr>
          <w:rFonts w:ascii="Arial" w:hAnsi="Arial" w:cs="Arial"/>
          <w:b/>
          <w:bCs/>
          <w:sz w:val="20"/>
          <w:szCs w:val="20"/>
        </w:rPr>
        <w:t>dd</w:t>
      </w:r>
      <w:proofErr w:type="spellEnd"/>
      <w:r>
        <w:rPr>
          <w:rFonts w:ascii="Arial" w:hAnsi="Arial" w:cs="Arial"/>
          <w:b/>
          <w:bCs/>
          <w:sz w:val="20"/>
          <w:szCs w:val="20"/>
        </w:rPr>
        <w:t>/MM/</w:t>
      </w:r>
      <w:proofErr w:type="spellStart"/>
      <w:r>
        <w:rPr>
          <w:rFonts w:ascii="Arial" w:hAnsi="Arial" w:cs="Arial"/>
          <w:b/>
          <w:bCs/>
          <w:sz w:val="20"/>
          <w:szCs w:val="20"/>
        </w:rPr>
        <w:t>yy</w:t>
      </w:r>
      <w:proofErr w:type="spellEnd"/>
      <w:r>
        <w:rPr>
          <w:rFonts w:ascii="Arial" w:hAnsi="Arial" w:cs="Arial"/>
          <w:b/>
          <w:bCs/>
          <w:sz w:val="20"/>
          <w:szCs w:val="20"/>
        </w:rPr>
        <w:t>)</w:t>
      </w:r>
    </w:p>
    <w:p w:rsidR="00587B88" w:rsidRDefault="00587B88" w:rsidP="00587B88">
      <w:pPr>
        <w:rPr>
          <w:rFonts w:ascii="Arial" w:hAnsi="Arial" w:cs="Arial"/>
          <w:b/>
          <w:bCs/>
          <w:sz w:val="20"/>
          <w:szCs w:val="20"/>
        </w:rPr>
      </w:pPr>
    </w:p>
    <w:p w:rsidR="00587B88" w:rsidRDefault="00587B88" w:rsidP="00587B88">
      <w:pPr>
        <w:rPr>
          <w:rFonts w:ascii="Arial" w:hAnsi="Arial" w:cs="Arial"/>
          <w:sz w:val="16"/>
          <w:szCs w:val="16"/>
        </w:rPr>
      </w:pP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&lt;REPORT_CHECK_DATE_REQUEST&gt;</w:t>
      </w:r>
    </w:p>
    <w:p w:rsidR="00587B88" w:rsidRDefault="00587B88" w:rsidP="00587B88">
      <w:pPr>
        <w:rPr>
          <w:rFonts w:ascii="Arial" w:hAnsi="Arial" w:cs="Arial"/>
          <w:sz w:val="16"/>
          <w:szCs w:val="16"/>
        </w:rPr>
      </w:pP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&lt;REPORT_NO&gt;2101726425&lt;/REPORT_NO&gt;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&lt;REPORT_WEIGHT&gt;0.71&lt;/REPORT_WEIGHT&gt;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&lt;REPORT_DATE&gt;01/01/09&lt;/REPORT_DATE&gt;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&lt;/REPORT_CHECK_DATE_REQUEST&gt;</w:t>
      </w:r>
    </w:p>
    <w:p w:rsidR="00587B88" w:rsidRDefault="00587B88" w:rsidP="00587B88">
      <w:p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Output XML String</w:t>
      </w:r>
    </w:p>
    <w:p w:rsidR="00587B88" w:rsidRDefault="00587B88" w:rsidP="00587B88">
      <w:pPr>
        <w:rPr>
          <w:rFonts w:ascii="Arial" w:hAnsi="Arial" w:cs="Arial"/>
          <w:sz w:val="16"/>
          <w:szCs w:val="16"/>
        </w:rPr>
      </w:pPr>
    </w:p>
    <w:p w:rsidR="00587B88" w:rsidRDefault="00587B88" w:rsidP="00587B88">
      <w:pPr>
        <w:rPr>
          <w:rFonts w:ascii="Arial" w:hAnsi="Arial" w:cs="Arial"/>
          <w:sz w:val="16"/>
          <w:szCs w:val="16"/>
        </w:rPr>
      </w:pP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sz w:val="16"/>
          <w:szCs w:val="16"/>
        </w:rPr>
      </w:pPr>
      <w:r>
        <w:rPr>
          <w:rFonts w:ascii="Arial" w:hAnsi="Arial" w:cs="Arial"/>
          <w:sz w:val="16"/>
          <w:szCs w:val="16"/>
        </w:rPr>
        <w:tab/>
        <w:t>&lt;STATUS&gt;FAILURE&lt;/STATUS&gt;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&lt;ERROR_CODE&gt;E005&lt;/ERROR_CODE&gt;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&lt;ERROR_MSG&gt;Invalid Report Date. Report Date should be </w:t>
      </w:r>
      <w:proofErr w:type="spellStart"/>
      <w:r>
        <w:rPr>
          <w:rFonts w:ascii="Arial" w:hAnsi="Arial" w:cs="Arial"/>
          <w:sz w:val="16"/>
          <w:szCs w:val="16"/>
        </w:rPr>
        <w:t>dd</w:t>
      </w:r>
      <w:proofErr w:type="spellEnd"/>
      <w:r>
        <w:rPr>
          <w:rFonts w:ascii="Arial" w:hAnsi="Arial" w:cs="Arial"/>
          <w:sz w:val="16"/>
          <w:szCs w:val="16"/>
        </w:rPr>
        <w:t>/MM/</w:t>
      </w:r>
      <w:proofErr w:type="spellStart"/>
      <w:r>
        <w:rPr>
          <w:rFonts w:ascii="Arial" w:hAnsi="Arial" w:cs="Arial"/>
          <w:sz w:val="16"/>
          <w:szCs w:val="16"/>
        </w:rPr>
        <w:t>yyyy</w:t>
      </w:r>
      <w:proofErr w:type="spellEnd"/>
      <w:r>
        <w:rPr>
          <w:rFonts w:ascii="Arial" w:hAnsi="Arial" w:cs="Arial"/>
          <w:sz w:val="16"/>
          <w:szCs w:val="16"/>
        </w:rPr>
        <w:t xml:space="preserve"> format for Report </w:t>
      </w:r>
      <w:proofErr w:type="gramStart"/>
      <w:r>
        <w:rPr>
          <w:rFonts w:ascii="Arial" w:hAnsi="Arial" w:cs="Arial"/>
          <w:sz w:val="16"/>
          <w:szCs w:val="16"/>
        </w:rPr>
        <w:t>No :2101726425</w:t>
      </w:r>
      <w:proofErr w:type="gramEnd"/>
      <w:r>
        <w:rPr>
          <w:rFonts w:ascii="Arial" w:hAnsi="Arial" w:cs="Arial"/>
          <w:sz w:val="16"/>
          <w:szCs w:val="16"/>
        </w:rPr>
        <w:t>&lt;/ERROR_MSG&gt;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&lt;/REPORT_CHECK_DATE_RESPONSE&gt;</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Assumptions</w:t>
      </w:r>
    </w:p>
    <w:p w:rsidR="00587B88" w:rsidRDefault="00587B88" w:rsidP="00587B88">
      <w:p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ab/>
        <w:t>Input XML String</w:t>
      </w:r>
    </w:p>
    <w:p w:rsidR="00587B88" w:rsidRDefault="00587B88" w:rsidP="00587B88">
      <w:pPr>
        <w:rPr>
          <w:rFonts w:ascii="Arial" w:hAnsi="Arial" w:cs="Arial"/>
          <w:sz w:val="20"/>
          <w:szCs w:val="20"/>
        </w:rPr>
      </w:pPr>
    </w:p>
    <w:p w:rsidR="00587B88" w:rsidRDefault="00587B88" w:rsidP="00587B88">
      <w:pPr>
        <w:numPr>
          <w:ilvl w:val="2"/>
          <w:numId w:val="7"/>
        </w:numPr>
        <w:rPr>
          <w:rFonts w:ascii="Arial" w:hAnsi="Arial" w:cs="Arial"/>
          <w:sz w:val="20"/>
          <w:szCs w:val="20"/>
        </w:rPr>
      </w:pPr>
      <w:r>
        <w:rPr>
          <w:rFonts w:ascii="Arial" w:hAnsi="Arial" w:cs="Arial"/>
          <w:sz w:val="20"/>
          <w:szCs w:val="20"/>
        </w:rPr>
        <w:t>&lt;REPORT_NO&gt; will have the original report number. Format of this input variable is 9999999999</w:t>
      </w:r>
    </w:p>
    <w:p w:rsidR="00587B88" w:rsidRDefault="00587B88" w:rsidP="00587B88">
      <w:pPr>
        <w:numPr>
          <w:ilvl w:val="2"/>
          <w:numId w:val="7"/>
        </w:numPr>
        <w:rPr>
          <w:rFonts w:ascii="Arial" w:hAnsi="Arial" w:cs="Arial"/>
          <w:sz w:val="20"/>
          <w:szCs w:val="20"/>
        </w:rPr>
      </w:pPr>
      <w:r>
        <w:rPr>
          <w:rFonts w:ascii="Arial" w:hAnsi="Arial" w:cs="Arial"/>
          <w:sz w:val="20"/>
          <w:szCs w:val="20"/>
        </w:rPr>
        <w:t>&lt;REPORT_WEIGHT&gt; will have the original report weight. Format of this input variable is 99.99</w:t>
      </w:r>
    </w:p>
    <w:p w:rsidR="00587B88" w:rsidRDefault="00587B88" w:rsidP="00587B88">
      <w:pPr>
        <w:numPr>
          <w:ilvl w:val="2"/>
          <w:numId w:val="7"/>
        </w:num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ab/>
        <w:t>Output XML String</w:t>
      </w:r>
    </w:p>
    <w:p w:rsidR="00587B88" w:rsidRDefault="00587B88" w:rsidP="00587B88">
      <w:pPr>
        <w:rPr>
          <w:rFonts w:ascii="Arial" w:hAnsi="Arial" w:cs="Arial"/>
          <w:b/>
          <w:bCs/>
          <w:sz w:val="20"/>
          <w:szCs w:val="20"/>
        </w:rPr>
      </w:pPr>
      <w:r>
        <w:rPr>
          <w:rFonts w:ascii="Arial" w:hAnsi="Arial" w:cs="Arial"/>
          <w:b/>
          <w:bCs/>
          <w:sz w:val="20"/>
          <w:szCs w:val="20"/>
        </w:rPr>
        <w:tab/>
      </w:r>
    </w:p>
    <w:p w:rsidR="00587B88" w:rsidRDefault="00587B88" w:rsidP="00587B88">
      <w:pPr>
        <w:numPr>
          <w:ilvl w:val="2"/>
          <w:numId w:val="7"/>
        </w:numPr>
        <w:rPr>
          <w:rFonts w:ascii="Arial" w:hAnsi="Arial" w:cs="Arial"/>
          <w:sz w:val="20"/>
          <w:szCs w:val="20"/>
        </w:rPr>
      </w:pPr>
      <w:r>
        <w:rPr>
          <w:rFonts w:ascii="Arial" w:hAnsi="Arial" w:cs="Arial"/>
          <w:sz w:val="20"/>
          <w:szCs w:val="20"/>
        </w:rPr>
        <w:t>&lt;ERROR_DTLS&gt; tag will be having description of the error while processing the request. `</w:t>
      </w:r>
    </w:p>
    <w:p w:rsidR="00587B88" w:rsidRDefault="00587B88" w:rsidP="00587B88">
      <w:pPr>
        <w:numPr>
          <w:ilvl w:val="2"/>
          <w:numId w:val="7"/>
        </w:numPr>
        <w:rPr>
          <w:rFonts w:ascii="Arial" w:hAnsi="Arial" w:cs="Arial"/>
          <w:sz w:val="20"/>
          <w:szCs w:val="20"/>
        </w:rPr>
      </w:pPr>
      <w:r>
        <w:rPr>
          <w:rFonts w:ascii="Arial" w:hAnsi="Arial" w:cs="Arial"/>
          <w:sz w:val="20"/>
          <w:szCs w:val="20"/>
        </w:rPr>
        <w:t>&lt;</w:t>
      </w:r>
      <w:r>
        <w:rPr>
          <w:rFonts w:ascii="Arial" w:eastAsia="Courier New" w:hAnsi="Arial" w:cs="Arial"/>
          <w:sz w:val="20"/>
          <w:szCs w:val="20"/>
        </w:rPr>
        <w:t>MESSAGE</w:t>
      </w:r>
      <w:r>
        <w:rPr>
          <w:rFonts w:ascii="Arial" w:hAnsi="Arial" w:cs="Arial"/>
          <w:sz w:val="20"/>
          <w:szCs w:val="20"/>
        </w:rPr>
        <w:t xml:space="preserve">&gt; tag inside &lt;REPORT_DTL&gt; will contain proper message when report details </w:t>
      </w:r>
      <w:proofErr w:type="spellStart"/>
      <w:r>
        <w:rPr>
          <w:rFonts w:ascii="Arial" w:hAnsi="Arial" w:cs="Arial"/>
          <w:sz w:val="20"/>
          <w:szCs w:val="20"/>
        </w:rPr>
        <w:t>can not</w:t>
      </w:r>
      <w:proofErr w:type="spellEnd"/>
      <w:r>
        <w:rPr>
          <w:rFonts w:ascii="Arial" w:hAnsi="Arial" w:cs="Arial"/>
          <w:sz w:val="20"/>
          <w:szCs w:val="20"/>
        </w:rPr>
        <w:t xml:space="preserve"> be served. It can be either Report is not returned to client or no match found etc.</w:t>
      </w:r>
    </w:p>
    <w:p w:rsidR="00587B88" w:rsidRDefault="00587B88" w:rsidP="00587B88">
      <w:pPr>
        <w:pStyle w:val="Heading2"/>
        <w:pageBreakBefore/>
        <w:numPr>
          <w:ilvl w:val="1"/>
          <w:numId w:val="2"/>
        </w:numPr>
        <w:rPr>
          <w:bCs/>
          <w:sz w:val="20"/>
        </w:rPr>
      </w:pPr>
      <w:bookmarkStart w:id="10" w:name="_Toc428887858"/>
      <w:r>
        <w:rPr>
          <w:sz w:val="20"/>
        </w:rPr>
        <w:t xml:space="preserve">Output Report Date will be in the </w:t>
      </w:r>
      <w:proofErr w:type="spellStart"/>
      <w:r>
        <w:rPr>
          <w:sz w:val="20"/>
        </w:rPr>
        <w:t>dd</w:t>
      </w:r>
      <w:proofErr w:type="spellEnd"/>
      <w:r>
        <w:rPr>
          <w:sz w:val="20"/>
        </w:rPr>
        <w:t>/MM/</w:t>
      </w:r>
      <w:proofErr w:type="spellStart"/>
      <w:r>
        <w:rPr>
          <w:sz w:val="20"/>
        </w:rPr>
        <w:t>yyyy</w:t>
      </w:r>
      <w:proofErr w:type="spellEnd"/>
      <w:r>
        <w:rPr>
          <w:sz w:val="20"/>
        </w:rPr>
        <w:t xml:space="preserve"> </w:t>
      </w:r>
      <w:proofErr w:type="spellStart"/>
      <w:proofErr w:type="gramStart"/>
      <w:r>
        <w:rPr>
          <w:sz w:val="20"/>
        </w:rPr>
        <w:t>format</w:t>
      </w:r>
      <w:r>
        <w:rPr>
          <w:bCs/>
          <w:sz w:val="20"/>
        </w:rPr>
        <w:t>downloadPDFReport</w:t>
      </w:r>
      <w:proofErr w:type="spellEnd"/>
      <w:r>
        <w:rPr>
          <w:bCs/>
          <w:sz w:val="20"/>
        </w:rPr>
        <w:t>()</w:t>
      </w:r>
      <w:bookmarkEnd w:id="10"/>
      <w:proofErr w:type="gramEnd"/>
    </w:p>
    <w:p w:rsidR="00587B88" w:rsidRDefault="00587B88" w:rsidP="00587B88">
      <w:pPr>
        <w:ind w:left="576"/>
        <w:rPr>
          <w:rFonts w:ascii="Arial" w:hAnsi="Arial" w:cs="Arial"/>
          <w:sz w:val="20"/>
          <w:szCs w:val="20"/>
        </w:rPr>
      </w:pPr>
    </w:p>
    <w:p w:rsidR="00587B88" w:rsidRDefault="00587B88" w:rsidP="00587B88">
      <w:pPr>
        <w:ind w:left="576"/>
        <w:rPr>
          <w:rFonts w:ascii="Arial" w:hAnsi="Arial" w:cs="Arial"/>
          <w:sz w:val="20"/>
          <w:szCs w:val="20"/>
        </w:rPr>
      </w:pPr>
      <w:r>
        <w:rPr>
          <w:rFonts w:ascii="Arial" w:hAnsi="Arial" w:cs="Arial"/>
          <w:sz w:val="20"/>
          <w:szCs w:val="20"/>
        </w:rPr>
        <w:t xml:space="preserve">Download PDF Report is two </w:t>
      </w:r>
      <w:proofErr w:type="spellStart"/>
      <w:r>
        <w:rPr>
          <w:rFonts w:ascii="Arial" w:hAnsi="Arial" w:cs="Arial"/>
          <w:sz w:val="20"/>
          <w:szCs w:val="20"/>
        </w:rPr>
        <w:t>stepprocess</w:t>
      </w:r>
      <w:proofErr w:type="spellEnd"/>
      <w:r>
        <w:rPr>
          <w:rFonts w:ascii="Arial" w:hAnsi="Arial" w:cs="Arial"/>
          <w:sz w:val="20"/>
          <w:szCs w:val="20"/>
        </w:rPr>
        <w:t>.</w:t>
      </w:r>
    </w:p>
    <w:p w:rsidR="00587B88" w:rsidRDefault="00587B88" w:rsidP="00587B88">
      <w:pPr>
        <w:ind w:left="576"/>
        <w:rPr>
          <w:rFonts w:ascii="Arial" w:hAnsi="Arial" w:cs="Arial"/>
          <w:sz w:val="20"/>
          <w:szCs w:val="20"/>
        </w:rPr>
      </w:pPr>
    </w:p>
    <w:p w:rsidR="00587B88" w:rsidRDefault="00587B88" w:rsidP="00587B88">
      <w:pPr>
        <w:rPr>
          <w:rFonts w:ascii="Arial" w:hAnsi="Arial" w:cs="Arial"/>
          <w:sz w:val="20"/>
          <w:szCs w:val="20"/>
        </w:rPr>
      </w:pPr>
      <w:r>
        <w:rPr>
          <w:rFonts w:ascii="Arial" w:hAnsi="Arial" w:cs="Arial"/>
          <w:b/>
          <w:sz w:val="20"/>
          <w:szCs w:val="20"/>
        </w:rPr>
        <w:t>Step 1:</w:t>
      </w:r>
      <w:r>
        <w:rPr>
          <w:rFonts w:ascii="Arial" w:hAnsi="Arial" w:cs="Arial"/>
          <w:sz w:val="20"/>
          <w:szCs w:val="20"/>
        </w:rPr>
        <w:t xml:space="preserve">  Verify PDF is available for given report number.</w:t>
      </w:r>
    </w:p>
    <w:p w:rsidR="00587B88" w:rsidRDefault="00587B88" w:rsidP="00587B88">
      <w:pPr>
        <w:ind w:firstLine="576"/>
        <w:rPr>
          <w:rFonts w:ascii="Arial" w:hAnsi="Arial" w:cs="Arial"/>
          <w:sz w:val="20"/>
          <w:szCs w:val="20"/>
        </w:rPr>
      </w:pPr>
    </w:p>
    <w:p w:rsidR="00587B88" w:rsidRDefault="00587B88" w:rsidP="00587B88">
      <w:pPr>
        <w:ind w:firstLine="576"/>
        <w:rPr>
          <w:rFonts w:ascii="Arial" w:hAnsi="Arial" w:cs="Arial"/>
          <w:sz w:val="20"/>
          <w:szCs w:val="20"/>
        </w:rPr>
      </w:pPr>
      <w:r>
        <w:rPr>
          <w:rFonts w:ascii="Arial" w:hAnsi="Arial" w:cs="Arial"/>
          <w:sz w:val="20"/>
          <w:szCs w:val="20"/>
        </w:rPr>
        <w:t xml:space="preserve">Call </w:t>
      </w:r>
      <w:proofErr w:type="spellStart"/>
      <w:proofErr w:type="gramStart"/>
      <w:r>
        <w:rPr>
          <w:rFonts w:ascii="Arial" w:hAnsi="Arial" w:cs="Arial"/>
          <w:sz w:val="20"/>
          <w:szCs w:val="20"/>
        </w:rPr>
        <w:t>processRequest</w:t>
      </w:r>
      <w:proofErr w:type="spellEnd"/>
      <w:r>
        <w:rPr>
          <w:rFonts w:ascii="Arial" w:hAnsi="Arial" w:cs="Arial"/>
          <w:sz w:val="20"/>
          <w:szCs w:val="20"/>
        </w:rPr>
        <w:t>(</w:t>
      </w:r>
      <w:proofErr w:type="gramEnd"/>
      <w:r>
        <w:rPr>
          <w:rFonts w:ascii="Arial" w:hAnsi="Arial" w:cs="Arial"/>
          <w:sz w:val="20"/>
          <w:szCs w:val="20"/>
        </w:rPr>
        <w:t xml:space="preserve"> ) method.</w:t>
      </w:r>
    </w:p>
    <w:p w:rsidR="00587B88" w:rsidRDefault="00587B88" w:rsidP="00587B88">
      <w:pPr>
        <w:ind w:left="936"/>
        <w:rPr>
          <w:rFonts w:ascii="Arial" w:hAnsi="Arial" w:cs="Arial"/>
          <w:sz w:val="20"/>
          <w:szCs w:val="20"/>
        </w:rPr>
      </w:pPr>
    </w:p>
    <w:p w:rsidR="00587B88" w:rsidRDefault="00587B88" w:rsidP="00587B88">
      <w:pPr>
        <w:ind w:left="576"/>
        <w:rPr>
          <w:rFonts w:ascii="Arial" w:hAnsi="Arial" w:cs="Arial"/>
          <w:sz w:val="20"/>
          <w:szCs w:val="20"/>
        </w:rPr>
      </w:pPr>
      <w:r>
        <w:rPr>
          <w:rFonts w:ascii="Arial" w:hAnsi="Arial" w:cs="Arial"/>
          <w:sz w:val="20"/>
          <w:szCs w:val="20"/>
        </w:rPr>
        <w:t>&lt;IS_PDF_AVAILABLE&gt; FALSE &lt;/IS_PDF_AVAILABLE&gt; indicates PDF is not available for given report number.</w:t>
      </w:r>
    </w:p>
    <w:p w:rsidR="00587B88" w:rsidRDefault="00587B88" w:rsidP="00587B88">
      <w:pPr>
        <w:ind w:left="576"/>
        <w:rPr>
          <w:rFonts w:ascii="Arial" w:hAnsi="Arial" w:cs="Arial"/>
          <w:sz w:val="20"/>
          <w:szCs w:val="20"/>
        </w:rPr>
      </w:pPr>
    </w:p>
    <w:p w:rsidR="00587B88" w:rsidRDefault="00587B88" w:rsidP="00587B88">
      <w:pPr>
        <w:ind w:left="576"/>
        <w:rPr>
          <w:rFonts w:ascii="Arial" w:hAnsi="Arial" w:cs="Arial"/>
          <w:sz w:val="20"/>
          <w:szCs w:val="20"/>
        </w:rPr>
      </w:pPr>
      <w:r>
        <w:rPr>
          <w:rFonts w:ascii="Arial" w:hAnsi="Arial" w:cs="Arial"/>
          <w:sz w:val="20"/>
          <w:szCs w:val="20"/>
        </w:rPr>
        <w:t>&lt;IS_PDF_AVAILABLE&gt;TRUE&lt;/IS_PDF_AVAILABLE&gt; indicates PDF is available for given report number.</w:t>
      </w:r>
    </w:p>
    <w:p w:rsidR="00587B88" w:rsidRDefault="00587B88" w:rsidP="00587B88">
      <w:pPr>
        <w:rPr>
          <w:rFonts w:ascii="Arial" w:hAnsi="Arial" w:cs="Arial"/>
          <w:sz w:val="20"/>
          <w:szCs w:val="20"/>
        </w:rPr>
      </w:pPr>
    </w:p>
    <w:p w:rsidR="00587B88" w:rsidRDefault="00587B88" w:rsidP="00587B88">
      <w:pPr>
        <w:pStyle w:val="Heading2"/>
        <w:tabs>
          <w:tab w:val="clear" w:pos="576"/>
        </w:tabs>
        <w:rPr>
          <w:b w:val="0"/>
          <w:sz w:val="20"/>
        </w:rPr>
      </w:pPr>
      <w:bookmarkStart w:id="11" w:name="_Toc428887859"/>
      <w:r>
        <w:rPr>
          <w:sz w:val="20"/>
        </w:rPr>
        <w:t xml:space="preserve">Step 2:  </w:t>
      </w:r>
      <w:r>
        <w:rPr>
          <w:b w:val="0"/>
          <w:sz w:val="20"/>
        </w:rPr>
        <w:t>Download PDF Report.</w:t>
      </w:r>
      <w:bookmarkEnd w:id="11"/>
    </w:p>
    <w:p w:rsidR="00587B88" w:rsidRDefault="00587B88" w:rsidP="00587B88">
      <w:pPr>
        <w:pStyle w:val="Heading2"/>
        <w:tabs>
          <w:tab w:val="clear" w:pos="576"/>
        </w:tabs>
        <w:ind w:firstLine="0"/>
        <w:rPr>
          <w:b w:val="0"/>
          <w:bCs/>
          <w:sz w:val="20"/>
        </w:rPr>
      </w:pPr>
      <w:bookmarkStart w:id="12" w:name="_Toc428887860"/>
      <w:r>
        <w:rPr>
          <w:b w:val="0"/>
          <w:bCs/>
          <w:sz w:val="20"/>
        </w:rPr>
        <w:t xml:space="preserve">Call </w:t>
      </w:r>
      <w:proofErr w:type="spellStart"/>
      <w:proofErr w:type="gramStart"/>
      <w:r>
        <w:rPr>
          <w:b w:val="0"/>
          <w:bCs/>
          <w:sz w:val="20"/>
        </w:rPr>
        <w:t>downloadPDFReport</w:t>
      </w:r>
      <w:proofErr w:type="spellEnd"/>
      <w:r>
        <w:rPr>
          <w:b w:val="0"/>
          <w:bCs/>
          <w:sz w:val="20"/>
        </w:rPr>
        <w:t>(</w:t>
      </w:r>
      <w:proofErr w:type="gramEnd"/>
      <w:r>
        <w:rPr>
          <w:b w:val="0"/>
          <w:bCs/>
          <w:sz w:val="20"/>
        </w:rPr>
        <w:t xml:space="preserve"> ) method.</w:t>
      </w:r>
      <w:bookmarkEnd w:id="12"/>
      <w:r>
        <w:rPr>
          <w:b w:val="0"/>
          <w:bCs/>
          <w:sz w:val="20"/>
        </w:rPr>
        <w:t xml:space="preserve"> </w:t>
      </w:r>
    </w:p>
    <w:p w:rsidR="00587B88" w:rsidRDefault="00587B88" w:rsidP="00587B88">
      <w:pPr>
        <w:pStyle w:val="Heading2"/>
        <w:tabs>
          <w:tab w:val="clear" w:pos="576"/>
        </w:tabs>
        <w:ind w:firstLine="0"/>
        <w:rPr>
          <w:b w:val="0"/>
          <w:bCs/>
          <w:sz w:val="20"/>
        </w:rPr>
      </w:pPr>
      <w:bookmarkStart w:id="13" w:name="_Toc428887861"/>
      <w:proofErr w:type="gramStart"/>
      <w:r>
        <w:rPr>
          <w:b w:val="0"/>
          <w:bCs/>
          <w:sz w:val="20"/>
        </w:rPr>
        <w:t>it</w:t>
      </w:r>
      <w:proofErr w:type="gramEnd"/>
      <w:r>
        <w:rPr>
          <w:b w:val="0"/>
          <w:bCs/>
          <w:sz w:val="20"/>
        </w:rPr>
        <w:t xml:space="preserve"> will return byte [] of PDF.</w:t>
      </w:r>
      <w:bookmarkEnd w:id="13"/>
    </w:p>
    <w:p w:rsidR="00587B88" w:rsidRDefault="00587B88" w:rsidP="00587B88">
      <w:pPr>
        <w:rPr>
          <w:rFonts w:ascii="Arial" w:hAnsi="Arial" w:cs="Arial"/>
          <w:b/>
          <w:sz w:val="20"/>
          <w:szCs w:val="20"/>
        </w:rPr>
      </w:pPr>
      <w:r>
        <w:rPr>
          <w:rFonts w:ascii="Arial" w:hAnsi="Arial" w:cs="Arial"/>
          <w:b/>
          <w:sz w:val="20"/>
          <w:szCs w:val="20"/>
        </w:rPr>
        <w:tab/>
      </w:r>
    </w:p>
    <w:p w:rsidR="00587B88" w:rsidRDefault="00587B88" w:rsidP="00587B88">
      <w:pPr>
        <w:rPr>
          <w:rFonts w:ascii="Arial" w:hAnsi="Arial" w:cs="Arial"/>
          <w:sz w:val="20"/>
          <w:szCs w:val="20"/>
        </w:rPr>
      </w:pPr>
    </w:p>
    <w:p w:rsidR="00587B88" w:rsidRDefault="00587B88" w:rsidP="00587B88">
      <w:pPr>
        <w:rPr>
          <w:rFonts w:ascii="Arial" w:hAnsi="Arial" w:cs="Arial"/>
          <w:b/>
          <w:sz w:val="20"/>
          <w:szCs w:val="20"/>
        </w:rPr>
      </w:pPr>
      <w:r>
        <w:rPr>
          <w:rFonts w:ascii="Arial" w:hAnsi="Arial" w:cs="Arial"/>
          <w:b/>
          <w:sz w:val="20"/>
          <w:szCs w:val="20"/>
        </w:rPr>
        <w:t>Input Parameters</w:t>
      </w:r>
    </w:p>
    <w:p w:rsidR="00587B88" w:rsidRDefault="00587B88" w:rsidP="00587B88">
      <w:pPr>
        <w:rPr>
          <w:rFonts w:ascii="Arial" w:hAnsi="Arial" w:cs="Arial"/>
          <w:b/>
          <w:sz w:val="20"/>
          <w:szCs w:val="20"/>
        </w:rPr>
      </w:pPr>
    </w:p>
    <w:tbl>
      <w:tblPr>
        <w:tblW w:w="0" w:type="auto"/>
        <w:tblInd w:w="-120" w:type="dxa"/>
        <w:tblLayout w:type="fixed"/>
        <w:tblLook w:val="0000" w:firstRow="0" w:lastRow="0" w:firstColumn="0" w:lastColumn="0" w:noHBand="0" w:noVBand="0"/>
      </w:tblPr>
      <w:tblGrid>
        <w:gridCol w:w="4428"/>
        <w:gridCol w:w="4668"/>
      </w:tblGrid>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Name</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Nature</w:t>
            </w:r>
          </w:p>
        </w:tc>
      </w:tr>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Number</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r>
      <w:tr w:rsidR="00587B88" w:rsidTr="009E6329">
        <w:tc>
          <w:tcPr>
            <w:tcW w:w="4428"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weight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r>
    </w:tbl>
    <w:p w:rsidR="00587B88" w:rsidRDefault="00587B88" w:rsidP="00587B88"/>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Filter Criteria</w:t>
      </w:r>
    </w:p>
    <w:p w:rsidR="00587B88" w:rsidRDefault="00587B88" w:rsidP="00587B88">
      <w:pPr>
        <w:rPr>
          <w:b/>
          <w:bCs/>
          <w:sz w:val="20"/>
          <w:szCs w:val="20"/>
        </w:rPr>
      </w:pPr>
    </w:p>
    <w:p w:rsidR="00587B88" w:rsidRDefault="00587B88" w:rsidP="00587B88">
      <w:pPr>
        <w:numPr>
          <w:ilvl w:val="1"/>
          <w:numId w:val="4"/>
        </w:numPr>
        <w:rPr>
          <w:rFonts w:ascii="Arial" w:hAnsi="Arial" w:cs="Arial"/>
          <w:sz w:val="20"/>
          <w:szCs w:val="20"/>
        </w:rPr>
      </w:pPr>
      <w:r>
        <w:rPr>
          <w:rFonts w:ascii="Arial" w:hAnsi="Arial" w:cs="Arial"/>
          <w:sz w:val="20"/>
          <w:szCs w:val="20"/>
        </w:rPr>
        <w:t>The status of the stone must be RC</w:t>
      </w:r>
    </w:p>
    <w:p w:rsidR="00587B88" w:rsidRDefault="00587B88" w:rsidP="00587B88">
      <w:pPr>
        <w:numPr>
          <w:ilvl w:val="1"/>
          <w:numId w:val="4"/>
        </w:numPr>
        <w:rPr>
          <w:rFonts w:ascii="Arial" w:hAnsi="Arial" w:cs="Arial"/>
          <w:sz w:val="20"/>
          <w:szCs w:val="20"/>
        </w:rPr>
      </w:pPr>
      <w:r>
        <w:rPr>
          <w:rFonts w:ascii="Arial" w:hAnsi="Arial" w:cs="Arial"/>
          <w:sz w:val="20"/>
          <w:szCs w:val="20"/>
        </w:rPr>
        <w:t>The report weight and report number must match exactly with weight and report number provided in hard copy report.</w:t>
      </w:r>
    </w:p>
    <w:p w:rsidR="00587B88" w:rsidRDefault="00587B88" w:rsidP="00587B88">
      <w:pPr>
        <w:numPr>
          <w:ilvl w:val="1"/>
          <w:numId w:val="4"/>
        </w:numPr>
        <w:rPr>
          <w:rFonts w:ascii="Arial" w:hAnsi="Arial" w:cs="Arial"/>
          <w:sz w:val="20"/>
          <w:szCs w:val="20"/>
        </w:rPr>
      </w:pPr>
      <w:r>
        <w:rPr>
          <w:rFonts w:ascii="Arial" w:hAnsi="Arial" w:cs="Arial"/>
          <w:sz w:val="20"/>
          <w:szCs w:val="20"/>
        </w:rPr>
        <w:t>The Report Type must be DD, DG or CDG type.</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p>
    <w:p w:rsidR="00587B88" w:rsidRDefault="00587B88" w:rsidP="00587B88">
      <w:pPr>
        <w:rPr>
          <w:rFonts w:ascii="Arial" w:hAnsi="Arial" w:cs="Arial"/>
          <w:sz w:val="20"/>
          <w:szCs w:val="20"/>
        </w:rPr>
      </w:pPr>
      <w:proofErr w:type="spellStart"/>
      <w:proofErr w:type="gramStart"/>
      <w:r>
        <w:rPr>
          <w:rFonts w:ascii="Arial" w:hAnsi="Arial" w:cs="Arial"/>
          <w:b/>
          <w:sz w:val="20"/>
          <w:szCs w:val="20"/>
        </w:rPr>
        <w:t>processRequest</w:t>
      </w:r>
      <w:proofErr w:type="spellEnd"/>
      <w:r>
        <w:rPr>
          <w:rFonts w:ascii="Arial" w:hAnsi="Arial" w:cs="Arial"/>
          <w:sz w:val="20"/>
          <w:szCs w:val="20"/>
        </w:rPr>
        <w:t>(</w:t>
      </w:r>
      <w:proofErr w:type="gramEnd"/>
      <w:r>
        <w:rPr>
          <w:rFonts w:ascii="Arial" w:hAnsi="Arial" w:cs="Arial"/>
          <w:sz w:val="20"/>
          <w:szCs w:val="20"/>
        </w:rPr>
        <w:t>) :</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Input XML String</w:t>
      </w:r>
    </w:p>
    <w:p w:rsidR="00587B88" w:rsidRDefault="00587B88" w:rsidP="00587B88">
      <w:pPr>
        <w:rPr>
          <w:rFonts w:ascii="Arial" w:hAnsi="Arial" w:cs="Arial"/>
          <w:b/>
          <w:bCs/>
          <w:sz w:val="16"/>
          <w:szCs w:val="16"/>
        </w:rPr>
      </w:pPr>
    </w:p>
    <w:p w:rsidR="00587B88" w:rsidRDefault="00587B88" w:rsidP="00587B88">
      <w:pPr>
        <w:rPr>
          <w:rFonts w:ascii="Arial" w:hAnsi="Arial" w:cs="Arial"/>
          <w:sz w:val="20"/>
          <w:szCs w:val="20"/>
        </w:rPr>
      </w:pPr>
      <w:r>
        <w:rPr>
          <w:rFonts w:ascii="Arial" w:hAnsi="Arial" w:cs="Arial"/>
          <w:b/>
          <w:bCs/>
          <w:sz w:val="16"/>
          <w:szCs w:val="16"/>
        </w:rPr>
        <w:tab/>
      </w:r>
      <w:proofErr w:type="gramStart"/>
      <w:r>
        <w:rPr>
          <w:rFonts w:ascii="Arial" w:hAnsi="Arial" w:cs="Arial"/>
          <w:sz w:val="20"/>
          <w:szCs w:val="20"/>
        </w:rPr>
        <w:t>&lt;?xml</w:t>
      </w:r>
      <w:proofErr w:type="gramEnd"/>
      <w:r>
        <w:rPr>
          <w:rFonts w:ascii="Arial" w:hAnsi="Arial" w:cs="Arial"/>
          <w:sz w:val="20"/>
          <w:szCs w:val="20"/>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&lt;IP_ADDRESS&gt;***&lt;/IP_ADDRESS&gt;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b/>
          <w:bCs/>
          <w:sz w:val="16"/>
          <w:szCs w:val="16"/>
        </w:rPr>
      </w:pPr>
      <w:r>
        <w:rPr>
          <w:rFonts w:ascii="Arial" w:hAnsi="Arial" w:cs="Arial"/>
          <w:b/>
          <w:bCs/>
          <w:sz w:val="16"/>
          <w:szCs w:val="16"/>
        </w:rPr>
        <w:tab/>
      </w:r>
    </w:p>
    <w:p w:rsidR="00587B88" w:rsidRDefault="00587B88" w:rsidP="00587B88">
      <w:pPr>
        <w:rPr>
          <w:rFonts w:ascii="Arial" w:hAnsi="Arial" w:cs="Arial"/>
          <w:b/>
          <w:bCs/>
          <w:sz w:val="16"/>
          <w:szCs w:val="16"/>
        </w:rPr>
      </w:pPr>
      <w:r>
        <w:rPr>
          <w:rFonts w:ascii="Arial" w:hAnsi="Arial" w:cs="Arial"/>
          <w:b/>
          <w:bCs/>
          <w:sz w:val="16"/>
          <w:szCs w:val="16"/>
        </w:rPr>
        <w:tab/>
      </w:r>
    </w:p>
    <w:p w:rsidR="00587B88" w:rsidRDefault="00587B88" w:rsidP="00587B88">
      <w:pPr>
        <w:rPr>
          <w:rFonts w:ascii="Arial" w:hAnsi="Arial" w:cs="Arial"/>
          <w:b/>
          <w:bCs/>
          <w:sz w:val="20"/>
          <w:szCs w:val="20"/>
        </w:rPr>
      </w:pPr>
      <w:r>
        <w:rPr>
          <w:rFonts w:ascii="Arial" w:hAnsi="Arial" w:cs="Arial"/>
          <w:b/>
          <w:bCs/>
          <w:sz w:val="20"/>
          <w:szCs w:val="20"/>
        </w:rPr>
        <w:t>Output XML String</w:t>
      </w:r>
    </w:p>
    <w:p w:rsidR="00587B88" w:rsidRDefault="00587B88" w:rsidP="00587B88">
      <w:pPr>
        <w:rPr>
          <w:b/>
          <w:bCs/>
        </w:rPr>
      </w:pPr>
    </w:p>
    <w:p w:rsidR="00587B88" w:rsidRDefault="00587B88" w:rsidP="00587B88">
      <w:pPr>
        <w:rPr>
          <w:rFonts w:ascii="Arial" w:hAnsi="Arial" w:cs="Arial"/>
          <w:sz w:val="16"/>
          <w:szCs w:val="16"/>
        </w:rPr>
      </w:pPr>
      <w:r>
        <w:rPr>
          <w:rFonts w:ascii="Arial" w:hAnsi="Arial" w:cs="Arial"/>
          <w:b/>
          <w:bCs/>
          <w:sz w:val="16"/>
          <w:szCs w:val="16"/>
        </w:rPr>
        <w:tab/>
      </w:r>
      <w:proofErr w:type="gramStart"/>
      <w:r>
        <w:rPr>
          <w:rFonts w:ascii="Arial" w:hAnsi="Arial" w:cs="Arial"/>
          <w:sz w:val="16"/>
          <w:szCs w:val="16"/>
        </w:rPr>
        <w:t>&lt;?xml</w:t>
      </w:r>
      <w:proofErr w:type="gramEnd"/>
      <w:r>
        <w:rPr>
          <w:rFonts w:ascii="Arial" w:hAnsi="Arial" w:cs="Arial"/>
          <w:sz w:val="16"/>
          <w:szCs w:val="16"/>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&lt;REPORT_CHECK_RESPONSE&gt;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&lt;STATUS&gt;SUCCESS/FAILURE&lt;/STATUS&gt;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&lt;ERROR_CODE&gt;***&lt;/ERROR_CODE&gt;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&lt;ERROR_MSG&gt;***&lt;/ERROR_MSG&gt;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&lt;/ERROR_DTLS&gt;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t>
      </w:r>
      <w:r>
        <w:rPr>
          <w:rFonts w:ascii="Arial" w:eastAsia="Courier New" w:hAnsi="Arial" w:cs="Arial"/>
          <w:sz w:val="16"/>
          <w:szCs w:val="16"/>
        </w:rPr>
        <w:t>MESSAGE</w:t>
      </w:r>
      <w:r>
        <w:rPr>
          <w:rFonts w:ascii="Arial" w:hAnsi="Arial" w:cs="Arial"/>
          <w:sz w:val="16"/>
          <w:szCs w:val="16"/>
        </w:rPr>
        <w:t>&gt;&lt;/</w:t>
      </w:r>
      <w:r>
        <w:rPr>
          <w:rFonts w:ascii="Arial" w:eastAsia="Courier New" w:hAnsi="Arial" w:cs="Arial"/>
          <w:sz w:val="16"/>
          <w:szCs w:val="16"/>
        </w:rPr>
        <w:t>MESSAGE</w:t>
      </w:r>
      <w:r>
        <w:rPr>
          <w:rFonts w:ascii="Arial" w:hAnsi="Arial" w:cs="Arial"/>
          <w:sz w:val="16"/>
          <w:szCs w:val="16"/>
        </w:rPr>
        <w: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&lt;LENGTH&gt;&lt;/LENGTH&gt;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&lt;WIDTH&gt;&lt;/WIDTH&gt;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&lt;DEPTH&gt;&lt;/DEPTH&gt;</w:t>
      </w:r>
      <w:r>
        <w:rPr>
          <w:rFonts w:ascii="Arial" w:hAnsi="Arial" w:cs="Arial"/>
          <w:sz w:val="16"/>
          <w:szCs w:val="16"/>
        </w:rPr>
        <w:tab/>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&lt;WEIGHT&gt;&lt;/WEIGHT&gt;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&lt;COLOR&gt;&lt;/COLOR&gt;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&lt;COLOR_DESCRIPTIONS&gt;&lt;/COLOR_DESCRIPTIONS&gt;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&lt;CLARITY&gt;&lt;/CLARITY&gt;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&lt;FINAL_CUT&gt;&lt;/FINAL_CUT&gt;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&lt;DEPTH_PCT&gt;&lt;/DEPTH_PCT&gt;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&lt;TABLE_PCT&gt;&lt;/TABLE_PCT&gt;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&lt;CRN_AG&gt;&lt;/CRN_AG&gt;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&lt;CRN_HT&gt;&lt;/CRN_HT&gt;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&lt;PAV_AG&gt;&lt;/PAV_AG&gt;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&lt;PAV_DP&gt;&lt;/PAV_DP&gt;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&lt;STR_LN&gt;&lt;/STR_LN&gt;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&lt;LR_HALF&gt;&lt;/LR_HALF&gt;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&lt;GIRDLE&gt;&lt;/GIRDLE&gt;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&lt;GIRDLE_CONDITION&gt;&lt;/GIRDLE_CONDITION&gt;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&lt;CULET_SIZE&gt;&lt;/CULET_SIZE&gt;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&lt;POLISH&gt;&lt;/POLISH&gt;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&lt;SYMMETRY&gt;&lt;/SYMMETRY&gt;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&lt;FLUORESCENCE_INTENSITY&gt;&lt;/FLUORESCENCE_INTENSITY&gt;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&lt;FLUORESCENCE_COLOR&gt;&lt;/FLUORESCENCE_COLOR&gt;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&lt;KEY_TO_SYMBOLS&gt;&lt;/KEY_TO_SYMBOLS&gt;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&lt;REPORT_TYPE&gt;&lt;/REPORT_TYPE&gt;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&lt;REPORT_DT&gt;&lt;/REPORT_DT&gt;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&lt;INSCRIPTION&gt;&lt;/INSCRIPTION&gt;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&lt;SHAPE&gt;&lt;/SHAPE&gt;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&lt;REPORT_COMMENTS&gt;&lt;/REPORT_COMMENTS&gt;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&lt;IS_PDF_AVAILABLE&gt;&lt;/ IS_PDF_AVAILABLE&gt;</w:t>
      </w:r>
      <w:r>
        <w:rPr>
          <w:rFonts w:ascii="Arial" w:hAnsi="Arial" w:cs="Arial"/>
          <w:sz w:val="16"/>
          <w:szCs w:val="16"/>
        </w:rPr>
        <w:tab/>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b/>
          <w:bCs/>
          <w:sz w:val="16"/>
          <w:szCs w:val="16"/>
        </w:rPr>
        <w:tab/>
        <w:t>&lt;</w:t>
      </w:r>
      <w:r>
        <w:rPr>
          <w:rFonts w:ascii="Arial" w:hAnsi="Arial" w:cs="Arial"/>
          <w:sz w:val="16"/>
          <w:szCs w:val="16"/>
        </w:rPr>
        <w:t>REPORT_CHECK</w:t>
      </w:r>
      <w:r>
        <w:rPr>
          <w:rFonts w:ascii="Arial" w:hAnsi="Arial" w:cs="Arial"/>
          <w:b/>
          <w:bCs/>
          <w:sz w:val="16"/>
          <w:szCs w:val="16"/>
        </w:rPr>
        <w:t>_</w:t>
      </w:r>
      <w:r>
        <w:rPr>
          <w:rFonts w:ascii="Arial" w:hAnsi="Arial" w:cs="Arial"/>
          <w:sz w:val="16"/>
          <w:szCs w:val="16"/>
        </w:rPr>
        <w:t>RESPONSE&gt;</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Example:</w:t>
      </w:r>
    </w:p>
    <w:p w:rsidR="00587B88" w:rsidRDefault="00587B88" w:rsidP="00587B88">
      <w:pPr>
        <w:rPr>
          <w:rFonts w:ascii="Arial" w:hAnsi="Arial" w:cs="Arial"/>
          <w:b/>
          <w:bCs/>
          <w:sz w:val="20"/>
          <w:szCs w:val="20"/>
        </w:rPr>
      </w:pPr>
    </w:p>
    <w:p w:rsidR="00587B88" w:rsidRDefault="00587B88" w:rsidP="00587B88">
      <w:pPr>
        <w:rPr>
          <w:rFonts w:ascii="Arial" w:hAnsi="Arial" w:cs="Arial"/>
          <w:b/>
          <w:sz w:val="20"/>
          <w:szCs w:val="20"/>
        </w:rPr>
      </w:pPr>
      <w:r>
        <w:rPr>
          <w:rFonts w:ascii="Arial" w:hAnsi="Arial" w:cs="Arial"/>
          <w:b/>
          <w:sz w:val="20"/>
          <w:szCs w:val="20"/>
        </w:rPr>
        <w:t>Input XML:</w:t>
      </w:r>
    </w:p>
    <w:p w:rsidR="00587B88" w:rsidRDefault="00587B88" w:rsidP="00587B88">
      <w:pPr>
        <w:rPr>
          <w:rFonts w:ascii="Arial" w:hAnsi="Arial" w:cs="Arial"/>
          <w:b/>
          <w:sz w:val="20"/>
          <w:szCs w:val="20"/>
        </w:rPr>
      </w:pPr>
    </w:p>
    <w:p w:rsidR="00587B88" w:rsidRDefault="00587B88" w:rsidP="00587B88">
      <w:pPr>
        <w:rPr>
          <w:rFonts w:ascii="Arial" w:hAnsi="Arial" w:cs="Arial"/>
          <w:sz w:val="16"/>
          <w:szCs w:val="16"/>
        </w:rPr>
      </w:pPr>
      <w:r>
        <w:rPr>
          <w:rFonts w:ascii="Arial" w:hAnsi="Arial" w:cs="Arial"/>
          <w:sz w:val="16"/>
          <w:szCs w:val="16"/>
        </w:rPr>
        <w:t>&lt;REPORT_CHECK_REQUEST&gt;</w:t>
      </w:r>
    </w:p>
    <w:p w:rsidR="00587B88" w:rsidRDefault="00587B88" w:rsidP="00587B88">
      <w:pPr>
        <w:ind w:firstLine="720"/>
        <w:rPr>
          <w:rFonts w:ascii="Arial" w:hAnsi="Arial" w:cs="Arial"/>
          <w:sz w:val="16"/>
          <w:szCs w:val="16"/>
        </w:rPr>
      </w:pPr>
      <w:r>
        <w:rPr>
          <w:rFonts w:ascii="Arial" w:hAnsi="Arial" w:cs="Arial"/>
          <w:sz w:val="16"/>
          <w:szCs w:val="16"/>
        </w:rPr>
        <w:t>&lt;HEADER&gt;</w:t>
      </w:r>
    </w:p>
    <w:p w:rsidR="00587B88" w:rsidRDefault="00587B88" w:rsidP="00587B88">
      <w:pPr>
        <w:ind w:left="720" w:firstLine="720"/>
        <w:rPr>
          <w:rFonts w:ascii="Arial" w:hAnsi="Arial" w:cs="Arial"/>
          <w:sz w:val="16"/>
          <w:szCs w:val="16"/>
        </w:rPr>
      </w:pPr>
      <w:r>
        <w:rPr>
          <w:rFonts w:ascii="Arial" w:hAnsi="Arial" w:cs="Arial"/>
          <w:sz w:val="16"/>
          <w:szCs w:val="16"/>
        </w:rPr>
        <w:t>&lt;IP_ADDRESS&gt;****&lt;/IP_ADDRESS&gt;</w:t>
      </w:r>
    </w:p>
    <w:p w:rsidR="00587B88" w:rsidRDefault="00587B88" w:rsidP="00587B88">
      <w:pPr>
        <w:ind w:left="720"/>
        <w:rPr>
          <w:rFonts w:ascii="Arial" w:hAnsi="Arial" w:cs="Arial"/>
          <w:sz w:val="16"/>
          <w:szCs w:val="16"/>
        </w:rPr>
      </w:pPr>
      <w:r>
        <w:rPr>
          <w:rFonts w:ascii="Arial" w:hAnsi="Arial" w:cs="Arial"/>
          <w:sz w:val="16"/>
          <w:szCs w:val="16"/>
        </w:rPr>
        <w:t>&lt;/HEADER&gt;</w:t>
      </w:r>
    </w:p>
    <w:p w:rsidR="00587B88" w:rsidRDefault="00587B88" w:rsidP="00587B88">
      <w:pPr>
        <w:ind w:left="720"/>
        <w:rPr>
          <w:rFonts w:ascii="Arial" w:hAnsi="Arial" w:cs="Arial"/>
          <w:sz w:val="16"/>
          <w:szCs w:val="16"/>
        </w:rPr>
      </w:pPr>
      <w:r>
        <w:rPr>
          <w:rFonts w:ascii="Arial" w:hAnsi="Arial" w:cs="Arial"/>
          <w:sz w:val="16"/>
          <w:szCs w:val="16"/>
        </w:rPr>
        <w:t>&lt;BODY&gt;</w:t>
      </w:r>
      <w:r>
        <w:rPr>
          <w:rFonts w:ascii="Arial" w:hAnsi="Arial" w:cs="Arial"/>
          <w:sz w:val="16"/>
          <w:szCs w:val="16"/>
        </w:rPr>
        <w:tab/>
        <w:t>&lt;REPORT_DTLS&gt;</w:t>
      </w:r>
    </w:p>
    <w:p w:rsidR="00587B88" w:rsidRDefault="00587B88" w:rsidP="00587B88">
      <w:pPr>
        <w:ind w:left="1440" w:firstLine="720"/>
        <w:rPr>
          <w:rFonts w:ascii="Arial" w:hAnsi="Arial" w:cs="Arial"/>
          <w:sz w:val="16"/>
          <w:szCs w:val="16"/>
        </w:rPr>
      </w:pPr>
      <w:r>
        <w:rPr>
          <w:rFonts w:ascii="Arial" w:hAnsi="Arial" w:cs="Arial"/>
          <w:sz w:val="16"/>
          <w:szCs w:val="16"/>
        </w:rPr>
        <w:t>&lt;REPORT_DTL&gt;</w:t>
      </w:r>
    </w:p>
    <w:p w:rsidR="00587B88" w:rsidRDefault="00587B88" w:rsidP="00587B88">
      <w:pPr>
        <w:ind w:left="2160" w:firstLine="720"/>
        <w:rPr>
          <w:rFonts w:ascii="Arial" w:hAnsi="Arial" w:cs="Arial"/>
          <w:sz w:val="16"/>
          <w:szCs w:val="16"/>
        </w:rPr>
      </w:pPr>
      <w:r>
        <w:rPr>
          <w:rFonts w:ascii="Arial" w:hAnsi="Arial" w:cs="Arial"/>
          <w:sz w:val="16"/>
          <w:szCs w:val="16"/>
        </w:rPr>
        <w:t>&lt;REPORT_NO&gt;2101973687&lt;/REPORT_NO&gt;</w:t>
      </w:r>
    </w:p>
    <w:p w:rsidR="00587B88" w:rsidRDefault="00587B88" w:rsidP="00587B88">
      <w:pPr>
        <w:ind w:left="2160" w:firstLine="720"/>
        <w:rPr>
          <w:rFonts w:ascii="Arial" w:hAnsi="Arial" w:cs="Arial"/>
          <w:sz w:val="16"/>
          <w:szCs w:val="16"/>
        </w:rPr>
      </w:pPr>
      <w:r>
        <w:rPr>
          <w:rFonts w:ascii="Arial" w:hAnsi="Arial" w:cs="Arial"/>
          <w:sz w:val="16"/>
          <w:szCs w:val="16"/>
        </w:rPr>
        <w:t>&lt;REPORT_WEIGHT&gt;3.02&lt;/REPORT_WEIGHT&gt;</w:t>
      </w:r>
    </w:p>
    <w:p w:rsidR="00587B88" w:rsidRDefault="00587B88" w:rsidP="00587B88">
      <w:pPr>
        <w:ind w:left="2160"/>
        <w:rPr>
          <w:rFonts w:ascii="Arial" w:hAnsi="Arial" w:cs="Arial"/>
          <w:sz w:val="16"/>
          <w:szCs w:val="16"/>
        </w:rPr>
      </w:pPr>
      <w:r>
        <w:rPr>
          <w:rFonts w:ascii="Arial" w:hAnsi="Arial" w:cs="Arial"/>
          <w:sz w:val="16"/>
          <w:szCs w:val="16"/>
        </w:rPr>
        <w:t>&lt;/REPORT_DTL&gt;</w:t>
      </w:r>
    </w:p>
    <w:p w:rsidR="00587B88" w:rsidRDefault="00587B88" w:rsidP="00587B88">
      <w:pPr>
        <w:ind w:left="720" w:firstLine="720"/>
        <w:rPr>
          <w:rFonts w:ascii="Arial" w:hAnsi="Arial" w:cs="Arial"/>
          <w:sz w:val="16"/>
          <w:szCs w:val="16"/>
        </w:rPr>
      </w:pPr>
      <w:r>
        <w:rPr>
          <w:rFonts w:ascii="Arial" w:hAnsi="Arial" w:cs="Arial"/>
          <w:sz w:val="16"/>
          <w:szCs w:val="16"/>
        </w:rPr>
        <w:t>&lt;/REPORT_DTLS&gt;</w:t>
      </w:r>
    </w:p>
    <w:p w:rsidR="00587B88" w:rsidRDefault="00587B88" w:rsidP="00587B88">
      <w:pPr>
        <w:ind w:firstLine="720"/>
        <w:rPr>
          <w:rFonts w:ascii="Arial" w:hAnsi="Arial" w:cs="Arial"/>
          <w:sz w:val="16"/>
          <w:szCs w:val="16"/>
        </w:rPr>
      </w:pPr>
      <w:r>
        <w:rPr>
          <w:rFonts w:ascii="Arial" w:hAnsi="Arial" w:cs="Arial"/>
          <w:sz w:val="16"/>
          <w:szCs w:val="16"/>
        </w:rPr>
        <w:t>&lt;/BODY&gt;</w:t>
      </w:r>
    </w:p>
    <w:p w:rsidR="00587B88" w:rsidRDefault="00587B88" w:rsidP="00587B88">
      <w:pPr>
        <w:rPr>
          <w:rFonts w:ascii="Arial" w:hAnsi="Arial" w:cs="Arial"/>
          <w:sz w:val="16"/>
          <w:szCs w:val="16"/>
        </w:rPr>
      </w:pPr>
      <w:r>
        <w:rPr>
          <w:rFonts w:ascii="Arial" w:hAnsi="Arial" w:cs="Arial"/>
          <w:sz w:val="16"/>
          <w:szCs w:val="16"/>
        </w:rPr>
        <w:t>&lt;/REPORT_CHECK_REQUEST&gt;</w:t>
      </w:r>
    </w:p>
    <w:p w:rsidR="00587B88" w:rsidRDefault="00587B88" w:rsidP="00587B88">
      <w:pPr>
        <w:rPr>
          <w:rFonts w:ascii="Arial" w:hAnsi="Arial" w:cs="Arial"/>
          <w:sz w:val="16"/>
          <w:szCs w:val="16"/>
        </w:rPr>
      </w:pPr>
    </w:p>
    <w:p w:rsidR="00587B88" w:rsidRDefault="00587B88" w:rsidP="00587B88">
      <w:pPr>
        <w:rPr>
          <w:rFonts w:ascii="Arial" w:hAnsi="Arial" w:cs="Arial"/>
          <w:b/>
          <w:sz w:val="20"/>
          <w:szCs w:val="20"/>
        </w:rPr>
      </w:pPr>
      <w:r>
        <w:rPr>
          <w:rFonts w:ascii="Arial" w:hAnsi="Arial" w:cs="Arial"/>
          <w:b/>
          <w:sz w:val="20"/>
          <w:szCs w:val="20"/>
        </w:rPr>
        <w:t>Output XML:</w:t>
      </w:r>
    </w:p>
    <w:p w:rsidR="00587B88" w:rsidRDefault="00587B88" w:rsidP="00587B88">
      <w:pPr>
        <w:autoSpaceDE w:val="0"/>
        <w:spacing w:before="100" w:after="100"/>
        <w:rPr>
          <w:rFonts w:ascii="Arial" w:hAnsi="Arial" w:cs="Arial"/>
          <w:sz w:val="16"/>
          <w:szCs w:val="16"/>
        </w:rPr>
      </w:pPr>
      <w:r>
        <w:rPr>
          <w:rFonts w:ascii="Arial" w:hAnsi="Arial" w:cs="Arial"/>
          <w:sz w:val="16"/>
          <w:szCs w:val="16"/>
        </w:rPr>
        <w:t>&lt;REPORT_CHECK_RESPONSE&gt;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&lt;STATUS&gt;SUCCESS&lt;/STATUS&gt;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&lt;ERROR_DTLS&gt;&lt;ERROR_CODE&gt;&lt;/ERROR_CODE&gt;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&lt;ERROR_MSG&gt;&lt;/ERROR_MSG&gt;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&lt;/ERROR_DTLS&gt;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&lt;REPORT_DTLS&gt;</w:t>
      </w:r>
    </w:p>
    <w:p w:rsidR="00587B88" w:rsidRDefault="00587B88" w:rsidP="00587B88">
      <w:pPr>
        <w:autoSpaceDE w:val="0"/>
        <w:spacing w:before="100" w:after="100"/>
        <w:ind w:left="720" w:firstLine="720"/>
        <w:rPr>
          <w:rFonts w:ascii="Arial" w:hAnsi="Arial" w:cs="Arial"/>
          <w:sz w:val="16"/>
          <w:szCs w:val="16"/>
        </w:rPr>
      </w:pPr>
      <w:r>
        <w:rPr>
          <w:rFonts w:ascii="Arial" w:hAnsi="Arial" w:cs="Arial"/>
          <w:sz w:val="16"/>
          <w:szCs w:val="16"/>
        </w:rPr>
        <w:t>&lt;REPORT_DTL&gt;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&lt;MESSAGE&gt;&lt;/MESSAGE&gt;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&lt;LENGTH&gt;11.09&lt;/LENGTH&gt;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&lt;WIDTH&gt;7.92&lt;/WIDTH&gt;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&lt;DEPTH&gt;4.58&lt;/DEPTH&gt;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&lt;WEIGHT&gt;3.02&lt;/WEIGHT&gt;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&lt;REPORT_NO&gt;2101973687&lt;/REPORT_NO&gt;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&lt;COLOR&gt;*&lt;/COLOR&gt;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&lt;COLOR_DESCRIPTIONS</w:t>
      </w:r>
      <w:proofErr w:type="gramStart"/>
      <w:r>
        <w:rPr>
          <w:rFonts w:ascii="Arial" w:hAnsi="Arial" w:cs="Arial"/>
          <w:sz w:val="16"/>
          <w:szCs w:val="16"/>
        </w:rPr>
        <w:t>&gt;[</w:t>
      </w:r>
      <w:proofErr w:type="gramEnd"/>
      <w:r>
        <w:rPr>
          <w:rFonts w:ascii="Arial" w:hAnsi="Arial" w:cs="Arial"/>
          <w:sz w:val="16"/>
          <w:szCs w:val="16"/>
        </w:rPr>
        <w:t>*], Fancy Intense Yellow, ARTIFICIALLY IRRADIATED Even&lt;/COLOR_DESCRIPTIONS&gt;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&lt;CLARITY&gt;SI1&lt;/CLARITY&gt;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&lt;FINAL_CUT&gt;&lt;/FINAL_CUT&gt;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&lt;DEPTH_PCT&gt;57.8&lt;/DEPTH_PCT&gt;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&lt;TABLE_PCT&gt;59&lt;/TABLE_PCT&gt;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&lt;CRN_AG&gt;&lt;/CRN_AG&gt;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&lt;CRN_HT&gt;&lt;/CRN_HT&gt;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&lt;PAV_AG&gt;&lt;/PAV_AG&gt;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&lt;PAV_DP&gt;&lt;/PAV_DP&gt;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&lt;STR_LN&gt;&lt;/STR_LN&gt;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&lt;LR_HALF&gt;&lt;/LR_HALF&gt;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&lt;GIRDLE&gt;THK to VTK&lt;/GIRDLE&gt;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&lt;GIRDLE_CONDITION&gt;Faceted&lt;/GIRDLE_CONDITION&gt;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&lt;GIRDLE_PCT&gt;&lt;/GIRDLE_PCT&gt;</w:t>
      </w:r>
    </w:p>
    <w:p w:rsidR="00587B88" w:rsidRDefault="00587B88" w:rsidP="00587B88">
      <w:pPr>
        <w:autoSpaceDE w:val="0"/>
        <w:spacing w:before="100" w:after="100"/>
        <w:ind w:left="1440" w:firstLine="720"/>
        <w:rPr>
          <w:rFonts w:ascii="Arial" w:hAnsi="Arial" w:cs="Arial"/>
          <w:sz w:val="16"/>
          <w:szCs w:val="16"/>
        </w:rPr>
      </w:pPr>
      <w:r>
        <w:rPr>
          <w:rFonts w:ascii="Arial" w:hAnsi="Arial" w:cs="Arial"/>
          <w:sz w:val="16"/>
          <w:szCs w:val="16"/>
        </w:rPr>
        <w:t>&lt;CULET_SIZE&gt;VSM&lt;/CULET_SIZE&gt;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&lt;POLISH&gt;VG&lt;/POLISH&gt;&lt;SYMMETRY&gt;G&lt;/SYMMETRY&gt;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&lt;FLUORESCENCE_INTENSITY&gt;STG&lt;/FLUORESCENCE_INTENSITY&gt;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&lt;FLUORESCENCE_COLOR&gt;Blue&lt;/FLUORESCENCE_COLOR&gt;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&lt;KEY_TO_SYMBOLS&gt;Crystal, Needle, Indented Natural, Natural&lt;/KEY_TO_SYMBOLS&gt;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&lt;REPORT_TYPE&gt;CDG&lt;/REPORT_TYPE&gt;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&lt;REPORT_DT&gt;5/04/2011&lt;/REPORT_DT&gt;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&lt;INSCRIPTION&gt;GIA 2101973687, IRRADIATED&lt;/INSCRIPTION&gt;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&lt;SHAPE&gt;OB &lt;/SHAPE&gt;</w:t>
      </w:r>
    </w:p>
    <w:p w:rsidR="00587B88" w:rsidRDefault="00587B88" w:rsidP="00587B88">
      <w:pPr>
        <w:autoSpaceDE w:val="0"/>
        <w:spacing w:before="100" w:after="100"/>
        <w:ind w:left="2160"/>
        <w:rPr>
          <w:rFonts w:ascii="Arial" w:hAnsi="Arial" w:cs="Arial"/>
          <w:b/>
          <w:sz w:val="16"/>
          <w:szCs w:val="16"/>
        </w:rPr>
      </w:pPr>
      <w:r>
        <w:rPr>
          <w:rFonts w:ascii="Arial" w:hAnsi="Arial" w:cs="Arial"/>
          <w:sz w:val="16"/>
          <w:szCs w:val="16"/>
        </w:rPr>
        <w:t>&lt;REPORT_COMMENTS&gt;*SAMPLE *SAMPLE *SAMPLE *SAMPLE * This diamond has been artificially irradiated to change its color</w:t>
      </w:r>
      <w:proofErr w:type="gramStart"/>
      <w:r>
        <w:rPr>
          <w:rFonts w:ascii="Arial" w:hAnsi="Arial" w:cs="Arial"/>
          <w:sz w:val="16"/>
          <w:szCs w:val="16"/>
        </w:rPr>
        <w:t>.&lt;</w:t>
      </w:r>
      <w:proofErr w:type="gramEnd"/>
      <w:r>
        <w:rPr>
          <w:rFonts w:ascii="Arial" w:hAnsi="Arial" w:cs="Arial"/>
          <w:sz w:val="16"/>
          <w:szCs w:val="16"/>
        </w:rPr>
        <w:t>/REPORT_COMMENTS</w:t>
      </w:r>
      <w:r>
        <w:rPr>
          <w:rFonts w:ascii="Arial" w:hAnsi="Arial" w:cs="Arial"/>
          <w:b/>
          <w:sz w:val="16"/>
          <w:szCs w:val="16"/>
        </w:rPr>
        <w:t>&gt;</w:t>
      </w:r>
    </w:p>
    <w:p w:rsidR="00587B88" w:rsidRDefault="00587B88" w:rsidP="00587B88">
      <w:pPr>
        <w:autoSpaceDE w:val="0"/>
        <w:spacing w:before="100" w:after="100"/>
        <w:ind w:left="2160"/>
        <w:rPr>
          <w:rFonts w:ascii="Arial" w:hAnsi="Arial" w:cs="Arial"/>
          <w:sz w:val="16"/>
          <w:szCs w:val="16"/>
        </w:rPr>
      </w:pPr>
      <w:r>
        <w:rPr>
          <w:rFonts w:ascii="Arial" w:hAnsi="Arial" w:cs="Arial"/>
          <w:sz w:val="16"/>
          <w:szCs w:val="16"/>
        </w:rPr>
        <w:t>&lt;IS_PDF_AVAILABLE&gt;TRUE&lt;/IS_PDF_AVAILABLE&gt;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&lt;/REPORT_DTL&gt;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&lt;/REPORT_DTLS&gt;</w:t>
      </w:r>
    </w:p>
    <w:p w:rsidR="00587B88" w:rsidRDefault="00587B88" w:rsidP="00587B88">
      <w:pPr>
        <w:autoSpaceDE w:val="0"/>
        <w:spacing w:before="100" w:after="100"/>
        <w:ind w:firstLine="720"/>
        <w:rPr>
          <w:rFonts w:ascii="Arial" w:hAnsi="Arial" w:cs="Arial"/>
          <w:sz w:val="16"/>
          <w:szCs w:val="16"/>
        </w:rPr>
      </w:pPr>
      <w:r>
        <w:rPr>
          <w:rFonts w:ascii="Arial" w:hAnsi="Arial" w:cs="Arial"/>
          <w:sz w:val="16"/>
          <w:szCs w:val="16"/>
        </w:rPr>
        <w:t>&lt;/REPORT_CHECK_RESPONSE&gt;</w:t>
      </w:r>
    </w:p>
    <w:p w:rsidR="00587B88" w:rsidRDefault="00587B88" w:rsidP="00587B88">
      <w:pPr>
        <w:autoSpaceDE w:val="0"/>
        <w:spacing w:before="100" w:after="100"/>
        <w:ind w:firstLine="720"/>
        <w:rPr>
          <w:rFonts w:ascii="Arial" w:hAnsi="Arial" w:cs="Arial"/>
          <w:sz w:val="16"/>
          <w:szCs w:val="16"/>
        </w:rPr>
      </w:pPr>
    </w:p>
    <w:p w:rsidR="00D50109" w:rsidRDefault="00D50109" w:rsidP="00587B88">
      <w:pPr>
        <w:autoSpaceDE w:val="0"/>
        <w:spacing w:before="100" w:after="100"/>
        <w:ind w:firstLine="720"/>
        <w:rPr>
          <w:rFonts w:ascii="Arial" w:hAnsi="Arial" w:cs="Arial"/>
          <w:sz w:val="16"/>
          <w:szCs w:val="16"/>
        </w:rPr>
      </w:pPr>
    </w:p>
    <w:p w:rsidR="00D50109" w:rsidRDefault="00D50109" w:rsidP="00587B88">
      <w:pPr>
        <w:autoSpaceDE w:val="0"/>
        <w:spacing w:before="100" w:after="100"/>
        <w:ind w:firstLine="720"/>
        <w:rPr>
          <w:rFonts w:ascii="Arial" w:hAnsi="Arial" w:cs="Arial"/>
          <w:sz w:val="16"/>
          <w:szCs w:val="16"/>
        </w:rPr>
      </w:pPr>
    </w:p>
    <w:p w:rsidR="00587B88" w:rsidRDefault="00587B88" w:rsidP="00587B88">
      <w:pPr>
        <w:autoSpaceDE w:val="0"/>
        <w:spacing w:before="100" w:after="100"/>
        <w:rPr>
          <w:rFonts w:ascii="Arial" w:hAnsi="Arial" w:cs="Arial"/>
          <w:b/>
          <w:bCs/>
          <w:sz w:val="20"/>
          <w:szCs w:val="20"/>
        </w:rPr>
      </w:pPr>
      <w:proofErr w:type="spellStart"/>
      <w:proofErr w:type="gramStart"/>
      <w:r>
        <w:rPr>
          <w:rFonts w:ascii="Arial" w:hAnsi="Arial" w:cs="Arial"/>
          <w:b/>
          <w:bCs/>
          <w:sz w:val="20"/>
          <w:szCs w:val="20"/>
        </w:rPr>
        <w:t>downloadPDFReport</w:t>
      </w:r>
      <w:proofErr w:type="spellEnd"/>
      <w:r>
        <w:rPr>
          <w:rFonts w:ascii="Arial" w:hAnsi="Arial" w:cs="Arial"/>
          <w:b/>
          <w:bCs/>
          <w:sz w:val="20"/>
          <w:szCs w:val="20"/>
        </w:rPr>
        <w:t>(</w:t>
      </w:r>
      <w:proofErr w:type="gramEnd"/>
      <w:r>
        <w:rPr>
          <w:rFonts w:ascii="Arial" w:hAnsi="Arial" w:cs="Arial"/>
          <w:b/>
          <w:bCs/>
          <w:sz w:val="20"/>
          <w:szCs w:val="20"/>
        </w:rPr>
        <w:t>) :</w:t>
      </w: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Input XML String:</w:t>
      </w:r>
    </w:p>
    <w:p w:rsidR="00587B88" w:rsidRDefault="00587B88" w:rsidP="00587B88">
      <w:pPr>
        <w:rPr>
          <w:rFonts w:ascii="Arial" w:hAnsi="Arial" w:cs="Arial"/>
          <w:b/>
          <w:bCs/>
          <w:sz w:val="20"/>
          <w:szCs w:val="20"/>
        </w:rPr>
      </w:pPr>
    </w:p>
    <w:p w:rsidR="00587B88" w:rsidRDefault="00587B88" w:rsidP="00587B88">
      <w:pPr>
        <w:rPr>
          <w:rFonts w:ascii="Arial" w:hAnsi="Arial" w:cs="Arial"/>
          <w:sz w:val="20"/>
          <w:szCs w:val="20"/>
        </w:rPr>
      </w:pPr>
      <w:proofErr w:type="gramStart"/>
      <w:r>
        <w:rPr>
          <w:rFonts w:ascii="Arial" w:hAnsi="Arial" w:cs="Arial"/>
          <w:sz w:val="20"/>
          <w:szCs w:val="20"/>
        </w:rPr>
        <w:t>&lt;?xml</w:t>
      </w:r>
      <w:proofErr w:type="gramEnd"/>
      <w:r>
        <w:rPr>
          <w:rFonts w:ascii="Arial" w:hAnsi="Arial" w:cs="Arial"/>
          <w:sz w:val="20"/>
          <w:szCs w:val="20"/>
        </w:rPr>
        <w:t xml:space="preserve"> version="1.0" encoding="UTF8"?&gt;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&lt;IP_ADDRESS&gt;***&lt;/IP_ADDRESS&gt;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&lt;/HEADER&gt;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&lt;REPORT_NO&gt;***&lt;/REPORT_NO&gt;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&lt;REPORT_WEIGHT&gt;***&lt;/REPORT_WEIGHT&gt;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&lt;/REPORT_DTL&gt;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&lt;/REPORT_DTLS&gt;</w:t>
      </w:r>
    </w:p>
    <w:p w:rsidR="00587B88" w:rsidRDefault="00587B88" w:rsidP="00587B88">
      <w:pPr>
        <w:rPr>
          <w:rFonts w:ascii="Arial" w:hAnsi="Arial" w:cs="Arial"/>
          <w:sz w:val="16"/>
          <w:szCs w:val="16"/>
        </w:rPr>
      </w:pPr>
      <w:r>
        <w:rPr>
          <w:rFonts w:ascii="Arial" w:hAnsi="Arial" w:cs="Arial"/>
          <w:sz w:val="16"/>
          <w:szCs w:val="16"/>
        </w:rPr>
        <w:tab/>
      </w:r>
      <w:r>
        <w:rPr>
          <w:rFonts w:ascii="Arial" w:hAnsi="Arial" w:cs="Arial"/>
          <w:sz w:val="16"/>
          <w:szCs w:val="16"/>
        </w:rPr>
        <w:tab/>
        <w:t>&lt;/BODY&gt;</w:t>
      </w:r>
    </w:p>
    <w:p w:rsidR="00587B88" w:rsidRDefault="00587B88" w:rsidP="00587B88">
      <w:pPr>
        <w:rPr>
          <w:rFonts w:ascii="Arial" w:hAnsi="Arial" w:cs="Arial"/>
          <w:sz w:val="16"/>
          <w:szCs w:val="16"/>
        </w:rPr>
      </w:pPr>
      <w:r>
        <w:rPr>
          <w:rFonts w:ascii="Arial" w:hAnsi="Arial" w:cs="Arial"/>
          <w:sz w:val="16"/>
          <w:szCs w:val="16"/>
        </w:rPr>
        <w:tab/>
        <w:t>&lt;/REPORT_CHECK_REQUEST&gt;</w:t>
      </w:r>
    </w:p>
    <w:p w:rsidR="00587B88" w:rsidRDefault="00587B88" w:rsidP="00587B88">
      <w:pPr>
        <w:rPr>
          <w:rFonts w:ascii="Arial" w:hAnsi="Arial" w:cs="Arial"/>
          <w:sz w:val="16"/>
          <w:szCs w:val="16"/>
        </w:rPr>
      </w:pPr>
    </w:p>
    <w:p w:rsidR="00587B88" w:rsidRDefault="00587B88" w:rsidP="00587B88">
      <w:pPr>
        <w:rPr>
          <w:rFonts w:ascii="Arial" w:hAnsi="Arial" w:cs="Arial"/>
          <w:sz w:val="16"/>
          <w:szCs w:val="16"/>
        </w:rPr>
      </w:pPr>
    </w:p>
    <w:p w:rsidR="00587B88" w:rsidRDefault="00587B88" w:rsidP="00587B88">
      <w:pPr>
        <w:rPr>
          <w:rFonts w:ascii="Arial" w:hAnsi="Arial" w:cs="Arial"/>
          <w:b/>
          <w:sz w:val="20"/>
          <w:szCs w:val="20"/>
        </w:rPr>
      </w:pPr>
      <w:proofErr w:type="gramStart"/>
      <w:r>
        <w:rPr>
          <w:rFonts w:ascii="Arial" w:hAnsi="Arial" w:cs="Arial"/>
          <w:b/>
          <w:sz w:val="20"/>
          <w:szCs w:val="20"/>
        </w:rPr>
        <w:t>Output  :</w:t>
      </w:r>
      <w:proofErr w:type="gramEnd"/>
      <w:r>
        <w:rPr>
          <w:rFonts w:ascii="Arial" w:hAnsi="Arial" w:cs="Arial"/>
          <w:b/>
          <w:sz w:val="20"/>
          <w:szCs w:val="20"/>
        </w:rPr>
        <w:t xml:space="preserve">  byte[]</w:t>
      </w:r>
    </w:p>
    <w:p w:rsidR="00587B88" w:rsidRDefault="00587B88" w:rsidP="00587B88">
      <w:pPr>
        <w:rPr>
          <w:rFonts w:ascii="Arial" w:hAnsi="Arial" w:cs="Arial"/>
          <w:b/>
          <w:sz w:val="20"/>
          <w:szCs w:val="20"/>
        </w:rPr>
      </w:pPr>
    </w:p>
    <w:p w:rsidR="00587B88" w:rsidRDefault="00587B88" w:rsidP="00587B88">
      <w:pPr>
        <w:rPr>
          <w:rFonts w:ascii="Arial" w:hAnsi="Arial" w:cs="Arial"/>
          <w:b/>
          <w:sz w:val="20"/>
          <w:szCs w:val="20"/>
        </w:rPr>
      </w:pPr>
    </w:p>
    <w:p w:rsidR="00587B88" w:rsidRDefault="00587B88" w:rsidP="00587B88">
      <w:pPr>
        <w:ind w:left="720"/>
        <w:rPr>
          <w:rFonts w:ascii="Arial" w:hAnsi="Arial" w:cs="Arial"/>
          <w:sz w:val="20"/>
          <w:szCs w:val="20"/>
        </w:rPr>
      </w:pPr>
      <w:r>
        <w:rPr>
          <w:rFonts w:ascii="Arial" w:hAnsi="Arial" w:cs="Arial"/>
          <w:sz w:val="20"/>
          <w:szCs w:val="20"/>
        </w:rPr>
        <w:t>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</w:t>
      </w:r>
    </w:p>
    <w:p w:rsidR="00587B88" w:rsidRDefault="00587B88" w:rsidP="00587B88">
      <w:pPr>
        <w:rPr>
          <w:rFonts w:ascii="Arial" w:hAnsi="Arial" w:cs="Arial"/>
          <w:b/>
          <w:sz w:val="20"/>
          <w:szCs w:val="20"/>
        </w:rPr>
      </w:pPr>
    </w:p>
    <w:p w:rsidR="00587B88" w:rsidRDefault="00587B88" w:rsidP="00587B88">
      <w:pPr>
        <w:rPr>
          <w:rFonts w:ascii="Arial" w:hAnsi="Arial" w:cs="Arial"/>
          <w:b/>
          <w:sz w:val="20"/>
          <w:szCs w:val="20"/>
        </w:rPr>
      </w:pPr>
    </w:p>
    <w:p w:rsidR="00587B88" w:rsidRDefault="00587B88" w:rsidP="00587B88">
      <w:pPr>
        <w:rPr>
          <w:rFonts w:ascii="Arial" w:hAnsi="Arial" w:cs="Arial"/>
          <w:sz w:val="20"/>
          <w:szCs w:val="20"/>
        </w:rPr>
      </w:pPr>
      <w:r>
        <w:rPr>
          <w:rFonts w:ascii="Arial" w:hAnsi="Arial" w:cs="Arial"/>
          <w:b/>
          <w:sz w:val="20"/>
          <w:szCs w:val="20"/>
        </w:rPr>
        <w:t xml:space="preserve">Note: </w:t>
      </w:r>
      <w:proofErr w:type="spellStart"/>
      <w:proofErr w:type="gramStart"/>
      <w:r>
        <w:rPr>
          <w:rFonts w:ascii="Arial" w:hAnsi="Arial" w:cs="Arial"/>
          <w:sz w:val="20"/>
          <w:szCs w:val="20"/>
        </w:rPr>
        <w:t>downloadPDFReport</w:t>
      </w:r>
      <w:proofErr w:type="spellEnd"/>
      <w:r>
        <w:rPr>
          <w:rFonts w:ascii="Arial" w:hAnsi="Arial" w:cs="Arial"/>
          <w:sz w:val="20"/>
          <w:szCs w:val="20"/>
        </w:rPr>
        <w:t>(</w:t>
      </w:r>
      <w:proofErr w:type="gramEnd"/>
      <w:r>
        <w:rPr>
          <w:rFonts w:ascii="Arial" w:hAnsi="Arial" w:cs="Arial"/>
          <w:sz w:val="20"/>
          <w:szCs w:val="20"/>
        </w:rPr>
        <w:t xml:space="preserve">) method will return byte[] in PDF format. If PDF is available for given report number then it will return </w:t>
      </w:r>
      <w:proofErr w:type="gramStart"/>
      <w:r>
        <w:rPr>
          <w:rFonts w:ascii="Arial" w:hAnsi="Arial" w:cs="Arial"/>
          <w:sz w:val="20"/>
          <w:szCs w:val="20"/>
        </w:rPr>
        <w:t>byte[</w:t>
      </w:r>
      <w:proofErr w:type="gramEnd"/>
      <w:r>
        <w:rPr>
          <w:rFonts w:ascii="Arial" w:hAnsi="Arial" w:cs="Arial"/>
          <w:sz w:val="20"/>
          <w:szCs w:val="20"/>
        </w:rPr>
        <w:t>] else it will return blank response.</w:t>
      </w:r>
    </w:p>
    <w:p w:rsidR="00587B88" w:rsidRDefault="00587B88" w:rsidP="00587B88">
      <w:pPr>
        <w:rPr>
          <w:rFonts w:ascii="Arial" w:hAnsi="Arial" w:cs="Arial"/>
          <w:b/>
          <w:sz w:val="20"/>
          <w:szCs w:val="20"/>
        </w:rPr>
      </w:pPr>
    </w:p>
    <w:p w:rsidR="00587B88" w:rsidRDefault="00587B88" w:rsidP="00587B88">
      <w:pPr>
        <w:rPr>
          <w:rFonts w:ascii="Arial" w:hAnsi="Arial" w:cs="Arial"/>
          <w:b/>
          <w:bCs/>
          <w:sz w:val="20"/>
          <w:szCs w:val="20"/>
        </w:rPr>
      </w:pPr>
      <w:r>
        <w:rPr>
          <w:rFonts w:ascii="Arial" w:hAnsi="Arial" w:cs="Arial"/>
          <w:b/>
          <w:bCs/>
          <w:sz w:val="20"/>
          <w:szCs w:val="20"/>
        </w:rPr>
        <w:t>Assumptions</w:t>
      </w:r>
    </w:p>
    <w:p w:rsidR="00587B88" w:rsidRDefault="00587B88" w:rsidP="00587B88">
      <w:pPr>
        <w:rPr>
          <w:rFonts w:ascii="Arial" w:hAnsi="Arial" w:cs="Arial"/>
          <w:sz w:val="16"/>
          <w:szCs w:val="16"/>
        </w:rPr>
      </w:pPr>
    </w:p>
    <w:p w:rsidR="00587B88" w:rsidRDefault="00587B88" w:rsidP="00587B88">
      <w:pPr>
        <w:rPr>
          <w:rFonts w:ascii="Arial" w:hAnsi="Arial" w:cs="Arial"/>
          <w:b/>
          <w:bCs/>
          <w:sz w:val="20"/>
          <w:szCs w:val="20"/>
        </w:rPr>
      </w:pPr>
      <w:r>
        <w:rPr>
          <w:rFonts w:ascii="Arial" w:hAnsi="Arial" w:cs="Arial"/>
          <w:b/>
          <w:bCs/>
          <w:sz w:val="20"/>
          <w:szCs w:val="20"/>
        </w:rPr>
        <w:tab/>
        <w:t>Input XML String</w:t>
      </w:r>
    </w:p>
    <w:p w:rsidR="00587B88" w:rsidRDefault="00587B88" w:rsidP="00587B88">
      <w:pPr>
        <w:rPr>
          <w:rFonts w:ascii="Arial" w:hAnsi="Arial" w:cs="Arial"/>
          <w:sz w:val="20"/>
          <w:szCs w:val="20"/>
        </w:rPr>
      </w:pPr>
    </w:p>
    <w:p w:rsidR="00587B88" w:rsidRDefault="00587B88" w:rsidP="00587B88">
      <w:pPr>
        <w:numPr>
          <w:ilvl w:val="2"/>
          <w:numId w:val="7"/>
        </w:numPr>
        <w:rPr>
          <w:rFonts w:ascii="Arial" w:hAnsi="Arial" w:cs="Arial"/>
          <w:sz w:val="20"/>
          <w:szCs w:val="20"/>
        </w:rPr>
      </w:pPr>
      <w:r>
        <w:rPr>
          <w:rFonts w:ascii="Arial" w:hAnsi="Arial" w:cs="Arial"/>
          <w:sz w:val="20"/>
          <w:szCs w:val="20"/>
        </w:rPr>
        <w:t>&lt;REPORT_NO&gt; will have the original report number. Format of this input variable is 9999999999</w:t>
      </w:r>
    </w:p>
    <w:p w:rsidR="00587B88" w:rsidRDefault="00587B88" w:rsidP="00587B88">
      <w:pPr>
        <w:numPr>
          <w:ilvl w:val="2"/>
          <w:numId w:val="7"/>
        </w:numPr>
        <w:rPr>
          <w:rFonts w:ascii="Arial" w:hAnsi="Arial" w:cs="Arial"/>
          <w:sz w:val="20"/>
          <w:szCs w:val="20"/>
        </w:rPr>
      </w:pPr>
      <w:r>
        <w:rPr>
          <w:rFonts w:ascii="Arial" w:hAnsi="Arial" w:cs="Arial"/>
          <w:sz w:val="20"/>
          <w:szCs w:val="20"/>
        </w:rPr>
        <w:t>&lt;REPORT_WEIGHT&gt; will have the original report weight. Format of this input variable is 99.99</w:t>
      </w:r>
    </w:p>
    <w:p w:rsidR="00587B88" w:rsidRDefault="00587B88" w:rsidP="00723BC4">
      <w:pPr>
        <w:ind w:left="1440"/>
        <w:rPr>
          <w:rFonts w:ascii="Arial" w:hAnsi="Arial" w:cs="Arial"/>
          <w:sz w:val="16"/>
          <w:szCs w:val="16"/>
        </w:rPr>
      </w:pPr>
    </w:p>
    <w:p w:rsidR="00723BC4" w:rsidRDefault="00587B88" w:rsidP="00723BC4">
      <w:pPr>
        <w:rPr>
          <w:rFonts w:ascii="Arial" w:hAnsi="Arial" w:cs="Arial"/>
          <w:b/>
          <w:bCs/>
          <w:sz w:val="20"/>
          <w:szCs w:val="20"/>
        </w:rPr>
      </w:pPr>
      <w:r>
        <w:rPr>
          <w:rFonts w:ascii="Arial" w:hAnsi="Arial" w:cs="Arial"/>
          <w:b/>
          <w:bCs/>
          <w:sz w:val="20"/>
          <w:szCs w:val="20"/>
        </w:rPr>
        <w:tab/>
        <w:t>Output XML Strin</w:t>
      </w:r>
      <w:r w:rsidR="00723BC4">
        <w:rPr>
          <w:rFonts w:ascii="Arial" w:hAnsi="Arial" w:cs="Arial"/>
          <w:b/>
          <w:bCs/>
          <w:sz w:val="20"/>
          <w:szCs w:val="20"/>
        </w:rPr>
        <w:t>g</w:t>
      </w:r>
    </w:p>
    <w:p w:rsidR="00723BC4" w:rsidRDefault="00587B88" w:rsidP="00723BC4">
      <w:pPr>
        <w:pStyle w:val="ListParagraph"/>
        <w:numPr>
          <w:ilvl w:val="0"/>
          <w:numId w:val="10"/>
        </w:numPr>
        <w:rPr>
          <w:rFonts w:ascii="Arial" w:hAnsi="Arial" w:cs="Arial"/>
          <w:sz w:val="20"/>
          <w:szCs w:val="20"/>
        </w:rPr>
      </w:pPr>
      <w:r w:rsidRPr="00723BC4">
        <w:rPr>
          <w:rFonts w:ascii="Arial" w:hAnsi="Arial" w:cs="Arial"/>
          <w:sz w:val="20"/>
          <w:szCs w:val="20"/>
        </w:rPr>
        <w:t>&lt;ERROR_DTLS&gt; tag will be having description of the error</w:t>
      </w:r>
      <w:r w:rsidR="00723BC4" w:rsidRPr="00723BC4">
        <w:rPr>
          <w:rFonts w:ascii="Arial" w:hAnsi="Arial" w:cs="Arial"/>
          <w:sz w:val="20"/>
          <w:szCs w:val="20"/>
        </w:rPr>
        <w:t xml:space="preserve"> while processing the request.</w:t>
      </w:r>
    </w:p>
    <w:p w:rsidR="00723BC4" w:rsidRDefault="00723BC4" w:rsidP="00723BC4">
      <w:pPr>
        <w:pStyle w:val="ListParagraph"/>
        <w:ind w:left="1755"/>
        <w:rPr>
          <w:rFonts w:ascii="Arial" w:hAnsi="Arial" w:cs="Arial"/>
          <w:sz w:val="20"/>
          <w:szCs w:val="20"/>
        </w:rPr>
      </w:pPr>
    </w:p>
    <w:p w:rsidR="00723BC4" w:rsidRPr="00723BC4" w:rsidRDefault="00723BC4" w:rsidP="00723BC4">
      <w:pPr>
        <w:pStyle w:val="ListParagraph"/>
        <w:numPr>
          <w:ilvl w:val="0"/>
          <w:numId w:val="10"/>
        </w:numPr>
        <w:rPr>
          <w:rFonts w:ascii="Arial" w:hAnsi="Arial" w:cs="Arial"/>
          <w:sz w:val="20"/>
          <w:szCs w:val="20"/>
        </w:rPr>
      </w:pPr>
      <w:r>
        <w:rPr>
          <w:rFonts w:ascii="Arial" w:hAnsi="Arial" w:cs="Arial"/>
          <w:sz w:val="20"/>
          <w:szCs w:val="20"/>
        </w:rPr>
        <w:t xml:space="preserve"> </w:t>
      </w:r>
      <w:r w:rsidR="00587B88" w:rsidRPr="00723BC4">
        <w:rPr>
          <w:rFonts w:ascii="Arial" w:hAnsi="Arial" w:cs="Arial"/>
          <w:sz w:val="20"/>
          <w:szCs w:val="20"/>
        </w:rPr>
        <w:t>&lt;</w:t>
      </w:r>
      <w:r w:rsidR="00587B88" w:rsidRPr="00723BC4">
        <w:rPr>
          <w:rFonts w:ascii="Arial" w:eastAsia="Courier New" w:hAnsi="Arial" w:cs="Arial"/>
          <w:sz w:val="20"/>
          <w:szCs w:val="20"/>
        </w:rPr>
        <w:t>MESSAGE</w:t>
      </w:r>
      <w:r w:rsidR="00587B88" w:rsidRPr="00723BC4">
        <w:rPr>
          <w:rFonts w:ascii="Arial" w:hAnsi="Arial" w:cs="Arial"/>
          <w:sz w:val="20"/>
          <w:szCs w:val="20"/>
        </w:rPr>
        <w:t xml:space="preserve">&gt; tag inside &lt;REPORT_DTL&gt; will contain proper message when </w:t>
      </w:r>
      <w:r w:rsidRPr="00723BC4">
        <w:rPr>
          <w:rFonts w:ascii="Arial" w:hAnsi="Arial" w:cs="Arial"/>
          <w:sz w:val="20"/>
          <w:szCs w:val="20"/>
        </w:rPr>
        <w:t xml:space="preserve"> </w:t>
      </w:r>
    </w:p>
    <w:p w:rsidR="009E6329" w:rsidRPr="00723BC4" w:rsidRDefault="00587B88" w:rsidP="00723BC4">
      <w:pPr>
        <w:ind w:left="1815"/>
        <w:rPr>
          <w:rFonts w:ascii="Arial" w:hAnsi="Arial" w:cs="Arial"/>
          <w:sz w:val="20"/>
          <w:szCs w:val="20"/>
        </w:rPr>
      </w:pPr>
      <w:r w:rsidRPr="00723BC4">
        <w:rPr>
          <w:rFonts w:ascii="Arial" w:hAnsi="Arial" w:cs="Arial"/>
          <w:sz w:val="20"/>
          <w:szCs w:val="20"/>
        </w:rPr>
        <w:t xml:space="preserve">PDF cannot be served. It can be either Report is not returned to client or no match </w:t>
      </w:r>
      <w:r w:rsidR="00723BC4" w:rsidRPr="00723BC4">
        <w:rPr>
          <w:rFonts w:ascii="Arial" w:hAnsi="Arial" w:cs="Arial"/>
          <w:sz w:val="20"/>
          <w:szCs w:val="20"/>
        </w:rPr>
        <w:t xml:space="preserve">  </w:t>
      </w:r>
      <w:r w:rsidRPr="00723BC4">
        <w:rPr>
          <w:rFonts w:ascii="Arial" w:hAnsi="Arial" w:cs="Arial"/>
          <w:sz w:val="20"/>
          <w:szCs w:val="20"/>
        </w:rPr>
        <w:t>found etc.</w:t>
      </w:r>
    </w:p>
    <w:p w:rsidR="00723BC4" w:rsidRDefault="00723BC4" w:rsidP="00F56D6C">
      <w:pPr>
        <w:rPr>
          <w:rFonts w:ascii="Arial" w:hAnsi="Arial" w:cs="Arial"/>
          <w:sz w:val="20"/>
          <w:szCs w:val="20"/>
        </w:rPr>
      </w:pPr>
    </w:p>
    <w:p w:rsidR="00723BC4" w:rsidRDefault="00723BC4" w:rsidP="00723BC4">
      <w:pPr>
        <w:jc w:val="center"/>
        <w:rPr>
          <w:rFonts w:ascii="Arial" w:hAnsi="Arial" w:cs="Arial"/>
          <w:sz w:val="20"/>
          <w:szCs w:val="20"/>
        </w:rPr>
      </w:pPr>
    </w:p>
    <w:p w:rsidR="009E6329" w:rsidRPr="007E0FF5" w:rsidRDefault="009E6329" w:rsidP="007E0FF5">
      <w:pPr>
        <w:pStyle w:val="ListParagraph"/>
        <w:numPr>
          <w:ilvl w:val="1"/>
          <w:numId w:val="2"/>
        </w:numPr>
        <w:suppressAutoHyphens w:val="0"/>
        <w:spacing w:after="200" w:line="276" w:lineRule="auto"/>
        <w:rPr>
          <w:rFonts w:ascii="Arial" w:hAnsi="Arial" w:cs="Arial"/>
          <w:b/>
          <w:sz w:val="20"/>
          <w:szCs w:val="20"/>
        </w:rPr>
      </w:pPr>
      <w:proofErr w:type="spellStart"/>
      <w:r w:rsidRPr="009E6329">
        <w:rPr>
          <w:rFonts w:ascii="Arial" w:hAnsi="Arial" w:cs="Arial"/>
          <w:b/>
          <w:sz w:val="20"/>
          <w:szCs w:val="20"/>
        </w:rPr>
        <w:t>getColoredStonePearlResults</w:t>
      </w:r>
      <w:proofErr w:type="spellEnd"/>
      <w:r w:rsidRPr="009E6329">
        <w:rPr>
          <w:rFonts w:ascii="Arial" w:hAnsi="Arial" w:cs="Arial"/>
          <w:b/>
          <w:sz w:val="20"/>
          <w:szCs w:val="20"/>
        </w:rPr>
        <w:t>()</w:t>
      </w:r>
      <w:r w:rsidR="00D542C5">
        <w:rPr>
          <w:rFonts w:ascii="Arial" w:hAnsi="Arial" w:cs="Arial"/>
          <w:b/>
          <w:sz w:val="20"/>
          <w:szCs w:val="20"/>
        </w:rPr>
        <w:t>:</w:t>
      </w:r>
    </w:p>
    <w:p w:rsidR="007E0FF5" w:rsidRDefault="007E0FF5" w:rsidP="007E0FF5">
      <w:pPr>
        <w:ind w:left="576"/>
        <w:rPr>
          <w:rFonts w:ascii="Arial" w:hAnsi="Arial" w:cs="Arial"/>
          <w:sz w:val="20"/>
          <w:szCs w:val="20"/>
        </w:rPr>
      </w:pPr>
      <w:r>
        <w:rPr>
          <w:rFonts w:ascii="Arial" w:hAnsi="Arial" w:cs="Arial"/>
          <w:sz w:val="20"/>
          <w:szCs w:val="20"/>
        </w:rPr>
        <w:t>This method retrieves the result of the report which would be same as report given by GIA corporate web site repor</w:t>
      </w:r>
      <w:bookmarkStart w:id="14" w:name="_GoBack"/>
      <w:bookmarkEnd w:id="14"/>
      <w:r>
        <w:rPr>
          <w:rFonts w:ascii="Arial" w:hAnsi="Arial" w:cs="Arial"/>
          <w:sz w:val="20"/>
          <w:szCs w:val="20"/>
        </w:rPr>
        <w:t xml:space="preserve">t check service for </w:t>
      </w:r>
      <w:r w:rsidR="002F6476">
        <w:rPr>
          <w:rFonts w:ascii="Arial" w:hAnsi="Arial" w:cs="Arial"/>
          <w:sz w:val="20"/>
          <w:szCs w:val="20"/>
        </w:rPr>
        <w:t xml:space="preserve">Colored Diamond Ident &amp; origin, </w:t>
      </w:r>
      <w:r w:rsidR="002B49CC">
        <w:rPr>
          <w:rFonts w:ascii="Arial" w:hAnsi="Arial" w:cs="Arial"/>
          <w:sz w:val="20"/>
          <w:szCs w:val="20"/>
        </w:rPr>
        <w:t>Colored</w:t>
      </w:r>
      <w:r w:rsidR="002F6476">
        <w:rPr>
          <w:rFonts w:ascii="Arial" w:hAnsi="Arial" w:cs="Arial"/>
          <w:sz w:val="20"/>
          <w:szCs w:val="20"/>
        </w:rPr>
        <w:t xml:space="preserve"> Stones and </w:t>
      </w:r>
      <w:r>
        <w:rPr>
          <w:rFonts w:ascii="Arial" w:hAnsi="Arial" w:cs="Arial"/>
          <w:sz w:val="20"/>
          <w:szCs w:val="20"/>
        </w:rPr>
        <w:t xml:space="preserve">Pearl </w:t>
      </w:r>
      <w:r w:rsidR="002F6476">
        <w:rPr>
          <w:rFonts w:ascii="Arial" w:hAnsi="Arial" w:cs="Arial"/>
          <w:sz w:val="20"/>
          <w:szCs w:val="20"/>
        </w:rPr>
        <w:t>results</w:t>
      </w:r>
      <w:r>
        <w:rPr>
          <w:rFonts w:ascii="Arial" w:hAnsi="Arial" w:cs="Arial"/>
          <w:sz w:val="20"/>
          <w:szCs w:val="20"/>
        </w:rPr>
        <w:t>.</w:t>
      </w:r>
    </w:p>
    <w:p w:rsidR="009E6329" w:rsidRDefault="009E6329" w:rsidP="009E6329">
      <w:pPr>
        <w:pStyle w:val="ListParagraph"/>
        <w:ind w:left="432"/>
        <w:rPr>
          <w:rFonts w:ascii="Arial" w:hAnsi="Arial" w:cs="Arial"/>
          <w:sz w:val="20"/>
          <w:szCs w:val="20"/>
        </w:rPr>
      </w:pPr>
    </w:p>
    <w:p w:rsidR="00447498" w:rsidRDefault="009013DF" w:rsidP="009013DF">
      <w:pPr>
        <w:rPr>
          <w:rFonts w:ascii="Arial" w:hAnsi="Arial" w:cs="Arial"/>
          <w:b/>
          <w:sz w:val="20"/>
          <w:szCs w:val="20"/>
        </w:rPr>
      </w:pPr>
      <w:r>
        <w:rPr>
          <w:rFonts w:ascii="Arial" w:hAnsi="Arial" w:cs="Arial"/>
          <w:b/>
          <w:sz w:val="20"/>
          <w:szCs w:val="20"/>
        </w:rPr>
        <w:t xml:space="preserve">        </w:t>
      </w:r>
      <w:r w:rsidR="00447498">
        <w:rPr>
          <w:rFonts w:ascii="Arial" w:hAnsi="Arial" w:cs="Arial"/>
          <w:b/>
          <w:sz w:val="20"/>
          <w:szCs w:val="20"/>
        </w:rPr>
        <w:t>Input Parameters</w:t>
      </w:r>
    </w:p>
    <w:p w:rsidR="00447498" w:rsidRDefault="00447498" w:rsidP="00447498">
      <w:pPr>
        <w:rPr>
          <w:rFonts w:ascii="Arial" w:hAnsi="Arial" w:cs="Arial"/>
          <w:b/>
          <w:sz w:val="20"/>
          <w:szCs w:val="20"/>
        </w:rPr>
      </w:pPr>
    </w:p>
    <w:tbl>
      <w:tblPr>
        <w:tblW w:w="9000" w:type="dxa"/>
        <w:tblInd w:w="558" w:type="dxa"/>
        <w:tblLayout w:type="fixed"/>
        <w:tblLook w:val="0000" w:firstRow="0" w:lastRow="0" w:firstColumn="0" w:lastColumn="0" w:noHBand="0" w:noVBand="0"/>
      </w:tblPr>
      <w:tblGrid>
        <w:gridCol w:w="1890"/>
        <w:gridCol w:w="2340"/>
        <w:gridCol w:w="4770"/>
      </w:tblGrid>
      <w:tr w:rsidR="00447498" w:rsidTr="00421A57">
        <w:trPr>
          <w:trHeight w:val="265"/>
        </w:trPr>
        <w:tc>
          <w:tcPr>
            <w:tcW w:w="1890" w:type="dxa"/>
            <w:tcBorders>
              <w:top w:val="single" w:sz="4" w:space="0" w:color="000000"/>
              <w:left w:val="single" w:sz="4" w:space="0" w:color="000000"/>
              <w:bottom w:val="single" w:sz="4" w:space="0" w:color="000000"/>
            </w:tcBorders>
            <w:shd w:val="clear" w:color="auto" w:fill="auto"/>
          </w:tcPr>
          <w:p w:rsidR="00447498" w:rsidRDefault="00447498" w:rsidP="00421A57">
            <w:pPr>
              <w:snapToGrid w:val="0"/>
              <w:rPr>
                <w:rFonts w:ascii="Arial" w:hAnsi="Arial" w:cs="Arial"/>
                <w:b/>
                <w:sz w:val="20"/>
                <w:szCs w:val="20"/>
              </w:rPr>
            </w:pPr>
            <w:r>
              <w:rPr>
                <w:rFonts w:ascii="Arial" w:hAnsi="Arial" w:cs="Arial"/>
                <w:b/>
                <w:sz w:val="20"/>
                <w:szCs w:val="20"/>
              </w:rPr>
              <w:t>Parameter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47498" w:rsidRDefault="00447498" w:rsidP="00421A57">
            <w:pPr>
              <w:snapToGrid w:val="0"/>
              <w:rPr>
                <w:rFonts w:ascii="Arial" w:hAnsi="Arial" w:cs="Arial"/>
                <w:b/>
                <w:sz w:val="20"/>
                <w:szCs w:val="20"/>
              </w:rPr>
            </w:pPr>
            <w:r>
              <w:rPr>
                <w:rFonts w:ascii="Arial" w:hAnsi="Arial" w:cs="Arial"/>
                <w:b/>
                <w:sz w:val="20"/>
                <w:szCs w:val="20"/>
              </w:rPr>
              <w:t>Parameter Nature</w:t>
            </w:r>
          </w:p>
        </w:tc>
        <w:tc>
          <w:tcPr>
            <w:tcW w:w="4770" w:type="dxa"/>
            <w:tcBorders>
              <w:top w:val="single" w:sz="4" w:space="0" w:color="000000"/>
              <w:left w:val="single" w:sz="4" w:space="0" w:color="000000"/>
              <w:bottom w:val="single" w:sz="4" w:space="0" w:color="000000"/>
              <w:right w:val="single" w:sz="4" w:space="0" w:color="000000"/>
            </w:tcBorders>
          </w:tcPr>
          <w:p w:rsidR="00447498" w:rsidRDefault="00447498" w:rsidP="00421A57">
            <w:pPr>
              <w:snapToGrid w:val="0"/>
              <w:rPr>
                <w:rFonts w:ascii="Arial" w:hAnsi="Arial" w:cs="Arial"/>
                <w:b/>
                <w:sz w:val="20"/>
                <w:szCs w:val="20"/>
              </w:rPr>
            </w:pPr>
            <w:r>
              <w:rPr>
                <w:rFonts w:ascii="Arial" w:hAnsi="Arial" w:cs="Arial"/>
                <w:b/>
                <w:sz w:val="20"/>
                <w:szCs w:val="20"/>
              </w:rPr>
              <w:t>Possible Values</w:t>
            </w:r>
          </w:p>
        </w:tc>
      </w:tr>
      <w:tr w:rsidR="00447498" w:rsidTr="00421A57">
        <w:trPr>
          <w:trHeight w:val="265"/>
        </w:trPr>
        <w:tc>
          <w:tcPr>
            <w:tcW w:w="1890" w:type="dxa"/>
            <w:tcBorders>
              <w:top w:val="single" w:sz="4" w:space="0" w:color="000000"/>
              <w:left w:val="single" w:sz="4" w:space="0" w:color="000000"/>
              <w:bottom w:val="single" w:sz="4" w:space="0" w:color="000000"/>
            </w:tcBorders>
            <w:shd w:val="clear" w:color="auto" w:fill="auto"/>
          </w:tcPr>
          <w:p w:rsidR="00447498" w:rsidRDefault="00447498" w:rsidP="00421A57">
            <w:pPr>
              <w:snapToGrid w:val="0"/>
              <w:rPr>
                <w:rFonts w:ascii="Arial" w:hAnsi="Arial" w:cs="Arial"/>
                <w:sz w:val="20"/>
                <w:szCs w:val="20"/>
              </w:rPr>
            </w:pPr>
            <w:r>
              <w:rPr>
                <w:rFonts w:ascii="Arial" w:hAnsi="Arial" w:cs="Arial"/>
                <w:sz w:val="20"/>
                <w:szCs w:val="20"/>
              </w:rPr>
              <w:t>Report Number</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47498" w:rsidRDefault="00447498" w:rsidP="00421A57">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447498" w:rsidRDefault="00447498" w:rsidP="00421A57">
            <w:pPr>
              <w:snapToGrid w:val="0"/>
              <w:rPr>
                <w:rFonts w:ascii="Arial" w:hAnsi="Arial" w:cs="Arial"/>
                <w:sz w:val="20"/>
                <w:szCs w:val="20"/>
              </w:rPr>
            </w:pPr>
            <w:r>
              <w:rPr>
                <w:rFonts w:ascii="Arial" w:hAnsi="Arial" w:cs="Arial"/>
                <w:sz w:val="20"/>
                <w:szCs w:val="20"/>
              </w:rPr>
              <w:t>Valid Report Number</w:t>
            </w:r>
          </w:p>
        </w:tc>
      </w:tr>
      <w:tr w:rsidR="00447498" w:rsidTr="00421A57">
        <w:trPr>
          <w:trHeight w:val="265"/>
        </w:trPr>
        <w:tc>
          <w:tcPr>
            <w:tcW w:w="1890" w:type="dxa"/>
            <w:tcBorders>
              <w:top w:val="single" w:sz="4" w:space="0" w:color="000000"/>
              <w:left w:val="single" w:sz="4" w:space="0" w:color="000000"/>
              <w:bottom w:val="single" w:sz="4" w:space="0" w:color="000000"/>
            </w:tcBorders>
            <w:shd w:val="clear" w:color="auto" w:fill="auto"/>
          </w:tcPr>
          <w:p w:rsidR="00447498" w:rsidRDefault="00447498" w:rsidP="00421A57">
            <w:pPr>
              <w:snapToGrid w:val="0"/>
              <w:rPr>
                <w:rFonts w:ascii="Arial" w:hAnsi="Arial" w:cs="Arial"/>
                <w:sz w:val="20"/>
                <w:szCs w:val="20"/>
              </w:rPr>
            </w:pPr>
            <w:r>
              <w:rPr>
                <w:rFonts w:ascii="Arial" w:hAnsi="Arial" w:cs="Arial"/>
                <w:sz w:val="20"/>
                <w:szCs w:val="20"/>
              </w:rPr>
              <w:t>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447498" w:rsidRDefault="00447498" w:rsidP="00421A57">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447498" w:rsidRDefault="00447498" w:rsidP="00421A57">
            <w:pPr>
              <w:snapToGrid w:val="0"/>
              <w:rPr>
                <w:rFonts w:ascii="Arial" w:hAnsi="Arial" w:cs="Arial"/>
                <w:sz w:val="20"/>
                <w:szCs w:val="20"/>
              </w:rPr>
            </w:pPr>
            <w:r>
              <w:rPr>
                <w:rFonts w:ascii="Arial" w:hAnsi="Arial" w:cs="Arial"/>
                <w:sz w:val="20"/>
                <w:szCs w:val="20"/>
              </w:rPr>
              <w:t>Valid IP Address registered for Report Check</w:t>
            </w:r>
          </w:p>
        </w:tc>
      </w:tr>
    </w:tbl>
    <w:p w:rsidR="009E6329" w:rsidRDefault="009E6329" w:rsidP="009E6329">
      <w:pPr>
        <w:pStyle w:val="ListParagraph"/>
        <w:ind w:left="432"/>
        <w:rPr>
          <w:rFonts w:ascii="Arial" w:hAnsi="Arial" w:cs="Arial"/>
          <w:sz w:val="20"/>
          <w:szCs w:val="20"/>
        </w:rPr>
      </w:pPr>
    </w:p>
    <w:p w:rsidR="00447498" w:rsidRDefault="00447498" w:rsidP="009E6329">
      <w:pPr>
        <w:pStyle w:val="ListParagraph"/>
        <w:ind w:left="432"/>
        <w:rPr>
          <w:rFonts w:ascii="Arial" w:hAnsi="Arial" w:cs="Arial"/>
          <w:sz w:val="20"/>
          <w:szCs w:val="20"/>
        </w:rPr>
      </w:pPr>
    </w:p>
    <w:p w:rsidR="009E6329" w:rsidRDefault="009E6329" w:rsidP="009E6329">
      <w:pPr>
        <w:ind w:firstLine="432"/>
        <w:rPr>
          <w:rFonts w:ascii="Arial" w:hAnsi="Arial" w:cs="Arial"/>
          <w:b/>
          <w:bCs/>
          <w:sz w:val="20"/>
          <w:szCs w:val="20"/>
        </w:rPr>
      </w:pPr>
      <w:r>
        <w:rPr>
          <w:rFonts w:ascii="Arial" w:hAnsi="Arial" w:cs="Arial"/>
          <w:b/>
          <w:bCs/>
          <w:sz w:val="20"/>
          <w:szCs w:val="20"/>
        </w:rPr>
        <w:t>Filter Criteria</w:t>
      </w:r>
    </w:p>
    <w:p w:rsidR="009E6329" w:rsidRDefault="009E6329" w:rsidP="009E6329">
      <w:pPr>
        <w:rPr>
          <w:b/>
          <w:bCs/>
          <w:sz w:val="20"/>
          <w:szCs w:val="20"/>
        </w:rPr>
      </w:pPr>
    </w:p>
    <w:p w:rsidR="009E6329" w:rsidRDefault="009E6329" w:rsidP="009E6329">
      <w:pPr>
        <w:numPr>
          <w:ilvl w:val="1"/>
          <w:numId w:val="4"/>
        </w:numPr>
        <w:rPr>
          <w:rFonts w:ascii="Arial" w:hAnsi="Arial" w:cs="Arial"/>
          <w:sz w:val="20"/>
          <w:szCs w:val="20"/>
        </w:rPr>
      </w:pPr>
      <w:r>
        <w:rPr>
          <w:rFonts w:ascii="Arial" w:hAnsi="Arial" w:cs="Arial"/>
          <w:sz w:val="20"/>
          <w:szCs w:val="20"/>
        </w:rPr>
        <w:t>The status of the stone must be RC</w:t>
      </w:r>
    </w:p>
    <w:p w:rsidR="009E6329" w:rsidRDefault="00A50B93" w:rsidP="009E6329">
      <w:pPr>
        <w:numPr>
          <w:ilvl w:val="1"/>
          <w:numId w:val="4"/>
        </w:numPr>
        <w:rPr>
          <w:rFonts w:ascii="Arial" w:hAnsi="Arial" w:cs="Arial"/>
          <w:sz w:val="20"/>
          <w:szCs w:val="20"/>
        </w:rPr>
      </w:pPr>
      <w:r>
        <w:rPr>
          <w:rFonts w:ascii="Arial" w:hAnsi="Arial" w:cs="Arial"/>
          <w:sz w:val="20"/>
          <w:szCs w:val="20"/>
        </w:rPr>
        <w:t>The</w:t>
      </w:r>
      <w:r w:rsidR="009E6329">
        <w:rPr>
          <w:rFonts w:ascii="Arial" w:hAnsi="Arial" w:cs="Arial"/>
          <w:sz w:val="20"/>
          <w:szCs w:val="20"/>
        </w:rPr>
        <w:t xml:space="preserve"> report </w:t>
      </w:r>
      <w:r w:rsidR="00D542C5">
        <w:rPr>
          <w:rFonts w:ascii="Arial" w:hAnsi="Arial" w:cs="Arial"/>
          <w:sz w:val="20"/>
          <w:szCs w:val="20"/>
        </w:rPr>
        <w:t xml:space="preserve">number must match exactly with </w:t>
      </w:r>
      <w:r w:rsidR="009E6329">
        <w:rPr>
          <w:rFonts w:ascii="Arial" w:hAnsi="Arial" w:cs="Arial"/>
          <w:sz w:val="20"/>
          <w:szCs w:val="20"/>
        </w:rPr>
        <w:t>report number provided in hard copy report.</w:t>
      </w:r>
    </w:p>
    <w:p w:rsidR="00D542C5" w:rsidRDefault="00D542C5" w:rsidP="00D542C5">
      <w:pPr>
        <w:ind w:left="720"/>
        <w:rPr>
          <w:rFonts w:ascii="Arial" w:hAnsi="Arial" w:cs="Arial"/>
          <w:sz w:val="20"/>
          <w:szCs w:val="20"/>
        </w:rPr>
      </w:pPr>
    </w:p>
    <w:p w:rsidR="009E6329" w:rsidRDefault="009E6329" w:rsidP="009E6329">
      <w:pPr>
        <w:ind w:left="1080"/>
        <w:rPr>
          <w:rFonts w:ascii="Arial" w:hAnsi="Arial" w:cs="Arial"/>
          <w:sz w:val="20"/>
          <w:szCs w:val="20"/>
        </w:rPr>
      </w:pPr>
    </w:p>
    <w:p w:rsidR="009E6329" w:rsidRDefault="009E6329" w:rsidP="009E6329">
      <w:pPr>
        <w:rPr>
          <w:rFonts w:ascii="Arial" w:hAnsi="Arial" w:cs="Arial"/>
          <w:b/>
          <w:bCs/>
          <w:sz w:val="20"/>
          <w:szCs w:val="20"/>
        </w:rPr>
      </w:pPr>
      <w:r>
        <w:rPr>
          <w:rFonts w:ascii="Arial" w:hAnsi="Arial" w:cs="Arial"/>
          <w:b/>
          <w:bCs/>
          <w:sz w:val="20"/>
          <w:szCs w:val="20"/>
        </w:rPr>
        <w:t xml:space="preserve">        Input XML String</w:t>
      </w:r>
    </w:p>
    <w:p w:rsidR="009E6329" w:rsidRDefault="009E6329" w:rsidP="009E6329">
      <w:pPr>
        <w:rPr>
          <w:rFonts w:ascii="Arial" w:hAnsi="Arial" w:cs="Arial"/>
          <w:b/>
          <w:bCs/>
          <w:sz w:val="16"/>
          <w:szCs w:val="16"/>
        </w:rPr>
      </w:pPr>
    </w:p>
    <w:p w:rsidR="009E6329" w:rsidRPr="00DA287B" w:rsidRDefault="009E6329" w:rsidP="009E6329">
      <w:pPr>
        <w:rPr>
          <w:rFonts w:ascii="Arial" w:hAnsi="Arial" w:cs="Arial"/>
          <w:bCs/>
          <w:sz w:val="16"/>
          <w:szCs w:val="16"/>
        </w:rPr>
      </w:pPr>
      <w:r>
        <w:rPr>
          <w:rFonts w:ascii="Arial" w:hAnsi="Arial" w:cs="Arial"/>
          <w:b/>
          <w:bCs/>
          <w:sz w:val="16"/>
          <w:szCs w:val="16"/>
        </w:rPr>
        <w:tab/>
      </w:r>
      <w:proofErr w:type="gramStart"/>
      <w:r w:rsidRPr="00DA287B">
        <w:rPr>
          <w:rFonts w:ascii="Arial" w:hAnsi="Arial" w:cs="Arial"/>
          <w:bCs/>
          <w:sz w:val="16"/>
          <w:szCs w:val="16"/>
        </w:rPr>
        <w:t>&lt;?xml</w:t>
      </w:r>
      <w:proofErr w:type="gramEnd"/>
      <w:r w:rsidRPr="00DA287B">
        <w:rPr>
          <w:rFonts w:ascii="Arial" w:hAnsi="Arial" w:cs="Arial"/>
          <w:bCs/>
          <w:sz w:val="16"/>
          <w:szCs w:val="16"/>
        </w:rPr>
        <w:t xml:space="preserve"> version="1.0" encoding="UTF8"?&gt;</w:t>
      </w:r>
    </w:p>
    <w:p w:rsidR="009E6329" w:rsidRPr="00DA287B" w:rsidRDefault="009E6329" w:rsidP="009E6329">
      <w:pPr>
        <w:ind w:left="720"/>
        <w:rPr>
          <w:rFonts w:ascii="Arial" w:hAnsi="Arial" w:cs="Arial"/>
          <w:bCs/>
          <w:sz w:val="16"/>
          <w:szCs w:val="16"/>
        </w:rPr>
      </w:pPr>
      <w:r w:rsidRPr="00DA287B">
        <w:rPr>
          <w:rFonts w:ascii="Arial" w:hAnsi="Arial" w:cs="Arial"/>
          <w:bCs/>
          <w:sz w:val="16"/>
          <w:szCs w:val="16"/>
        </w:rPr>
        <w:t xml:space="preserve">    &lt;REPORT_CHECK_REQUEST&gt;</w:t>
      </w:r>
    </w:p>
    <w:p w:rsidR="009E6329" w:rsidRPr="00DA287B" w:rsidRDefault="009E6329" w:rsidP="009E6329">
      <w:pPr>
        <w:ind w:left="720" w:firstLine="720"/>
        <w:rPr>
          <w:rFonts w:ascii="Arial" w:hAnsi="Arial" w:cs="Arial"/>
          <w:bCs/>
          <w:sz w:val="16"/>
          <w:szCs w:val="16"/>
        </w:rPr>
      </w:pPr>
      <w:r w:rsidRPr="00DA287B">
        <w:rPr>
          <w:rFonts w:ascii="Arial" w:hAnsi="Arial" w:cs="Arial"/>
          <w:bCs/>
          <w:sz w:val="16"/>
          <w:szCs w:val="16"/>
        </w:rPr>
        <w:t>&lt;HEADER&gt;</w:t>
      </w:r>
    </w:p>
    <w:p w:rsidR="009E6329" w:rsidRPr="00DA287B" w:rsidRDefault="009E6329" w:rsidP="009E6329">
      <w:pPr>
        <w:ind w:left="1440" w:firstLine="720"/>
        <w:rPr>
          <w:rFonts w:ascii="Arial" w:hAnsi="Arial" w:cs="Arial"/>
          <w:bCs/>
          <w:sz w:val="16"/>
          <w:szCs w:val="16"/>
        </w:rPr>
      </w:pPr>
      <w:r w:rsidRPr="00DA287B">
        <w:rPr>
          <w:rFonts w:ascii="Arial" w:hAnsi="Arial" w:cs="Arial"/>
          <w:bCs/>
          <w:sz w:val="16"/>
          <w:szCs w:val="16"/>
        </w:rPr>
        <w:t>&lt;IP_ADDRESS&gt;</w:t>
      </w:r>
      <w:r w:rsidR="0086741F">
        <w:rPr>
          <w:rFonts w:ascii="Arial" w:hAnsi="Arial" w:cs="Arial"/>
          <w:bCs/>
          <w:sz w:val="16"/>
          <w:szCs w:val="16"/>
        </w:rPr>
        <w:t>***</w:t>
      </w:r>
      <w:r w:rsidRPr="00DA287B">
        <w:rPr>
          <w:rFonts w:ascii="Arial" w:hAnsi="Arial" w:cs="Arial"/>
          <w:bCs/>
          <w:sz w:val="16"/>
          <w:szCs w:val="16"/>
        </w:rPr>
        <w:t>&lt;/IP_ADDRESS&gt;</w:t>
      </w:r>
    </w:p>
    <w:p w:rsidR="009E6329" w:rsidRPr="00DA287B" w:rsidRDefault="009E6329" w:rsidP="009E6329">
      <w:pPr>
        <w:ind w:left="720" w:firstLine="720"/>
        <w:rPr>
          <w:rFonts w:ascii="Arial" w:hAnsi="Arial" w:cs="Arial"/>
          <w:bCs/>
          <w:sz w:val="16"/>
          <w:szCs w:val="16"/>
        </w:rPr>
      </w:pPr>
      <w:r w:rsidRPr="00DA287B">
        <w:rPr>
          <w:rFonts w:ascii="Arial" w:hAnsi="Arial" w:cs="Arial"/>
          <w:bCs/>
          <w:sz w:val="16"/>
          <w:szCs w:val="16"/>
        </w:rPr>
        <w:t>&lt;/HEADER&gt;</w:t>
      </w:r>
    </w:p>
    <w:p w:rsidR="009E6329" w:rsidRPr="00DA287B" w:rsidRDefault="009E6329" w:rsidP="009E6329">
      <w:pPr>
        <w:ind w:left="720" w:firstLine="720"/>
        <w:rPr>
          <w:rFonts w:ascii="Arial" w:hAnsi="Arial" w:cs="Arial"/>
          <w:bCs/>
          <w:sz w:val="16"/>
          <w:szCs w:val="16"/>
        </w:rPr>
      </w:pPr>
      <w:r w:rsidRPr="00DA287B">
        <w:rPr>
          <w:rFonts w:ascii="Arial" w:hAnsi="Arial" w:cs="Arial"/>
          <w:bCs/>
          <w:sz w:val="16"/>
          <w:szCs w:val="16"/>
        </w:rPr>
        <w:t>&lt;BODY&gt;</w:t>
      </w:r>
    </w:p>
    <w:p w:rsidR="009E6329" w:rsidRPr="00DA287B" w:rsidRDefault="009E6329" w:rsidP="009E6329">
      <w:pPr>
        <w:rPr>
          <w:rFonts w:ascii="Arial" w:hAnsi="Arial" w:cs="Arial"/>
          <w:bCs/>
          <w:sz w:val="16"/>
          <w:szCs w:val="16"/>
        </w:rPr>
      </w:pPr>
      <w:r w:rsidRPr="00DA287B">
        <w:rPr>
          <w:rFonts w:ascii="Arial" w:hAnsi="Arial" w:cs="Arial"/>
          <w:bCs/>
          <w:sz w:val="16"/>
          <w:szCs w:val="16"/>
        </w:rPr>
        <w:t xml:space="preserve">                                               &lt;REPORT_DTLS&gt;</w:t>
      </w:r>
    </w:p>
    <w:p w:rsidR="009E6329" w:rsidRPr="00DA287B" w:rsidRDefault="009E6329" w:rsidP="009E6329">
      <w:pPr>
        <w:ind w:left="2160" w:firstLine="720"/>
        <w:rPr>
          <w:rFonts w:ascii="Arial" w:hAnsi="Arial" w:cs="Arial"/>
          <w:bCs/>
          <w:sz w:val="16"/>
          <w:szCs w:val="16"/>
        </w:rPr>
      </w:pPr>
      <w:r w:rsidRPr="00DA287B">
        <w:rPr>
          <w:rFonts w:ascii="Arial" w:hAnsi="Arial" w:cs="Arial"/>
          <w:bCs/>
          <w:sz w:val="16"/>
          <w:szCs w:val="16"/>
        </w:rPr>
        <w:t>&lt;REPORT_DTL&gt;</w:t>
      </w:r>
    </w:p>
    <w:p w:rsidR="009E6329" w:rsidRPr="00DA287B" w:rsidRDefault="009E6329" w:rsidP="009E6329">
      <w:pPr>
        <w:ind w:left="2880" w:firstLine="720"/>
        <w:rPr>
          <w:rFonts w:ascii="Arial" w:hAnsi="Arial" w:cs="Arial"/>
          <w:bCs/>
          <w:sz w:val="16"/>
          <w:szCs w:val="16"/>
        </w:rPr>
      </w:pPr>
      <w:r w:rsidRPr="00DA287B">
        <w:rPr>
          <w:rFonts w:ascii="Arial" w:hAnsi="Arial" w:cs="Arial"/>
          <w:bCs/>
          <w:sz w:val="16"/>
          <w:szCs w:val="16"/>
        </w:rPr>
        <w:t>&lt;REPORT_NO&gt;</w:t>
      </w:r>
      <w:r w:rsidR="0086741F">
        <w:rPr>
          <w:rFonts w:ascii="Arial" w:hAnsi="Arial" w:cs="Arial"/>
          <w:bCs/>
          <w:sz w:val="16"/>
          <w:szCs w:val="16"/>
        </w:rPr>
        <w:t>***</w:t>
      </w:r>
      <w:r w:rsidRPr="00DA287B">
        <w:rPr>
          <w:rFonts w:ascii="Arial" w:hAnsi="Arial" w:cs="Arial"/>
          <w:bCs/>
          <w:sz w:val="16"/>
          <w:szCs w:val="16"/>
        </w:rPr>
        <w:t>&lt;/REPORT_NO&gt;</w:t>
      </w:r>
    </w:p>
    <w:p w:rsidR="009E6329" w:rsidRPr="00DA287B" w:rsidRDefault="009E6329" w:rsidP="009E6329">
      <w:pPr>
        <w:ind w:left="2160" w:firstLine="720"/>
        <w:rPr>
          <w:rFonts w:ascii="Arial" w:hAnsi="Arial" w:cs="Arial"/>
          <w:bCs/>
          <w:sz w:val="16"/>
          <w:szCs w:val="16"/>
        </w:rPr>
      </w:pPr>
      <w:r w:rsidRPr="00DA287B">
        <w:rPr>
          <w:rFonts w:ascii="Arial" w:hAnsi="Arial" w:cs="Arial"/>
          <w:bCs/>
          <w:sz w:val="16"/>
          <w:szCs w:val="16"/>
        </w:rPr>
        <w:t>&lt;/REPORT_DTL&gt;</w:t>
      </w:r>
    </w:p>
    <w:p w:rsidR="009E6329" w:rsidRPr="00DA287B" w:rsidRDefault="009E6329" w:rsidP="009E6329">
      <w:pPr>
        <w:ind w:left="1440" w:firstLine="720"/>
        <w:rPr>
          <w:rFonts w:ascii="Arial" w:hAnsi="Arial" w:cs="Arial"/>
          <w:bCs/>
          <w:sz w:val="16"/>
          <w:szCs w:val="16"/>
        </w:rPr>
      </w:pPr>
      <w:r w:rsidRPr="00DA287B">
        <w:rPr>
          <w:rFonts w:ascii="Arial" w:hAnsi="Arial" w:cs="Arial"/>
          <w:bCs/>
          <w:sz w:val="16"/>
          <w:szCs w:val="16"/>
        </w:rPr>
        <w:t>&lt;/REPORT_DTLS&gt;</w:t>
      </w:r>
    </w:p>
    <w:p w:rsidR="009E6329" w:rsidRPr="00DA287B" w:rsidRDefault="009E6329" w:rsidP="009E6329">
      <w:pPr>
        <w:ind w:left="720" w:firstLine="720"/>
        <w:rPr>
          <w:rFonts w:ascii="Arial" w:hAnsi="Arial" w:cs="Arial"/>
          <w:bCs/>
          <w:sz w:val="16"/>
          <w:szCs w:val="16"/>
        </w:rPr>
      </w:pPr>
      <w:r w:rsidRPr="00DA287B">
        <w:rPr>
          <w:rFonts w:ascii="Arial" w:hAnsi="Arial" w:cs="Arial"/>
          <w:bCs/>
          <w:sz w:val="16"/>
          <w:szCs w:val="16"/>
        </w:rPr>
        <w:t>&lt;/BODY&gt;</w:t>
      </w:r>
    </w:p>
    <w:p w:rsidR="009E6329" w:rsidRPr="00DA287B" w:rsidRDefault="009E6329" w:rsidP="009E6329">
      <w:pPr>
        <w:ind w:left="720"/>
        <w:rPr>
          <w:rFonts w:ascii="Arial" w:hAnsi="Arial" w:cs="Arial"/>
          <w:sz w:val="16"/>
          <w:szCs w:val="16"/>
        </w:rPr>
      </w:pPr>
      <w:r w:rsidRPr="00DA287B">
        <w:rPr>
          <w:rFonts w:ascii="Arial" w:hAnsi="Arial" w:cs="Arial"/>
          <w:bCs/>
          <w:sz w:val="16"/>
          <w:szCs w:val="16"/>
        </w:rPr>
        <w:t xml:space="preserve">   &lt;/REPORT_CHECK_REQUEST&gt;</w:t>
      </w:r>
    </w:p>
    <w:p w:rsidR="009E6329" w:rsidRPr="00DA287B" w:rsidRDefault="009E6329" w:rsidP="009E6329">
      <w:pPr>
        <w:rPr>
          <w:rFonts w:ascii="Arial" w:hAnsi="Arial" w:cs="Arial"/>
          <w:sz w:val="16"/>
          <w:szCs w:val="16"/>
        </w:rPr>
      </w:pPr>
    </w:p>
    <w:p w:rsidR="009E6329" w:rsidRDefault="009E6329" w:rsidP="009E6329">
      <w:pPr>
        <w:rPr>
          <w:rFonts w:ascii="Arial" w:hAnsi="Arial" w:cs="Arial"/>
          <w:sz w:val="16"/>
          <w:szCs w:val="16"/>
        </w:rPr>
      </w:pPr>
    </w:p>
    <w:p w:rsidR="009E6329" w:rsidRDefault="009E6329" w:rsidP="009E6329">
      <w:pPr>
        <w:rPr>
          <w:rFonts w:ascii="Arial" w:hAnsi="Arial" w:cs="Arial"/>
          <w:b/>
          <w:bCs/>
          <w:sz w:val="20"/>
          <w:szCs w:val="20"/>
        </w:rPr>
      </w:pPr>
      <w:r>
        <w:rPr>
          <w:rFonts w:ascii="Arial" w:hAnsi="Arial" w:cs="Arial"/>
          <w:sz w:val="16"/>
          <w:szCs w:val="16"/>
        </w:rPr>
        <w:t xml:space="preserve">       </w:t>
      </w:r>
      <w:r>
        <w:rPr>
          <w:rFonts w:ascii="Arial" w:hAnsi="Arial" w:cs="Arial"/>
          <w:b/>
          <w:bCs/>
          <w:sz w:val="20"/>
          <w:szCs w:val="20"/>
        </w:rPr>
        <w:t>Output XML String</w:t>
      </w:r>
    </w:p>
    <w:p w:rsidR="009E6329" w:rsidRDefault="009E6329" w:rsidP="009E6329">
      <w:pPr>
        <w:rPr>
          <w:rFonts w:ascii="Arial" w:hAnsi="Arial" w:cs="Arial"/>
          <w:sz w:val="16"/>
          <w:szCs w:val="16"/>
        </w:rPr>
      </w:pPr>
    </w:p>
    <w:p w:rsidR="009E6329" w:rsidRPr="00DA287B" w:rsidRDefault="009E6329" w:rsidP="009E6329">
      <w:pPr>
        <w:ind w:left="1080"/>
        <w:rPr>
          <w:rFonts w:ascii="Arial" w:hAnsi="Arial" w:cs="Arial"/>
          <w:sz w:val="20"/>
          <w:szCs w:val="20"/>
        </w:rPr>
      </w:pPr>
    </w:p>
    <w:p w:rsidR="009E6329" w:rsidRPr="00DA287B" w:rsidRDefault="0027095A" w:rsidP="0027095A">
      <w:pPr>
        <w:rPr>
          <w:rFonts w:ascii="Arial" w:hAnsi="Arial" w:cs="Arial"/>
          <w:sz w:val="16"/>
          <w:szCs w:val="16"/>
        </w:rPr>
      </w:pPr>
      <w:r w:rsidRPr="00DA287B">
        <w:rPr>
          <w:rFonts w:ascii="Arial" w:hAnsi="Arial" w:cs="Arial"/>
          <w:sz w:val="16"/>
          <w:szCs w:val="16"/>
        </w:rPr>
        <w:t xml:space="preserve">       </w:t>
      </w:r>
      <w:r w:rsidR="009E6329" w:rsidRPr="00DA287B">
        <w:rPr>
          <w:rFonts w:ascii="Arial" w:hAnsi="Arial" w:cs="Arial"/>
          <w:sz w:val="16"/>
          <w:szCs w:val="16"/>
        </w:rPr>
        <w:t xml:space="preserve"> </w:t>
      </w:r>
      <w:proofErr w:type="gramStart"/>
      <w:r w:rsidR="009E6329" w:rsidRPr="00DA287B">
        <w:rPr>
          <w:rFonts w:ascii="Arial" w:hAnsi="Arial" w:cs="Arial"/>
          <w:sz w:val="16"/>
          <w:szCs w:val="16"/>
        </w:rPr>
        <w:t>&lt;?xml</w:t>
      </w:r>
      <w:proofErr w:type="gramEnd"/>
      <w:r w:rsidR="009E6329" w:rsidRPr="00DA287B">
        <w:rPr>
          <w:rFonts w:ascii="Arial" w:hAnsi="Arial" w:cs="Arial"/>
          <w:sz w:val="16"/>
          <w:szCs w:val="16"/>
        </w:rPr>
        <w:t xml:space="preserve"> version="1.0" encoding="UTF-8"?&gt;</w:t>
      </w:r>
    </w:p>
    <w:p w:rsidR="0027095A" w:rsidRPr="00DA287B" w:rsidRDefault="009E6329" w:rsidP="009E6329">
      <w:pPr>
        <w:pStyle w:val="ListParagraph"/>
        <w:ind w:left="432"/>
        <w:rPr>
          <w:rFonts w:ascii="Arial" w:hAnsi="Arial" w:cs="Arial"/>
          <w:sz w:val="16"/>
          <w:szCs w:val="16"/>
        </w:rPr>
      </w:pPr>
      <w:r w:rsidRPr="00DA287B">
        <w:rPr>
          <w:rFonts w:ascii="Arial" w:hAnsi="Arial" w:cs="Arial"/>
          <w:sz w:val="16"/>
          <w:szCs w:val="16"/>
        </w:rPr>
        <w:t>&lt;REPORT_CHECK_RESPONSE&gt;</w:t>
      </w:r>
    </w:p>
    <w:p w:rsidR="0027095A" w:rsidRPr="00DA287B" w:rsidRDefault="009E6329" w:rsidP="0027095A">
      <w:pPr>
        <w:pStyle w:val="ListParagraph"/>
        <w:ind w:left="432" w:firstLine="288"/>
        <w:rPr>
          <w:rFonts w:ascii="Arial" w:hAnsi="Arial" w:cs="Arial"/>
          <w:sz w:val="16"/>
          <w:szCs w:val="16"/>
        </w:rPr>
      </w:pPr>
      <w:r w:rsidRPr="00DA287B">
        <w:rPr>
          <w:rFonts w:ascii="Arial" w:hAnsi="Arial" w:cs="Arial"/>
          <w:sz w:val="16"/>
          <w:szCs w:val="16"/>
        </w:rPr>
        <w:t>&lt;STATUS&gt;SUCCESS&lt;/STATUS&gt;</w:t>
      </w:r>
    </w:p>
    <w:p w:rsidR="0027095A" w:rsidRPr="00DA287B" w:rsidRDefault="009E6329" w:rsidP="0027095A">
      <w:pPr>
        <w:pStyle w:val="ListParagraph"/>
        <w:ind w:left="432" w:firstLine="288"/>
        <w:rPr>
          <w:rFonts w:ascii="Arial" w:hAnsi="Arial" w:cs="Arial"/>
          <w:sz w:val="16"/>
          <w:szCs w:val="16"/>
        </w:rPr>
      </w:pPr>
      <w:r w:rsidRPr="00DA287B">
        <w:rPr>
          <w:rFonts w:ascii="Arial" w:hAnsi="Arial" w:cs="Arial"/>
          <w:sz w:val="16"/>
          <w:szCs w:val="16"/>
        </w:rPr>
        <w:t>&lt;ERROR_DTLS&gt;</w:t>
      </w:r>
    </w:p>
    <w:p w:rsidR="0027095A" w:rsidRPr="00DA287B" w:rsidRDefault="009E6329" w:rsidP="0027095A">
      <w:pPr>
        <w:pStyle w:val="ListParagraph"/>
        <w:ind w:left="1152" w:firstLine="288"/>
        <w:rPr>
          <w:rFonts w:ascii="Arial" w:hAnsi="Arial" w:cs="Arial"/>
          <w:sz w:val="16"/>
          <w:szCs w:val="16"/>
        </w:rPr>
      </w:pPr>
      <w:r w:rsidRPr="00DA287B">
        <w:rPr>
          <w:rFonts w:ascii="Arial" w:hAnsi="Arial" w:cs="Arial"/>
          <w:sz w:val="16"/>
          <w:szCs w:val="16"/>
        </w:rPr>
        <w:t>&lt;ERROR_CODE&gt;&lt;/ERROR_CODE&gt;</w:t>
      </w:r>
    </w:p>
    <w:p w:rsidR="0027095A" w:rsidRPr="00DA287B" w:rsidRDefault="009E6329" w:rsidP="0027095A">
      <w:pPr>
        <w:pStyle w:val="ListParagraph"/>
        <w:ind w:left="864" w:firstLine="576"/>
        <w:rPr>
          <w:rFonts w:ascii="Arial" w:hAnsi="Arial" w:cs="Arial"/>
          <w:sz w:val="16"/>
          <w:szCs w:val="16"/>
        </w:rPr>
      </w:pPr>
      <w:r w:rsidRPr="00DA287B">
        <w:rPr>
          <w:rFonts w:ascii="Arial" w:hAnsi="Arial" w:cs="Arial"/>
          <w:sz w:val="16"/>
          <w:szCs w:val="16"/>
        </w:rPr>
        <w:t>&lt;ERROR_MSG&gt;&lt;/ERROR_MSG&gt;</w:t>
      </w:r>
    </w:p>
    <w:p w:rsidR="0027095A" w:rsidRPr="00DA287B" w:rsidRDefault="009E6329" w:rsidP="009E6329">
      <w:pPr>
        <w:pStyle w:val="ListParagraph"/>
        <w:ind w:left="432"/>
        <w:rPr>
          <w:rFonts w:ascii="Arial" w:hAnsi="Arial" w:cs="Arial"/>
          <w:sz w:val="16"/>
          <w:szCs w:val="16"/>
        </w:rPr>
      </w:pPr>
      <w:r w:rsidRPr="00DA287B">
        <w:rPr>
          <w:rFonts w:ascii="Arial" w:hAnsi="Arial" w:cs="Arial"/>
          <w:sz w:val="16"/>
          <w:szCs w:val="16"/>
        </w:rPr>
        <w:t>&lt;/ERROR_DTLS</w:t>
      </w:r>
      <w:r w:rsidR="0027095A" w:rsidRPr="00DA287B">
        <w:rPr>
          <w:rFonts w:ascii="Arial" w:hAnsi="Arial" w:cs="Arial"/>
          <w:sz w:val="16"/>
          <w:szCs w:val="16"/>
        </w:rPr>
        <w:t>&gt;</w:t>
      </w:r>
    </w:p>
    <w:p w:rsidR="0027095A" w:rsidRPr="00DA287B" w:rsidRDefault="009E6329" w:rsidP="009E6329">
      <w:pPr>
        <w:pStyle w:val="ListParagraph"/>
        <w:ind w:left="432"/>
        <w:rPr>
          <w:rFonts w:ascii="Arial" w:hAnsi="Arial" w:cs="Arial"/>
          <w:sz w:val="16"/>
          <w:szCs w:val="16"/>
        </w:rPr>
      </w:pPr>
      <w:r w:rsidRPr="00DA287B">
        <w:rPr>
          <w:rFonts w:ascii="Arial" w:hAnsi="Arial" w:cs="Arial"/>
          <w:sz w:val="16"/>
          <w:szCs w:val="16"/>
        </w:rPr>
        <w:t>&lt;REPORT_DTLS&gt;</w:t>
      </w:r>
    </w:p>
    <w:p w:rsidR="0027095A" w:rsidRPr="00DA287B" w:rsidRDefault="009E6329" w:rsidP="0027095A">
      <w:pPr>
        <w:pStyle w:val="ListParagraph"/>
        <w:ind w:left="432" w:firstLine="288"/>
        <w:rPr>
          <w:rFonts w:ascii="Arial" w:hAnsi="Arial" w:cs="Arial"/>
          <w:sz w:val="16"/>
          <w:szCs w:val="16"/>
        </w:rPr>
      </w:pPr>
      <w:r w:rsidRPr="00DA287B">
        <w:rPr>
          <w:rFonts w:ascii="Arial" w:hAnsi="Arial" w:cs="Arial"/>
          <w:sz w:val="16"/>
          <w:szCs w:val="16"/>
        </w:rPr>
        <w:t>&lt;REPORT_DTL&gt;</w:t>
      </w:r>
    </w:p>
    <w:p w:rsidR="0027095A" w:rsidRPr="00DA287B" w:rsidRDefault="009E6329" w:rsidP="0027095A">
      <w:pPr>
        <w:pStyle w:val="ListParagraph"/>
        <w:ind w:left="1152" w:firstLine="288"/>
        <w:rPr>
          <w:rFonts w:ascii="Arial" w:hAnsi="Arial" w:cs="Arial"/>
          <w:sz w:val="16"/>
          <w:szCs w:val="16"/>
        </w:rPr>
      </w:pPr>
      <w:r w:rsidRPr="00DA287B">
        <w:rPr>
          <w:rFonts w:ascii="Arial" w:hAnsi="Arial" w:cs="Arial"/>
          <w:sz w:val="16"/>
          <w:szCs w:val="16"/>
        </w:rPr>
        <w:t>&lt;MESSAGE&gt;&lt;/MESSAGE&gt;</w:t>
      </w:r>
    </w:p>
    <w:p w:rsidR="0027095A" w:rsidRPr="00DA287B" w:rsidRDefault="009E6329" w:rsidP="0027095A">
      <w:pPr>
        <w:pStyle w:val="ListParagraph"/>
        <w:ind w:left="864" w:firstLine="576"/>
        <w:rPr>
          <w:rFonts w:ascii="Arial" w:hAnsi="Arial" w:cs="Arial"/>
          <w:sz w:val="16"/>
          <w:szCs w:val="16"/>
        </w:rPr>
      </w:pPr>
      <w:r w:rsidRPr="00DA287B">
        <w:rPr>
          <w:rFonts w:ascii="Arial" w:hAnsi="Arial" w:cs="Arial"/>
          <w:sz w:val="16"/>
          <w:szCs w:val="16"/>
        </w:rPr>
        <w:t>&lt;WEIGHT&gt;&lt;/WEIGHT&gt;</w:t>
      </w:r>
    </w:p>
    <w:p w:rsidR="0027095A" w:rsidRPr="00DA287B" w:rsidRDefault="009E6329" w:rsidP="0027095A">
      <w:pPr>
        <w:pStyle w:val="ListParagraph"/>
        <w:ind w:left="1152" w:firstLine="288"/>
        <w:rPr>
          <w:rFonts w:ascii="Arial" w:hAnsi="Arial" w:cs="Arial"/>
          <w:sz w:val="16"/>
          <w:szCs w:val="16"/>
        </w:rPr>
      </w:pPr>
      <w:r w:rsidRPr="00DA287B">
        <w:rPr>
          <w:rFonts w:ascii="Arial" w:hAnsi="Arial" w:cs="Arial"/>
          <w:sz w:val="16"/>
          <w:szCs w:val="16"/>
        </w:rPr>
        <w:t>&lt;REPORT_NO&gt;&lt;/REPORT_NO&gt;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&lt;REPORT_TYPE&gt;</w:t>
      </w:r>
      <w:r w:rsidR="0027095A" w:rsidRPr="00DA287B">
        <w:rPr>
          <w:rFonts w:ascii="Arial" w:hAnsi="Arial" w:cs="Arial"/>
          <w:sz w:val="16"/>
          <w:szCs w:val="16"/>
        </w:rPr>
        <w:t xml:space="preserve"> </w:t>
      </w:r>
      <w:r w:rsidRPr="00DA287B">
        <w:rPr>
          <w:rFonts w:ascii="Arial" w:hAnsi="Arial" w:cs="Arial"/>
          <w:sz w:val="16"/>
          <w:szCs w:val="16"/>
        </w:rPr>
        <w:t>&lt;/REPORT_TYPE&gt;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&lt;REPORT_DT&gt;&lt;/REPORT_DT&gt;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&lt;INSCRIPTION&gt;&lt;/INSCRIPTION&gt;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&lt;SHAPE&gt;&lt;/SHAPE&gt;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&lt;REPORT_COMMENTS&gt;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&lt;/REPORT_COMMENTS&gt;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&lt;LENGTH_CODE&gt;&lt;/LENGTH_CODE&gt;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&lt;WIDTH_CODE&gt;&lt;/WIDTH_CODE&gt;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&lt;DEPTH_CODE&gt;&lt;/DEPTH_CODE&gt;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&lt;IDENT_TBL_REPORT_DT&gt;&lt;/IDENT_TBL_REPORT_DT&gt;</w:t>
      </w:r>
    </w:p>
    <w:p w:rsidR="0027095A" w:rsidRPr="00DA287B" w:rsidRDefault="0027095A" w:rsidP="0027095A">
      <w:pPr>
        <w:pStyle w:val="ListParagraph"/>
        <w:ind w:left="1440"/>
        <w:rPr>
          <w:rFonts w:ascii="Arial" w:hAnsi="Arial" w:cs="Arial"/>
          <w:sz w:val="16"/>
          <w:szCs w:val="16"/>
        </w:rPr>
      </w:pPr>
      <w:r w:rsidRPr="00DA287B">
        <w:rPr>
          <w:rFonts w:ascii="Arial" w:hAnsi="Arial" w:cs="Arial"/>
          <w:sz w:val="16"/>
          <w:szCs w:val="16"/>
        </w:rPr>
        <w:t xml:space="preserve">&lt;IDENT_TBL_WEIGHT&gt; </w:t>
      </w:r>
      <w:r w:rsidR="009E6329" w:rsidRPr="00DA287B">
        <w:rPr>
          <w:rFonts w:ascii="Arial" w:hAnsi="Arial" w:cs="Arial"/>
          <w:sz w:val="16"/>
          <w:szCs w:val="16"/>
        </w:rPr>
        <w:t>&lt;/IDENT_TBL_WEIGHT&gt;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&lt;IDENT_TBL_MEASUREMENTS&gt;</w:t>
      </w:r>
      <w:r w:rsidR="0027095A" w:rsidRPr="00DA287B">
        <w:rPr>
          <w:rFonts w:ascii="Arial" w:hAnsi="Arial" w:cs="Arial"/>
          <w:sz w:val="16"/>
          <w:szCs w:val="16"/>
        </w:rPr>
        <w:t xml:space="preserve"> </w:t>
      </w:r>
      <w:r w:rsidRPr="00DA287B">
        <w:rPr>
          <w:rFonts w:ascii="Arial" w:hAnsi="Arial" w:cs="Arial"/>
          <w:sz w:val="16"/>
          <w:szCs w:val="16"/>
        </w:rPr>
        <w:t>&lt;/IDENT_TBL_MEASUREMENTS&gt;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&lt;IDENT_TBL_SHAPE&gt;</w:t>
      </w:r>
      <w:r w:rsidR="002B49CC" w:rsidRPr="00DA287B">
        <w:rPr>
          <w:rFonts w:ascii="Arial" w:hAnsi="Arial" w:cs="Arial"/>
          <w:sz w:val="16"/>
          <w:szCs w:val="16"/>
        </w:rPr>
        <w:t xml:space="preserve"> </w:t>
      </w:r>
      <w:r w:rsidRPr="00DA287B">
        <w:rPr>
          <w:rFonts w:ascii="Arial" w:hAnsi="Arial" w:cs="Arial"/>
          <w:sz w:val="16"/>
          <w:szCs w:val="16"/>
        </w:rPr>
        <w:t>&lt;/IDENT_TBL_SHAPE&gt;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&lt;IDENT_TBL_CUTTINGSTYLE&gt;</w:t>
      </w:r>
      <w:r w:rsidR="0027095A" w:rsidRPr="00DA287B">
        <w:rPr>
          <w:rFonts w:ascii="Arial" w:hAnsi="Arial" w:cs="Arial"/>
          <w:sz w:val="16"/>
          <w:szCs w:val="16"/>
        </w:rPr>
        <w:t xml:space="preserve"> </w:t>
      </w:r>
      <w:r w:rsidRPr="00DA287B">
        <w:rPr>
          <w:rFonts w:ascii="Arial" w:hAnsi="Arial" w:cs="Arial"/>
          <w:sz w:val="16"/>
          <w:szCs w:val="16"/>
        </w:rPr>
        <w:t>&lt;/IDENT_TBL_CUTTINGSTYLE&gt;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&lt;IDENT_TBL_CUTTINGSTYLE_PAV&gt;</w:t>
      </w:r>
      <w:r w:rsidR="0027095A" w:rsidRPr="00DA287B">
        <w:rPr>
          <w:rFonts w:ascii="Arial" w:hAnsi="Arial" w:cs="Arial"/>
          <w:sz w:val="16"/>
          <w:szCs w:val="16"/>
        </w:rPr>
        <w:t xml:space="preserve"> </w:t>
      </w:r>
      <w:r w:rsidRPr="00DA287B">
        <w:rPr>
          <w:rFonts w:ascii="Arial" w:hAnsi="Arial" w:cs="Arial"/>
          <w:sz w:val="16"/>
          <w:szCs w:val="16"/>
        </w:rPr>
        <w:t>&lt;/IDENT_TBL_CUTTINGSTYLE_PAV&gt;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&lt;IDENT_TBL_CUTTINGSTYLE_CRN&gt;</w:t>
      </w:r>
      <w:r w:rsidR="0027095A" w:rsidRPr="00DA287B">
        <w:rPr>
          <w:rFonts w:ascii="Arial" w:hAnsi="Arial" w:cs="Arial"/>
          <w:sz w:val="16"/>
          <w:szCs w:val="16"/>
        </w:rPr>
        <w:t xml:space="preserve"> </w:t>
      </w:r>
      <w:r w:rsidRPr="00DA287B">
        <w:rPr>
          <w:rFonts w:ascii="Arial" w:hAnsi="Arial" w:cs="Arial"/>
          <w:sz w:val="16"/>
          <w:szCs w:val="16"/>
        </w:rPr>
        <w:t>&lt;/IDENT_TBL_CUTTINGSTYLE_CRN&gt;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&lt;IDENT_TBL_TRANSPARENCY&gt;</w:t>
      </w:r>
      <w:r w:rsidR="0027095A" w:rsidRPr="00DA287B">
        <w:rPr>
          <w:rFonts w:ascii="Arial" w:hAnsi="Arial" w:cs="Arial"/>
          <w:sz w:val="16"/>
          <w:szCs w:val="16"/>
        </w:rPr>
        <w:t xml:space="preserve"> </w:t>
      </w:r>
      <w:r w:rsidRPr="00DA287B">
        <w:rPr>
          <w:rFonts w:ascii="Arial" w:hAnsi="Arial" w:cs="Arial"/>
          <w:sz w:val="16"/>
          <w:szCs w:val="16"/>
        </w:rPr>
        <w:t>&lt;/IDENT_TBL_TRANSPARENCY&gt;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&lt;IDENT_TBL_COLOR&gt;</w:t>
      </w:r>
      <w:r w:rsidR="0027095A" w:rsidRPr="00DA287B">
        <w:rPr>
          <w:rFonts w:ascii="Arial" w:hAnsi="Arial" w:cs="Arial"/>
          <w:sz w:val="16"/>
          <w:szCs w:val="16"/>
        </w:rPr>
        <w:t xml:space="preserve"> </w:t>
      </w:r>
      <w:r w:rsidRPr="00DA287B">
        <w:rPr>
          <w:rFonts w:ascii="Arial" w:hAnsi="Arial" w:cs="Arial"/>
          <w:sz w:val="16"/>
          <w:szCs w:val="16"/>
        </w:rPr>
        <w:t>&lt;/IDENT_TBL_COLOR&gt;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&lt;IDENT_TBL_PHENOMENON&gt;&lt;/IDENT_TBL_PHENOMENON&gt;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&lt;IDENT_TBL_DESCRIPTION&gt;</w:t>
      </w:r>
      <w:r w:rsidR="0027095A" w:rsidRPr="00DA287B">
        <w:rPr>
          <w:rFonts w:ascii="Arial" w:hAnsi="Arial" w:cs="Arial"/>
          <w:sz w:val="16"/>
          <w:szCs w:val="16"/>
        </w:rPr>
        <w:t xml:space="preserve"> </w:t>
      </w:r>
      <w:r w:rsidRPr="00DA287B">
        <w:rPr>
          <w:rFonts w:ascii="Arial" w:hAnsi="Arial" w:cs="Arial"/>
          <w:sz w:val="16"/>
          <w:szCs w:val="16"/>
        </w:rPr>
        <w:t>&lt;/IDENT_TBL_DESCRIPTION&gt;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&lt;IDENT_TBL_GROUP&gt;&lt;/IDENT_TBL_GROUP&gt;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&lt;IDENT_TBL_TRADENAME&gt;&lt;/IDENT_TBL_TRADENAME&gt;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&lt;IDENT_TBL_SPECIES&gt;</w:t>
      </w:r>
      <w:r w:rsidR="0027095A" w:rsidRPr="00DA287B">
        <w:rPr>
          <w:rFonts w:ascii="Arial" w:hAnsi="Arial" w:cs="Arial"/>
          <w:sz w:val="16"/>
          <w:szCs w:val="16"/>
        </w:rPr>
        <w:t xml:space="preserve"> </w:t>
      </w:r>
      <w:r w:rsidRPr="00DA287B">
        <w:rPr>
          <w:rFonts w:ascii="Arial" w:hAnsi="Arial" w:cs="Arial"/>
          <w:sz w:val="16"/>
          <w:szCs w:val="16"/>
        </w:rPr>
        <w:t>&lt;/IDENT_TBL_SPECIES&gt;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&lt;IDENT_TBL_VARIETY&gt;</w:t>
      </w:r>
      <w:r w:rsidR="0027095A" w:rsidRPr="00DA287B">
        <w:rPr>
          <w:rFonts w:ascii="Arial" w:hAnsi="Arial" w:cs="Arial"/>
          <w:sz w:val="16"/>
          <w:szCs w:val="16"/>
        </w:rPr>
        <w:t xml:space="preserve"> </w:t>
      </w:r>
      <w:r w:rsidRPr="00DA287B">
        <w:rPr>
          <w:rFonts w:ascii="Arial" w:hAnsi="Arial" w:cs="Arial"/>
          <w:sz w:val="16"/>
          <w:szCs w:val="16"/>
        </w:rPr>
        <w:t>&lt;/IDENT_TBL_VARIETY&gt;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&lt;IDENT_TBL_SOURCETYPE&gt;&lt;/IDENT_TBL_SOURCETYPE&gt;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&lt;IDENT_TBL_GEOGRAPHICORIGIN&gt;&lt;/IDENT_TBL_GEOGRAPHICORIGIN&gt;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&lt;IDENT_TBL_TREATEMENT&gt;&lt;/IDENT_TBL_TREATEMENT&gt;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&lt;IDENT_TBL_COMMENTS&gt;&lt;/IDENT_TBL_COMMENTS&gt;</w:t>
      </w:r>
    </w:p>
    <w:p w:rsidR="0027095A" w:rsidRPr="00DA287B" w:rsidRDefault="002B49CC" w:rsidP="0027095A">
      <w:pPr>
        <w:pStyle w:val="ListParagraph"/>
        <w:ind w:left="1440"/>
        <w:rPr>
          <w:rFonts w:ascii="Arial" w:hAnsi="Arial" w:cs="Arial"/>
          <w:sz w:val="16"/>
          <w:szCs w:val="16"/>
        </w:rPr>
      </w:pPr>
      <w:r>
        <w:rPr>
          <w:rFonts w:ascii="Arial" w:hAnsi="Arial" w:cs="Arial"/>
          <w:sz w:val="16"/>
          <w:szCs w:val="16"/>
        </w:rPr>
        <w:t>&lt;IDENT_TABULAR_INDICATOR&gt;</w:t>
      </w:r>
      <w:r w:rsidR="009E6329" w:rsidRPr="00DA287B">
        <w:rPr>
          <w:rFonts w:ascii="Arial" w:hAnsi="Arial" w:cs="Arial"/>
          <w:sz w:val="16"/>
          <w:szCs w:val="16"/>
        </w:rPr>
        <w:t>&lt;/IDENT_TABULAR_INDICATOR&gt;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&lt;IDENT_NAR_DESC&gt;&lt;/IDENT_NAR_DESC&gt;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&lt;IDENT_NAR_CONCLUSION&gt;&lt;/IDENT_NAR_CONCLUSION&gt;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&lt;IDENT_NAR_COMMENTS&gt;&lt;/IDENT_NAR_COMMENTS&gt;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&lt;MEASUREMENTS&gt;&lt;/MEASUREMENTS&gt;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&lt;PEARLS&gt;&lt;/PEARLS&gt;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&lt;ENVIRONMENT&gt;&lt;/ENVIRONMENT&gt;</w:t>
      </w:r>
    </w:p>
    <w:p w:rsidR="002B49CC" w:rsidRDefault="009E6329" w:rsidP="0027095A">
      <w:pPr>
        <w:pStyle w:val="ListParagraph"/>
        <w:ind w:left="1440"/>
        <w:rPr>
          <w:rFonts w:ascii="Arial" w:hAnsi="Arial" w:cs="Arial"/>
          <w:sz w:val="16"/>
          <w:szCs w:val="16"/>
        </w:rPr>
      </w:pPr>
      <w:r w:rsidRPr="00DA287B">
        <w:rPr>
          <w:rFonts w:ascii="Arial" w:hAnsi="Arial" w:cs="Arial"/>
          <w:sz w:val="16"/>
          <w:szCs w:val="16"/>
        </w:rPr>
        <w:t>&lt;MOLLUSK&gt;&lt;/MOLLUSK&gt;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&lt;TREATMENTS&gt;&lt;/TREATMENTS&gt;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&lt;BODYCOLOR&gt;&lt;/BODYCOLOR&gt;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&lt;OVERTONE&gt;&lt;/OVERTONE&gt;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&lt;LUSTER&gt;&lt;/LUSTER&gt;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&lt;SURFACE&gt;&lt;/SURFACE&gt;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&lt;NACRETHICKNESS&gt;&lt;/NACRETHICKNESS&gt;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&lt;MATCHING&gt;&lt;/MATCHING&gt;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&lt;REPORT_DESCRIPTION&gt;&lt;/REPORT_DESCRIPTION&gt;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&lt;GENERAL_DESC&gt;&lt;/GENERAL_DESC&gt;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&lt;IS_PDF_AVAILABLE&gt;</w:t>
      </w:r>
      <w:r w:rsidR="002B49CC" w:rsidRPr="00DA287B">
        <w:rPr>
          <w:rFonts w:ascii="Arial" w:hAnsi="Arial" w:cs="Arial"/>
          <w:sz w:val="16"/>
          <w:szCs w:val="16"/>
        </w:rPr>
        <w:t xml:space="preserve"> </w:t>
      </w:r>
      <w:r w:rsidRPr="00DA287B">
        <w:rPr>
          <w:rFonts w:ascii="Arial" w:hAnsi="Arial" w:cs="Arial"/>
          <w:sz w:val="16"/>
          <w:szCs w:val="16"/>
        </w:rPr>
        <w:t>&lt;/IS_PDF_AVAILABLE&gt;</w:t>
      </w:r>
    </w:p>
    <w:p w:rsidR="0027095A" w:rsidRPr="00DA287B" w:rsidRDefault="009E6329" w:rsidP="0027095A">
      <w:pPr>
        <w:pStyle w:val="ListParagraph"/>
        <w:ind w:left="1440"/>
        <w:rPr>
          <w:rFonts w:ascii="Arial" w:hAnsi="Arial" w:cs="Arial"/>
          <w:sz w:val="16"/>
          <w:szCs w:val="16"/>
        </w:rPr>
      </w:pPr>
      <w:r w:rsidRPr="00DA287B">
        <w:rPr>
          <w:rFonts w:ascii="Arial" w:hAnsi="Arial" w:cs="Arial"/>
          <w:sz w:val="16"/>
          <w:szCs w:val="16"/>
        </w:rPr>
        <w:t>&lt;TREATMENT_URLS&gt;&lt;/TREATMENT_URLS&gt;</w:t>
      </w:r>
    </w:p>
    <w:p w:rsidR="0027095A" w:rsidRPr="00DA287B" w:rsidRDefault="0027095A" w:rsidP="0027095A">
      <w:pPr>
        <w:pStyle w:val="ListParagraph"/>
        <w:ind w:left="1440"/>
        <w:rPr>
          <w:rFonts w:ascii="Arial" w:hAnsi="Arial" w:cs="Arial"/>
          <w:sz w:val="16"/>
          <w:szCs w:val="16"/>
        </w:rPr>
      </w:pPr>
      <w:r w:rsidRPr="00DA287B">
        <w:rPr>
          <w:rFonts w:ascii="Arial" w:hAnsi="Arial" w:cs="Arial"/>
          <w:sz w:val="16"/>
          <w:szCs w:val="16"/>
        </w:rPr>
        <w:t>&lt;MATERIAL&gt;</w:t>
      </w:r>
      <w:r w:rsidR="009E6329" w:rsidRPr="00DA287B">
        <w:rPr>
          <w:rFonts w:ascii="Arial" w:hAnsi="Arial" w:cs="Arial"/>
          <w:sz w:val="16"/>
          <w:szCs w:val="16"/>
        </w:rPr>
        <w:t>&lt;/MATERIAL&gt;</w:t>
      </w:r>
    </w:p>
    <w:p w:rsidR="0027095A" w:rsidRPr="00DA287B" w:rsidRDefault="009E6329" w:rsidP="0027095A">
      <w:pPr>
        <w:pStyle w:val="ListParagraph"/>
        <w:ind w:left="432" w:firstLine="288"/>
        <w:rPr>
          <w:rFonts w:ascii="Arial" w:hAnsi="Arial" w:cs="Arial"/>
          <w:sz w:val="16"/>
          <w:szCs w:val="16"/>
        </w:rPr>
      </w:pPr>
      <w:r w:rsidRPr="00DA287B">
        <w:rPr>
          <w:rFonts w:ascii="Arial" w:hAnsi="Arial" w:cs="Arial"/>
          <w:sz w:val="16"/>
          <w:szCs w:val="16"/>
        </w:rPr>
        <w:t>&lt;/REPORT_DTL&gt;</w:t>
      </w:r>
    </w:p>
    <w:p w:rsidR="0027095A" w:rsidRPr="00DA287B" w:rsidRDefault="009E6329" w:rsidP="0027095A">
      <w:pPr>
        <w:ind w:firstLine="432"/>
        <w:rPr>
          <w:rFonts w:ascii="Arial" w:hAnsi="Arial" w:cs="Arial"/>
          <w:sz w:val="16"/>
          <w:szCs w:val="16"/>
        </w:rPr>
      </w:pPr>
      <w:r w:rsidRPr="00DA287B">
        <w:rPr>
          <w:rFonts w:ascii="Arial" w:hAnsi="Arial" w:cs="Arial"/>
          <w:sz w:val="16"/>
          <w:szCs w:val="16"/>
        </w:rPr>
        <w:t>&lt;/REPORT_DTLS&gt;</w:t>
      </w:r>
    </w:p>
    <w:p w:rsidR="009E6329" w:rsidRPr="00DA287B" w:rsidRDefault="009E6329" w:rsidP="0027095A">
      <w:pPr>
        <w:pStyle w:val="ListParagraph"/>
        <w:ind w:left="432"/>
        <w:rPr>
          <w:rFonts w:ascii="Arial" w:hAnsi="Arial" w:cs="Arial"/>
          <w:sz w:val="16"/>
          <w:szCs w:val="16"/>
        </w:rPr>
      </w:pPr>
      <w:r w:rsidRPr="00DA287B">
        <w:rPr>
          <w:rFonts w:ascii="Arial" w:hAnsi="Arial" w:cs="Arial"/>
          <w:sz w:val="16"/>
          <w:szCs w:val="16"/>
        </w:rPr>
        <w:t>&lt;/REPORT_CHECK_RESPONSE&gt;</w:t>
      </w:r>
    </w:p>
    <w:p w:rsidR="009E6329" w:rsidRPr="009E6329" w:rsidRDefault="009E6329" w:rsidP="009E6329">
      <w:pPr>
        <w:pStyle w:val="ListParagraph"/>
        <w:ind w:left="432"/>
        <w:rPr>
          <w:rFonts w:ascii="Arial" w:hAnsi="Arial" w:cs="Arial"/>
          <w:b/>
          <w:sz w:val="20"/>
          <w:szCs w:val="20"/>
        </w:rPr>
      </w:pPr>
    </w:p>
    <w:p w:rsidR="009E6329" w:rsidRPr="009E6329" w:rsidRDefault="009E6329" w:rsidP="009E6329">
      <w:pPr>
        <w:pStyle w:val="ListParagraph"/>
        <w:ind w:left="432"/>
        <w:rPr>
          <w:rFonts w:ascii="Arial" w:hAnsi="Arial" w:cs="Arial"/>
          <w:sz w:val="20"/>
          <w:szCs w:val="20"/>
        </w:rPr>
      </w:pPr>
    </w:p>
    <w:p w:rsidR="009E6329" w:rsidRDefault="009E6329" w:rsidP="009E6329">
      <w:pPr>
        <w:ind w:firstLine="432"/>
        <w:rPr>
          <w:rFonts w:ascii="Arial" w:hAnsi="Arial" w:cs="Arial"/>
          <w:b/>
          <w:bCs/>
          <w:sz w:val="20"/>
          <w:szCs w:val="20"/>
        </w:rPr>
      </w:pPr>
      <w:r>
        <w:rPr>
          <w:rFonts w:ascii="Arial" w:hAnsi="Arial" w:cs="Arial"/>
          <w:b/>
          <w:bCs/>
          <w:sz w:val="20"/>
          <w:szCs w:val="20"/>
        </w:rPr>
        <w:t>Assumptions</w:t>
      </w:r>
    </w:p>
    <w:p w:rsidR="009E6329" w:rsidRDefault="009E6329" w:rsidP="009E6329">
      <w:pPr>
        <w:rPr>
          <w:rFonts w:ascii="Arial" w:hAnsi="Arial" w:cs="Arial"/>
          <w:sz w:val="16"/>
          <w:szCs w:val="16"/>
        </w:rPr>
      </w:pPr>
    </w:p>
    <w:p w:rsidR="009E6329" w:rsidRPr="00F036D7" w:rsidRDefault="009E6329" w:rsidP="009E6329">
      <w:pPr>
        <w:rPr>
          <w:rFonts w:ascii="Arial" w:hAnsi="Arial" w:cs="Arial"/>
          <w:b/>
          <w:bCs/>
          <w:sz w:val="20"/>
          <w:szCs w:val="20"/>
        </w:rPr>
      </w:pPr>
      <w:r>
        <w:rPr>
          <w:rFonts w:ascii="Arial" w:hAnsi="Arial" w:cs="Arial"/>
          <w:b/>
          <w:bCs/>
          <w:sz w:val="20"/>
          <w:szCs w:val="20"/>
        </w:rPr>
        <w:tab/>
        <w:t>Input XML String</w:t>
      </w:r>
    </w:p>
    <w:p w:rsidR="009E6329" w:rsidRPr="00F036D7" w:rsidRDefault="009E6329" w:rsidP="00F036D7">
      <w:pPr>
        <w:pStyle w:val="ListParagraph"/>
        <w:numPr>
          <w:ilvl w:val="3"/>
          <w:numId w:val="6"/>
        </w:numPr>
        <w:rPr>
          <w:rFonts w:ascii="Arial" w:hAnsi="Arial" w:cs="Arial"/>
          <w:sz w:val="20"/>
          <w:szCs w:val="20"/>
        </w:rPr>
      </w:pPr>
      <w:r w:rsidRPr="00F036D7">
        <w:rPr>
          <w:rFonts w:ascii="Arial" w:hAnsi="Arial" w:cs="Arial"/>
          <w:sz w:val="20"/>
          <w:szCs w:val="20"/>
        </w:rPr>
        <w:t xml:space="preserve">&lt;IP_ADDRESS&gt; tag will have IP address of the sender machine. This will be used for </w:t>
      </w:r>
      <w:r w:rsidR="00F036D7" w:rsidRPr="00F036D7">
        <w:rPr>
          <w:rFonts w:ascii="Arial" w:hAnsi="Arial" w:cs="Arial"/>
          <w:sz w:val="20"/>
          <w:szCs w:val="20"/>
        </w:rPr>
        <w:t xml:space="preserve">  </w:t>
      </w:r>
      <w:r w:rsidRPr="00F036D7">
        <w:rPr>
          <w:rFonts w:ascii="Arial" w:hAnsi="Arial" w:cs="Arial"/>
          <w:sz w:val="20"/>
          <w:szCs w:val="20"/>
        </w:rPr>
        <w:t>general security issues.</w:t>
      </w:r>
    </w:p>
    <w:p w:rsidR="00F036D7" w:rsidRDefault="00F036D7" w:rsidP="00F036D7">
      <w:pPr>
        <w:ind w:left="1440"/>
        <w:rPr>
          <w:rFonts w:ascii="Arial" w:hAnsi="Arial" w:cs="Arial"/>
          <w:sz w:val="20"/>
          <w:szCs w:val="20"/>
        </w:rPr>
      </w:pPr>
      <w:r>
        <w:rPr>
          <w:rFonts w:ascii="Arial" w:hAnsi="Arial" w:cs="Arial"/>
          <w:sz w:val="20"/>
          <w:szCs w:val="20"/>
        </w:rPr>
        <w:t xml:space="preserve">2    </w:t>
      </w:r>
      <w:r w:rsidR="009E6329">
        <w:rPr>
          <w:rFonts w:ascii="Arial" w:hAnsi="Arial" w:cs="Arial"/>
          <w:sz w:val="20"/>
          <w:szCs w:val="20"/>
        </w:rPr>
        <w:t xml:space="preserve">&lt;REPORT_NO&gt; will have the original report number. Format of this input variable is </w:t>
      </w:r>
    </w:p>
    <w:p w:rsidR="009E6329" w:rsidRDefault="00F036D7" w:rsidP="00F036D7">
      <w:pPr>
        <w:ind w:left="1440"/>
        <w:rPr>
          <w:rFonts w:ascii="Arial" w:hAnsi="Arial" w:cs="Arial"/>
          <w:sz w:val="20"/>
          <w:szCs w:val="20"/>
        </w:rPr>
      </w:pPr>
      <w:r>
        <w:rPr>
          <w:rFonts w:ascii="Arial" w:hAnsi="Arial" w:cs="Arial"/>
          <w:sz w:val="20"/>
          <w:szCs w:val="20"/>
        </w:rPr>
        <w:t xml:space="preserve">       </w:t>
      </w:r>
      <w:r w:rsidR="009E6329">
        <w:rPr>
          <w:rFonts w:ascii="Arial" w:hAnsi="Arial" w:cs="Arial"/>
          <w:sz w:val="20"/>
          <w:szCs w:val="20"/>
        </w:rPr>
        <w:t>9999999999</w:t>
      </w:r>
    </w:p>
    <w:p w:rsidR="009E6329" w:rsidRDefault="009E6329" w:rsidP="009E6329">
      <w:pPr>
        <w:rPr>
          <w:rFonts w:ascii="Arial" w:hAnsi="Arial" w:cs="Arial"/>
          <w:sz w:val="16"/>
          <w:szCs w:val="16"/>
        </w:rPr>
      </w:pPr>
    </w:p>
    <w:p w:rsidR="009E6329" w:rsidRDefault="009E6329" w:rsidP="009E6329">
      <w:pPr>
        <w:rPr>
          <w:rFonts w:ascii="Arial" w:hAnsi="Arial" w:cs="Arial"/>
          <w:b/>
          <w:bCs/>
          <w:sz w:val="20"/>
          <w:szCs w:val="20"/>
        </w:rPr>
      </w:pPr>
      <w:r>
        <w:rPr>
          <w:rFonts w:ascii="Arial" w:hAnsi="Arial" w:cs="Arial"/>
          <w:b/>
          <w:bCs/>
          <w:sz w:val="20"/>
          <w:szCs w:val="20"/>
        </w:rPr>
        <w:tab/>
        <w:t>Output XML String</w:t>
      </w:r>
    </w:p>
    <w:p w:rsidR="009E6329" w:rsidRDefault="009E6329" w:rsidP="009E6329">
      <w:pPr>
        <w:rPr>
          <w:rFonts w:ascii="Arial" w:hAnsi="Arial" w:cs="Arial"/>
          <w:b/>
          <w:bCs/>
          <w:sz w:val="20"/>
          <w:szCs w:val="20"/>
        </w:rPr>
      </w:pPr>
      <w:r>
        <w:rPr>
          <w:rFonts w:ascii="Arial" w:hAnsi="Arial" w:cs="Arial"/>
          <w:b/>
          <w:bCs/>
          <w:sz w:val="20"/>
          <w:szCs w:val="20"/>
        </w:rPr>
        <w:tab/>
      </w:r>
    </w:p>
    <w:p w:rsidR="00F036D7" w:rsidRDefault="009E6329" w:rsidP="00F036D7">
      <w:pPr>
        <w:pStyle w:val="ListParagraph"/>
        <w:numPr>
          <w:ilvl w:val="3"/>
          <w:numId w:val="5"/>
        </w:numPr>
        <w:rPr>
          <w:rFonts w:ascii="Arial" w:hAnsi="Arial" w:cs="Arial"/>
          <w:sz w:val="20"/>
          <w:szCs w:val="20"/>
        </w:rPr>
      </w:pPr>
      <w:r w:rsidRPr="00F036D7">
        <w:rPr>
          <w:rFonts w:ascii="Arial" w:hAnsi="Arial" w:cs="Arial"/>
          <w:sz w:val="20"/>
          <w:szCs w:val="20"/>
        </w:rPr>
        <w:t xml:space="preserve">&lt;ERROR_DTLS&gt; tag will be having description of the error while processing the request. </w:t>
      </w:r>
      <w:r w:rsidR="00E90D23">
        <w:rPr>
          <w:rFonts w:ascii="Arial" w:hAnsi="Arial" w:cs="Arial"/>
          <w:sz w:val="20"/>
          <w:szCs w:val="20"/>
        </w:rPr>
        <w:t>This tag contains &lt;ERROR_CODE&gt; and &lt;ERROR_MSG&gt; to describe particular error.</w:t>
      </w:r>
    </w:p>
    <w:p w:rsidR="009E6329" w:rsidRDefault="00F036D7" w:rsidP="009E6329">
      <w:pPr>
        <w:pStyle w:val="ListParagraph"/>
        <w:numPr>
          <w:ilvl w:val="3"/>
          <w:numId w:val="5"/>
        </w:numPr>
      </w:pPr>
      <w:r w:rsidRPr="00E90D23">
        <w:rPr>
          <w:rFonts w:ascii="Arial" w:hAnsi="Arial" w:cs="Arial"/>
          <w:sz w:val="20"/>
          <w:szCs w:val="20"/>
        </w:rPr>
        <w:t xml:space="preserve"> </w:t>
      </w:r>
      <w:r w:rsidR="009E6329" w:rsidRPr="00E90D23">
        <w:rPr>
          <w:rFonts w:ascii="Arial" w:hAnsi="Arial" w:cs="Arial"/>
          <w:sz w:val="20"/>
          <w:szCs w:val="20"/>
        </w:rPr>
        <w:t>&lt;</w:t>
      </w:r>
      <w:r w:rsidR="00E90D23" w:rsidRPr="00E90D23">
        <w:rPr>
          <w:rFonts w:ascii="Arial" w:hAnsi="Arial" w:cs="Arial"/>
          <w:sz w:val="20"/>
          <w:szCs w:val="20"/>
        </w:rPr>
        <w:t xml:space="preserve"> REPORT_DTL</w:t>
      </w:r>
      <w:r w:rsidR="009E6329" w:rsidRPr="00E90D23">
        <w:rPr>
          <w:rFonts w:ascii="Arial" w:hAnsi="Arial" w:cs="Arial"/>
          <w:sz w:val="20"/>
          <w:szCs w:val="20"/>
        </w:rPr>
        <w:t>&gt; tag inside &lt;REPORT_DTL</w:t>
      </w:r>
      <w:r w:rsidR="00E90D23" w:rsidRPr="00E90D23">
        <w:rPr>
          <w:rFonts w:ascii="Arial" w:hAnsi="Arial" w:cs="Arial"/>
          <w:sz w:val="20"/>
          <w:szCs w:val="20"/>
        </w:rPr>
        <w:t>S</w:t>
      </w:r>
      <w:r w:rsidR="009E6329" w:rsidRPr="00E90D23">
        <w:rPr>
          <w:rFonts w:ascii="Arial" w:hAnsi="Arial" w:cs="Arial"/>
          <w:sz w:val="20"/>
          <w:szCs w:val="20"/>
        </w:rPr>
        <w:t xml:space="preserve">&gt; will contain </w:t>
      </w:r>
      <w:r w:rsidR="00E90D23">
        <w:rPr>
          <w:rFonts w:ascii="Arial" w:hAnsi="Arial" w:cs="Arial"/>
          <w:sz w:val="20"/>
          <w:szCs w:val="20"/>
        </w:rPr>
        <w:t xml:space="preserve">all details of </w:t>
      </w:r>
      <w:r w:rsidR="0086741F">
        <w:rPr>
          <w:rFonts w:ascii="Arial" w:hAnsi="Arial" w:cs="Arial"/>
          <w:sz w:val="20"/>
          <w:szCs w:val="20"/>
        </w:rPr>
        <w:t>IDENT/PEARL</w:t>
      </w:r>
      <w:r w:rsidR="00E90D23">
        <w:rPr>
          <w:rFonts w:ascii="Arial" w:hAnsi="Arial" w:cs="Arial"/>
          <w:sz w:val="20"/>
          <w:szCs w:val="20"/>
        </w:rPr>
        <w:t xml:space="preserve"> type stone.</w:t>
      </w:r>
    </w:p>
    <w:p w:rsidR="009E6329" w:rsidRDefault="009E6329" w:rsidP="009E6329"/>
    <w:p w:rsidR="009E6329" w:rsidRDefault="009E6329" w:rsidP="009E6329"/>
    <w:p w:rsidR="009E6329" w:rsidRDefault="009E6329" w:rsidP="009E6329"/>
    <w:p w:rsidR="009E6329" w:rsidRDefault="009E6329" w:rsidP="009E6329"/>
    <w:p w:rsidR="00D542C5" w:rsidRDefault="00D542C5" w:rsidP="009E6329"/>
    <w:p w:rsidR="00D542C5" w:rsidRDefault="00D542C5">
      <w:pPr>
        <w:suppressAutoHyphens w:val="0"/>
        <w:spacing w:after="200" w:line="276" w:lineRule="auto"/>
      </w:pPr>
      <w:r>
        <w:br w:type="page"/>
      </w:r>
    </w:p>
    <w:p w:rsidR="00587B88" w:rsidRDefault="00587B88" w:rsidP="00587B88">
      <w:pPr>
        <w:pStyle w:val="Heading1"/>
        <w:numPr>
          <w:ilvl w:val="0"/>
          <w:numId w:val="2"/>
        </w:numPr>
        <w:rPr>
          <w:sz w:val="24"/>
          <w:szCs w:val="24"/>
        </w:rPr>
      </w:pPr>
      <w:bookmarkStart w:id="15" w:name="_Toc428887862"/>
      <w:r>
        <w:rPr>
          <w:sz w:val="24"/>
          <w:szCs w:val="24"/>
        </w:rPr>
        <w:t>Image Retrieval Details</w:t>
      </w:r>
      <w:bookmarkEnd w:id="15"/>
    </w:p>
    <w:p w:rsidR="00587B88" w:rsidRDefault="00587B88" w:rsidP="00587B88"/>
    <w:p w:rsidR="00587B88" w:rsidRPr="0058027D" w:rsidRDefault="00587B88" w:rsidP="00587B88">
      <w:pPr>
        <w:numPr>
          <w:ilvl w:val="1"/>
          <w:numId w:val="2"/>
        </w:numPr>
        <w:rPr>
          <w:rFonts w:ascii="Arial" w:hAnsi="Arial" w:cs="Arial"/>
          <w:b/>
        </w:rPr>
      </w:pPr>
      <w:r w:rsidRPr="0058027D">
        <w:rPr>
          <w:rFonts w:ascii="Arial" w:hAnsi="Arial" w:cs="Arial"/>
          <w:b/>
        </w:rPr>
        <w:t>Proportion Diagram Retrieval Detail:</w:t>
      </w:r>
    </w:p>
    <w:p w:rsidR="00587B88" w:rsidRDefault="00587B88" w:rsidP="00587B88">
      <w:pPr>
        <w:ind w:left="576"/>
        <w:rPr>
          <w:b/>
        </w:rPr>
      </w:pPr>
    </w:p>
    <w:p w:rsidR="00587B88" w:rsidRPr="00E76419" w:rsidRDefault="00587B88" w:rsidP="00587B88">
      <w:pPr>
        <w:ind w:left="576"/>
        <w:rPr>
          <w:rFonts w:ascii="Arial" w:hAnsi="Arial"/>
          <w:bCs/>
          <w:sz w:val="20"/>
          <w:szCs w:val="20"/>
        </w:rPr>
      </w:pPr>
      <w:r w:rsidRPr="00E76419">
        <w:rPr>
          <w:rFonts w:ascii="Arial" w:hAnsi="Arial"/>
          <w:bCs/>
          <w:sz w:val="20"/>
          <w:szCs w:val="20"/>
        </w:rPr>
        <w:t xml:space="preserve">This functionality retrieves proportion diagram image. </w:t>
      </w:r>
      <w:proofErr w:type="spellStart"/>
      <w:proofErr w:type="gramStart"/>
      <w:r w:rsidRPr="00E76419">
        <w:rPr>
          <w:rFonts w:ascii="Arial" w:hAnsi="Arial"/>
          <w:bCs/>
          <w:sz w:val="20"/>
          <w:szCs w:val="20"/>
        </w:rPr>
        <w:t>User</w:t>
      </w:r>
      <w:r w:rsidR="004C652F">
        <w:rPr>
          <w:rFonts w:ascii="Arial" w:hAnsi="Arial"/>
          <w:bCs/>
          <w:sz w:val="20"/>
          <w:szCs w:val="20"/>
        </w:rPr>
        <w:t>s</w:t>
      </w:r>
      <w:r w:rsidRPr="00E76419">
        <w:rPr>
          <w:rFonts w:ascii="Arial" w:hAnsi="Arial"/>
          <w:bCs/>
          <w:sz w:val="20"/>
          <w:szCs w:val="20"/>
        </w:rPr>
        <w:t>have</w:t>
      </w:r>
      <w:proofErr w:type="spellEnd"/>
      <w:r w:rsidRPr="00E76419">
        <w:rPr>
          <w:rFonts w:ascii="Arial" w:hAnsi="Arial"/>
          <w:bCs/>
          <w:sz w:val="20"/>
          <w:szCs w:val="20"/>
        </w:rPr>
        <w:t xml:space="preserve"> to</w:t>
      </w:r>
      <w:r w:rsidR="005C4FBC">
        <w:rPr>
          <w:rFonts w:ascii="Arial" w:hAnsi="Arial"/>
          <w:bCs/>
          <w:sz w:val="20"/>
          <w:szCs w:val="20"/>
        </w:rPr>
        <w:t xml:space="preserve"> pass</w:t>
      </w:r>
      <w:r>
        <w:rPr>
          <w:rFonts w:ascii="Arial" w:hAnsi="Arial"/>
          <w:bCs/>
          <w:sz w:val="20"/>
          <w:szCs w:val="20"/>
        </w:rPr>
        <w:t xml:space="preserve"> Image Type</w:t>
      </w:r>
      <w:r w:rsidRPr="00E76419">
        <w:rPr>
          <w:rFonts w:ascii="Arial" w:hAnsi="Arial"/>
          <w:bCs/>
          <w:sz w:val="20"/>
          <w:szCs w:val="20"/>
        </w:rPr>
        <w:t xml:space="preserve">, </w:t>
      </w:r>
      <w:r>
        <w:rPr>
          <w:rFonts w:ascii="Arial" w:hAnsi="Arial" w:cs="Arial"/>
          <w:sz w:val="20"/>
          <w:szCs w:val="20"/>
        </w:rPr>
        <w:t>Report Number</w:t>
      </w:r>
      <w:r w:rsidRPr="00E76419">
        <w:rPr>
          <w:rFonts w:ascii="Arial" w:hAnsi="Arial"/>
          <w:bCs/>
          <w:sz w:val="20"/>
          <w:szCs w:val="20"/>
        </w:rPr>
        <w:t xml:space="preserve"> and </w:t>
      </w:r>
      <w:proofErr w:type="spellStart"/>
      <w:r w:rsidRPr="00E76419">
        <w:rPr>
          <w:rFonts w:ascii="Arial" w:hAnsi="Arial"/>
          <w:bCs/>
          <w:sz w:val="20"/>
          <w:szCs w:val="20"/>
        </w:rPr>
        <w:t>IPAddress</w:t>
      </w:r>
      <w:proofErr w:type="spellEnd"/>
      <w:r w:rsidRPr="00E76419">
        <w:rPr>
          <w:rFonts w:ascii="Arial" w:hAnsi="Arial"/>
          <w:bCs/>
          <w:sz w:val="20"/>
          <w:szCs w:val="20"/>
        </w:rPr>
        <w:t xml:space="preserve"> to get the images.</w:t>
      </w:r>
      <w:proofErr w:type="gramEnd"/>
      <w:r w:rsidRPr="00E76419">
        <w:rPr>
          <w:rFonts w:ascii="Arial" w:hAnsi="Arial"/>
          <w:bCs/>
          <w:sz w:val="20"/>
          <w:szCs w:val="20"/>
        </w:rPr>
        <w:t xml:space="preserve"> </w:t>
      </w:r>
    </w:p>
    <w:p w:rsidR="00587B88" w:rsidRDefault="00587B88" w:rsidP="00587B88">
      <w:pPr>
        <w:ind w:left="576"/>
        <w:rPr>
          <w:rFonts w:ascii="Arial" w:hAnsi="Arial"/>
          <w:bCs/>
          <w:sz w:val="20"/>
          <w:szCs w:val="20"/>
        </w:rPr>
      </w:pPr>
    </w:p>
    <w:p w:rsidR="00587B88" w:rsidRDefault="00587B88" w:rsidP="00587B88">
      <w:pPr>
        <w:rPr>
          <w:rFonts w:ascii="Arial" w:hAnsi="Arial" w:cs="Arial"/>
          <w:b/>
          <w:sz w:val="20"/>
          <w:szCs w:val="20"/>
        </w:rPr>
      </w:pPr>
      <w:r>
        <w:rPr>
          <w:rFonts w:ascii="Arial" w:hAnsi="Arial" w:cs="Arial"/>
          <w:b/>
          <w:sz w:val="20"/>
          <w:szCs w:val="20"/>
        </w:rPr>
        <w:t>Input Parameters</w:t>
      </w:r>
    </w:p>
    <w:p w:rsidR="00587B88" w:rsidRDefault="00587B88" w:rsidP="00587B88">
      <w:pPr>
        <w:rPr>
          <w:rFonts w:ascii="Arial" w:hAnsi="Arial" w:cs="Arial"/>
          <w:b/>
          <w:sz w:val="20"/>
          <w:szCs w:val="20"/>
        </w:rPr>
      </w:pPr>
    </w:p>
    <w:tbl>
      <w:tblPr>
        <w:tblW w:w="9000" w:type="dxa"/>
        <w:tblInd w:w="558" w:type="dxa"/>
        <w:tblLayout w:type="fixed"/>
        <w:tblLook w:val="0000" w:firstRow="0" w:lastRow="0" w:firstColumn="0" w:lastColumn="0" w:noHBand="0" w:noVBand="0"/>
      </w:tblPr>
      <w:tblGrid>
        <w:gridCol w:w="1890"/>
        <w:gridCol w:w="2340"/>
        <w:gridCol w:w="4770"/>
      </w:tblGrid>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Nature</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b/>
                <w:sz w:val="20"/>
                <w:szCs w:val="20"/>
              </w:rPr>
            </w:pPr>
            <w:r>
              <w:rPr>
                <w:rFonts w:ascii="Arial" w:hAnsi="Arial" w:cs="Arial"/>
                <w:b/>
                <w:sz w:val="20"/>
                <w:szCs w:val="20"/>
              </w:rPr>
              <w:t>Possible Values</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Number</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Valid Report Number</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Image Type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PROPIMG</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Valid IP Address registered for Report Check</w:t>
            </w:r>
          </w:p>
        </w:tc>
      </w:tr>
    </w:tbl>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Filter Criteria</w:t>
      </w:r>
    </w:p>
    <w:p w:rsidR="00587B88" w:rsidRDefault="00587B88" w:rsidP="00587B88">
      <w:pPr>
        <w:rPr>
          <w:b/>
          <w:bCs/>
          <w:sz w:val="20"/>
          <w:szCs w:val="20"/>
        </w:rPr>
      </w:pPr>
    </w:p>
    <w:p w:rsidR="00587B88" w:rsidRDefault="00587B88" w:rsidP="00587B88">
      <w:pPr>
        <w:numPr>
          <w:ilvl w:val="1"/>
          <w:numId w:val="4"/>
        </w:numPr>
        <w:rPr>
          <w:rFonts w:ascii="Arial" w:hAnsi="Arial" w:cs="Arial"/>
          <w:sz w:val="20"/>
          <w:szCs w:val="20"/>
        </w:rPr>
      </w:pPr>
      <w:r>
        <w:rPr>
          <w:rFonts w:ascii="Arial" w:hAnsi="Arial" w:cs="Arial"/>
          <w:sz w:val="20"/>
          <w:szCs w:val="20"/>
        </w:rPr>
        <w:t>The status of the stone must be RC</w:t>
      </w:r>
    </w:p>
    <w:p w:rsidR="00587B88" w:rsidRDefault="00587B88" w:rsidP="00587B88">
      <w:pPr>
        <w:numPr>
          <w:ilvl w:val="1"/>
          <w:numId w:val="4"/>
        </w:numPr>
        <w:rPr>
          <w:rFonts w:ascii="Arial" w:hAnsi="Arial" w:cs="Arial"/>
          <w:sz w:val="20"/>
          <w:szCs w:val="20"/>
        </w:rPr>
      </w:pPr>
      <w:r>
        <w:rPr>
          <w:rFonts w:ascii="Arial" w:hAnsi="Arial" w:cs="Arial"/>
          <w:sz w:val="20"/>
          <w:szCs w:val="20"/>
        </w:rPr>
        <w:t>Per day 5000 download requests can be served for single IP Address</w:t>
      </w:r>
    </w:p>
    <w:p w:rsidR="00196906" w:rsidRDefault="00196906" w:rsidP="00587B88">
      <w:pPr>
        <w:numPr>
          <w:ilvl w:val="1"/>
          <w:numId w:val="4"/>
        </w:numPr>
        <w:rPr>
          <w:rFonts w:ascii="Arial" w:hAnsi="Arial" w:cs="Arial"/>
          <w:sz w:val="20"/>
          <w:szCs w:val="20"/>
        </w:rPr>
      </w:pPr>
      <w:r>
        <w:rPr>
          <w:rFonts w:ascii="Arial" w:hAnsi="Arial" w:cs="Arial"/>
          <w:sz w:val="20"/>
          <w:szCs w:val="20"/>
        </w:rPr>
        <w:t xml:space="preserve">Only available for GIA reports dated after January 1, 2014 </w:t>
      </w:r>
    </w:p>
    <w:p w:rsidR="00587B88" w:rsidRDefault="00587B88" w:rsidP="00587B88">
      <w:pPr>
        <w:ind w:left="1080"/>
        <w:rPr>
          <w:rFonts w:ascii="Arial" w:hAnsi="Arial" w:cs="Arial"/>
          <w:sz w:val="20"/>
          <w:szCs w:val="20"/>
        </w:rPr>
      </w:pPr>
    </w:p>
    <w:p w:rsidR="00587B88" w:rsidRPr="00362A3A" w:rsidRDefault="00587B88" w:rsidP="00587B88">
      <w:pPr>
        <w:rPr>
          <w:rFonts w:ascii="Arial" w:hAnsi="Arial"/>
          <w:b/>
          <w:bCs/>
          <w:sz w:val="20"/>
          <w:szCs w:val="20"/>
        </w:rPr>
      </w:pPr>
      <w:r w:rsidRPr="00362A3A">
        <w:rPr>
          <w:rFonts w:ascii="Arial" w:hAnsi="Arial"/>
          <w:b/>
          <w:bCs/>
          <w:sz w:val="20"/>
          <w:szCs w:val="20"/>
        </w:rPr>
        <w:t>Request URL:</w:t>
      </w:r>
    </w:p>
    <w:p w:rsidR="00587B88" w:rsidRDefault="00587B88" w:rsidP="00587B88">
      <w:pPr>
        <w:rPr>
          <w:rFonts w:ascii="Arial" w:hAnsi="Arial"/>
          <w:bCs/>
          <w:sz w:val="20"/>
          <w:szCs w:val="20"/>
        </w:rPr>
      </w:pPr>
    </w:p>
    <w:p w:rsidR="00587B88" w:rsidRDefault="002F6476" w:rsidP="00587B88">
      <w:pPr>
        <w:rPr>
          <w:rFonts w:ascii="Arial" w:hAnsi="Arial"/>
          <w:b/>
          <w:bCs/>
          <w:sz w:val="20"/>
          <w:szCs w:val="20"/>
        </w:rPr>
      </w:pPr>
      <w:hyperlink r:id="rId19" w:tgtFrame="_blank" w:history="1">
        <w:r w:rsidR="00587B88" w:rsidRPr="00362A3A">
          <w:rPr>
            <w:rStyle w:val="Hyperlink"/>
            <w:rFonts w:ascii="Arial" w:hAnsi="Arial"/>
            <w:bCs/>
            <w:sz w:val="20"/>
            <w:szCs w:val="20"/>
          </w:rPr>
          <w:t>https://myapps.gia.edu//DigitalImageClient/getDigitalImage.do?imgType=</w:t>
        </w:r>
        <w:r w:rsidR="00587B88" w:rsidRPr="00362A3A">
          <w:rPr>
            <w:rStyle w:val="Hyperlink"/>
            <w:rFonts w:ascii="Arial" w:hAnsi="Arial"/>
            <w:b/>
            <w:bCs/>
            <w:sz w:val="20"/>
            <w:szCs w:val="20"/>
          </w:rPr>
          <w:t>PROPIMG</w:t>
        </w:r>
        <w:r w:rsidR="00587B88" w:rsidRPr="00362A3A">
          <w:rPr>
            <w:rStyle w:val="Hyperlink"/>
            <w:rFonts w:ascii="Arial" w:hAnsi="Arial"/>
            <w:bCs/>
            <w:sz w:val="20"/>
            <w:szCs w:val="20"/>
          </w:rPr>
          <w:t>&amp;reportNo=</w:t>
        </w:r>
        <w:r w:rsidR="00587B88" w:rsidRPr="00362A3A">
          <w:rPr>
            <w:rStyle w:val="Hyperlink"/>
            <w:rFonts w:ascii="Arial" w:hAnsi="Arial"/>
            <w:b/>
            <w:bCs/>
            <w:sz w:val="20"/>
            <w:szCs w:val="20"/>
          </w:rPr>
          <w:t>&lt;ReportNumber&gt;</w:t>
        </w:r>
        <w:r w:rsidR="00587B88" w:rsidRPr="00362A3A">
          <w:rPr>
            <w:rStyle w:val="Hyperlink"/>
            <w:rFonts w:ascii="Arial" w:hAnsi="Arial"/>
            <w:bCs/>
            <w:sz w:val="20"/>
            <w:szCs w:val="20"/>
          </w:rPr>
          <w:t>&amp;IPAddress=</w:t>
        </w:r>
        <w:r w:rsidR="00587B88" w:rsidRPr="00362A3A">
          <w:rPr>
            <w:rStyle w:val="Hyperlink"/>
            <w:rFonts w:ascii="Arial" w:hAnsi="Arial"/>
            <w:b/>
            <w:bCs/>
            <w:sz w:val="20"/>
            <w:szCs w:val="20"/>
          </w:rPr>
          <w:t>&lt;IP_Address</w:t>
        </w:r>
      </w:hyperlink>
      <w:r w:rsidR="00587B88" w:rsidRPr="00362A3A">
        <w:rPr>
          <w:rFonts w:ascii="Arial" w:hAnsi="Arial"/>
          <w:b/>
          <w:bCs/>
          <w:sz w:val="20"/>
          <w:szCs w:val="20"/>
        </w:rPr>
        <w:t>&gt;</w:t>
      </w:r>
    </w:p>
    <w:p w:rsidR="00587B88" w:rsidRDefault="00587B88" w:rsidP="00587B88">
      <w:pPr>
        <w:rPr>
          <w:rFonts w:ascii="Arial" w:hAnsi="Arial"/>
          <w:b/>
          <w:bCs/>
          <w:sz w:val="20"/>
          <w:szCs w:val="20"/>
        </w:rPr>
      </w:pPr>
    </w:p>
    <w:p w:rsidR="00587B88" w:rsidRDefault="00587B88" w:rsidP="00587B88">
      <w:pPr>
        <w:rPr>
          <w:rFonts w:ascii="Arial" w:hAnsi="Arial"/>
          <w:b/>
          <w:bCs/>
          <w:sz w:val="20"/>
          <w:szCs w:val="20"/>
        </w:rPr>
      </w:pPr>
      <w:r w:rsidRPr="005C77C7">
        <w:rPr>
          <w:rFonts w:ascii="Arial" w:hAnsi="Arial"/>
          <w:b/>
          <w:bCs/>
          <w:sz w:val="20"/>
          <w:szCs w:val="20"/>
        </w:rPr>
        <w:t>Example:</w:t>
      </w:r>
    </w:p>
    <w:p w:rsidR="00587B88" w:rsidRPr="005C77C7" w:rsidRDefault="00587B88" w:rsidP="00587B88">
      <w:pPr>
        <w:rPr>
          <w:rFonts w:ascii="Arial" w:hAnsi="Arial"/>
          <w:b/>
          <w:bCs/>
          <w:sz w:val="20"/>
          <w:szCs w:val="20"/>
        </w:rPr>
      </w:pPr>
    </w:p>
    <w:p w:rsidR="00587B88" w:rsidRDefault="002F6476" w:rsidP="00587B88">
      <w:pPr>
        <w:rPr>
          <w:rFonts w:ascii="Arial" w:hAnsi="Arial"/>
          <w:b/>
          <w:bCs/>
          <w:sz w:val="20"/>
          <w:szCs w:val="20"/>
        </w:rPr>
      </w:pPr>
      <w:hyperlink r:id="rId20" w:history="1">
        <w:r w:rsidR="00587B88" w:rsidRPr="00547D5E">
          <w:rPr>
            <w:rStyle w:val="Hyperlink"/>
            <w:rFonts w:ascii="Arial" w:hAnsi="Arial"/>
            <w:b/>
            <w:bCs/>
            <w:sz w:val="20"/>
            <w:szCs w:val="20"/>
          </w:rPr>
          <w:t>https://myapps.gia.edu//DigitalImageClient/getDigitalImage.do?imgType=PROPIMG&amp;reportNo=2156791047&amp;IPAddress=*.*.*.*</w:t>
        </w:r>
      </w:hyperlink>
    </w:p>
    <w:p w:rsidR="00587B88" w:rsidRDefault="00587B88" w:rsidP="00587B88">
      <w:pPr>
        <w:rPr>
          <w:rFonts w:ascii="Arial" w:hAnsi="Arial"/>
          <w:b/>
          <w:bCs/>
          <w:sz w:val="20"/>
          <w:szCs w:val="20"/>
        </w:rPr>
      </w:pPr>
    </w:p>
    <w:p w:rsidR="00587B88" w:rsidRDefault="00587B88" w:rsidP="00587B88">
      <w:pPr>
        <w:rPr>
          <w:rFonts w:ascii="Arial" w:hAnsi="Arial"/>
          <w:b/>
          <w:bCs/>
          <w:sz w:val="20"/>
          <w:szCs w:val="20"/>
        </w:rPr>
      </w:pPr>
      <w:r>
        <w:rPr>
          <w:rFonts w:ascii="Arial" w:hAnsi="Arial"/>
          <w:b/>
          <w:bCs/>
          <w:sz w:val="20"/>
          <w:szCs w:val="20"/>
        </w:rPr>
        <w:t>Sample HTML Code:</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&lt;</w:t>
      </w:r>
      <w:proofErr w:type="gramStart"/>
      <w:r w:rsidRPr="00F5589F">
        <w:rPr>
          <w:rFonts w:ascii="Arial" w:hAnsi="Arial"/>
          <w:b/>
          <w:bCs/>
          <w:color w:val="002060"/>
          <w:sz w:val="20"/>
          <w:szCs w:val="20"/>
        </w:rPr>
        <w:t>html</w:t>
      </w:r>
      <w:proofErr w:type="gramEnd"/>
      <w:r w:rsidRPr="00F5589F">
        <w:rPr>
          <w:rFonts w:ascii="Arial" w:hAnsi="Arial"/>
          <w:b/>
          <w:bCs/>
          <w:color w:val="002060"/>
          <w:sz w:val="20"/>
          <w:szCs w:val="20"/>
        </w:rPr>
        <w:t>&gt;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t>&lt;</w:t>
      </w:r>
      <w:proofErr w:type="gramStart"/>
      <w:r w:rsidRPr="00F5589F">
        <w:rPr>
          <w:rFonts w:ascii="Arial" w:hAnsi="Arial"/>
          <w:b/>
          <w:bCs/>
          <w:color w:val="002060"/>
          <w:sz w:val="20"/>
          <w:szCs w:val="20"/>
        </w:rPr>
        <w:t>head</w:t>
      </w:r>
      <w:proofErr w:type="gramEnd"/>
      <w:r w:rsidRPr="00F5589F">
        <w:rPr>
          <w:rFonts w:ascii="Arial" w:hAnsi="Arial"/>
          <w:b/>
          <w:bCs/>
          <w:color w:val="002060"/>
          <w:sz w:val="20"/>
          <w:szCs w:val="20"/>
        </w:rPr>
        <w:t>&gt;&lt;/head&gt;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t>&lt;</w:t>
      </w:r>
      <w:proofErr w:type="gramStart"/>
      <w:r w:rsidRPr="00F5589F">
        <w:rPr>
          <w:rFonts w:ascii="Arial" w:hAnsi="Arial"/>
          <w:b/>
          <w:bCs/>
          <w:color w:val="002060"/>
          <w:sz w:val="20"/>
          <w:szCs w:val="20"/>
        </w:rPr>
        <w:t>body</w:t>
      </w:r>
      <w:proofErr w:type="gramEnd"/>
      <w:r w:rsidRPr="00F5589F">
        <w:rPr>
          <w:rFonts w:ascii="Arial" w:hAnsi="Arial"/>
          <w:b/>
          <w:bCs/>
          <w:color w:val="002060"/>
          <w:sz w:val="20"/>
          <w:szCs w:val="20"/>
        </w:rPr>
        <w:t>&gt;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r>
      <w:r w:rsidRPr="00F5589F">
        <w:rPr>
          <w:rFonts w:ascii="Arial" w:hAnsi="Arial"/>
          <w:b/>
          <w:bCs/>
          <w:color w:val="002060"/>
          <w:sz w:val="20"/>
          <w:szCs w:val="20"/>
        </w:rPr>
        <w:tab/>
        <w:t>&lt;</w:t>
      </w:r>
      <w:proofErr w:type="spellStart"/>
      <w:r w:rsidRPr="00F5589F">
        <w:rPr>
          <w:rFonts w:ascii="Arial" w:hAnsi="Arial"/>
          <w:b/>
          <w:bCs/>
          <w:color w:val="002060"/>
          <w:sz w:val="20"/>
          <w:szCs w:val="20"/>
        </w:rPr>
        <w:t>img</w:t>
      </w:r>
      <w:proofErr w:type="spellEnd"/>
      <w:r w:rsidRPr="00F5589F">
        <w:rPr>
          <w:rFonts w:ascii="Arial" w:hAnsi="Arial"/>
          <w:b/>
          <w:bCs/>
          <w:color w:val="002060"/>
          <w:sz w:val="20"/>
          <w:szCs w:val="20"/>
        </w:rPr>
        <w:t xml:space="preserve"> src="https://myapps.gia.edu/DigitalImageClient/getDigitalImage.do?imgType=PROPIMG&amp;reportNo=2156791047&amp;IPAddress=</w:t>
      </w:r>
      <w:r w:rsidRPr="00517B7A">
        <w:rPr>
          <w:rFonts w:ascii="Arial" w:hAnsi="Arial"/>
          <w:b/>
          <w:bCs/>
          <w:color w:val="002060"/>
          <w:sz w:val="20"/>
          <w:szCs w:val="20"/>
        </w:rPr>
        <w:t>*.*.*.*</w:t>
      </w:r>
      <w:r w:rsidRPr="00F5589F">
        <w:rPr>
          <w:rFonts w:ascii="Arial" w:hAnsi="Arial"/>
          <w:b/>
          <w:bCs/>
          <w:color w:val="002060"/>
          <w:sz w:val="20"/>
          <w:szCs w:val="20"/>
        </w:rPr>
        <w:t>"&gt;</w:t>
      </w:r>
    </w:p>
    <w:p w:rsidR="00587B88" w:rsidRDefault="00587B88" w:rsidP="00587B88">
      <w:pPr>
        <w:rPr>
          <w:rFonts w:ascii="Arial" w:hAnsi="Arial"/>
          <w:b/>
          <w:bCs/>
          <w:color w:val="002060"/>
          <w:sz w:val="20"/>
          <w:szCs w:val="20"/>
        </w:rPr>
      </w:pPr>
      <w:r w:rsidRPr="00F5589F">
        <w:rPr>
          <w:rFonts w:ascii="Arial" w:hAnsi="Arial"/>
          <w:b/>
          <w:bCs/>
          <w:color w:val="002060"/>
          <w:sz w:val="20"/>
          <w:szCs w:val="20"/>
        </w:rPr>
        <w:tab/>
      </w:r>
    </w:p>
    <w:p w:rsidR="00587B88" w:rsidRPr="00F5589F" w:rsidRDefault="00587B88" w:rsidP="00587B88">
      <w:pPr>
        <w:ind w:firstLine="720"/>
        <w:rPr>
          <w:rFonts w:ascii="Arial" w:hAnsi="Arial"/>
          <w:b/>
          <w:bCs/>
          <w:color w:val="002060"/>
          <w:sz w:val="20"/>
          <w:szCs w:val="20"/>
        </w:rPr>
      </w:pPr>
      <w:r w:rsidRPr="00F5589F">
        <w:rPr>
          <w:rFonts w:ascii="Arial" w:hAnsi="Arial"/>
          <w:b/>
          <w:bCs/>
          <w:color w:val="002060"/>
          <w:sz w:val="20"/>
          <w:szCs w:val="20"/>
        </w:rPr>
        <w:t>&lt;/body&gt;</w:t>
      </w:r>
    </w:p>
    <w:p w:rsidR="00587B88" w:rsidRDefault="00587B88" w:rsidP="00587B88">
      <w:pPr>
        <w:rPr>
          <w:rFonts w:ascii="Arial" w:hAnsi="Arial"/>
          <w:b/>
          <w:bCs/>
          <w:color w:val="002060"/>
          <w:sz w:val="20"/>
          <w:szCs w:val="20"/>
        </w:rPr>
      </w:pPr>
      <w:r w:rsidRPr="00F5589F">
        <w:rPr>
          <w:rFonts w:ascii="Arial" w:hAnsi="Arial"/>
          <w:b/>
          <w:bCs/>
          <w:color w:val="002060"/>
          <w:sz w:val="20"/>
          <w:szCs w:val="20"/>
        </w:rPr>
        <w:t>&lt;/html&gt;</w:t>
      </w:r>
    </w:p>
    <w:p w:rsidR="00587B88" w:rsidRDefault="00587B88" w:rsidP="00587B88">
      <w:pPr>
        <w:rPr>
          <w:rFonts w:ascii="Arial" w:hAnsi="Arial"/>
          <w:b/>
          <w:bCs/>
          <w:color w:val="002060"/>
          <w:sz w:val="20"/>
          <w:szCs w:val="20"/>
        </w:rPr>
      </w:pPr>
    </w:p>
    <w:p w:rsidR="00587B88" w:rsidRPr="00991DDD" w:rsidRDefault="00587B88" w:rsidP="00587B88">
      <w:pPr>
        <w:rPr>
          <w:rFonts w:ascii="Arial" w:hAnsi="Arial"/>
          <w:b/>
          <w:bCs/>
          <w:color w:val="984806" w:themeColor="accent6" w:themeShade="80"/>
          <w:sz w:val="20"/>
          <w:szCs w:val="20"/>
        </w:rPr>
      </w:pPr>
      <w:r w:rsidRPr="00991DDD">
        <w:rPr>
          <w:rFonts w:ascii="Arial" w:hAnsi="Arial"/>
          <w:b/>
          <w:bCs/>
          <w:color w:val="984806" w:themeColor="accent6" w:themeShade="80"/>
          <w:sz w:val="20"/>
          <w:szCs w:val="20"/>
        </w:rPr>
        <w:t xml:space="preserve">*Replace </w:t>
      </w:r>
      <w:r w:rsidRPr="00991DDD">
        <w:rPr>
          <w:rFonts w:ascii="Arial" w:hAnsi="Arial"/>
          <w:bCs/>
          <w:color w:val="984806" w:themeColor="accent6" w:themeShade="80"/>
          <w:sz w:val="20"/>
          <w:szCs w:val="20"/>
        </w:rPr>
        <w:t>*.*.*.*</w:t>
      </w:r>
      <w:r w:rsidRPr="00991DDD">
        <w:rPr>
          <w:rFonts w:ascii="Arial" w:hAnsi="Arial"/>
          <w:b/>
          <w:bCs/>
          <w:color w:val="984806" w:themeColor="accent6" w:themeShade="80"/>
          <w:sz w:val="20"/>
          <w:szCs w:val="20"/>
        </w:rPr>
        <w:t xml:space="preserve"> with valid IP Address.</w:t>
      </w:r>
    </w:p>
    <w:p w:rsidR="00587B88" w:rsidRPr="00991DDD" w:rsidRDefault="00587B88" w:rsidP="00587B88">
      <w:pPr>
        <w:rPr>
          <w:rFonts w:ascii="Arial" w:hAnsi="Arial"/>
          <w:b/>
          <w:bCs/>
          <w:color w:val="984806" w:themeColor="accent6" w:themeShade="80"/>
          <w:sz w:val="20"/>
          <w:szCs w:val="20"/>
        </w:rPr>
      </w:pPr>
    </w:p>
    <w:p w:rsidR="00587B88" w:rsidRDefault="00587B88" w:rsidP="00587B88">
      <w:pPr>
        <w:rPr>
          <w:rFonts w:ascii="Arial" w:hAnsi="Arial"/>
          <w:bCs/>
          <w:sz w:val="20"/>
          <w:szCs w:val="20"/>
        </w:rPr>
      </w:pPr>
    </w:p>
    <w:p w:rsidR="00587B88" w:rsidRDefault="00587B88" w:rsidP="00587B88">
      <w:pPr>
        <w:rPr>
          <w:rFonts w:ascii="Arial" w:hAnsi="Arial"/>
          <w:bCs/>
          <w:sz w:val="20"/>
          <w:szCs w:val="20"/>
        </w:rPr>
      </w:pPr>
    </w:p>
    <w:p w:rsidR="00587B88" w:rsidRDefault="00587B88"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D57657" w:rsidRDefault="00D57657" w:rsidP="00587B88">
      <w:pPr>
        <w:rPr>
          <w:rFonts w:ascii="Arial" w:hAnsi="Arial"/>
          <w:bCs/>
          <w:sz w:val="20"/>
          <w:szCs w:val="20"/>
        </w:rPr>
      </w:pPr>
    </w:p>
    <w:p w:rsidR="00587B88" w:rsidRDefault="00587B88" w:rsidP="00587B88">
      <w:pPr>
        <w:rPr>
          <w:rFonts w:ascii="Arial" w:hAnsi="Arial"/>
          <w:bCs/>
          <w:sz w:val="20"/>
          <w:szCs w:val="20"/>
        </w:rPr>
      </w:pPr>
    </w:p>
    <w:p w:rsidR="00587B88" w:rsidRPr="0058027D" w:rsidRDefault="00587B88" w:rsidP="00587B88">
      <w:pPr>
        <w:numPr>
          <w:ilvl w:val="1"/>
          <w:numId w:val="2"/>
        </w:numPr>
        <w:rPr>
          <w:rFonts w:ascii="Arial" w:hAnsi="Arial" w:cs="Arial"/>
          <w:b/>
        </w:rPr>
      </w:pPr>
      <w:r>
        <w:rPr>
          <w:rFonts w:ascii="Arial" w:hAnsi="Arial" w:cs="Arial"/>
          <w:b/>
        </w:rPr>
        <w:t xml:space="preserve">Plotting </w:t>
      </w:r>
      <w:r w:rsidRPr="0058027D">
        <w:rPr>
          <w:rFonts w:ascii="Arial" w:hAnsi="Arial" w:cs="Arial"/>
          <w:b/>
        </w:rPr>
        <w:t>Diagram Retrieval Detail:</w:t>
      </w:r>
    </w:p>
    <w:p w:rsidR="00587B88" w:rsidRDefault="00587B88" w:rsidP="00587B88">
      <w:pPr>
        <w:ind w:left="576"/>
        <w:rPr>
          <w:b/>
        </w:rPr>
      </w:pPr>
    </w:p>
    <w:p w:rsidR="00587B88" w:rsidRPr="00E76419" w:rsidRDefault="00587B88" w:rsidP="00587B88">
      <w:pPr>
        <w:ind w:left="576"/>
        <w:rPr>
          <w:rFonts w:ascii="Arial" w:hAnsi="Arial"/>
          <w:bCs/>
          <w:sz w:val="20"/>
          <w:szCs w:val="20"/>
        </w:rPr>
      </w:pPr>
      <w:r w:rsidRPr="00E76419">
        <w:rPr>
          <w:rFonts w:ascii="Arial" w:hAnsi="Arial"/>
          <w:bCs/>
          <w:sz w:val="20"/>
          <w:szCs w:val="20"/>
        </w:rPr>
        <w:t xml:space="preserve">This functionality retrieves </w:t>
      </w:r>
      <w:r>
        <w:rPr>
          <w:rFonts w:ascii="Arial" w:hAnsi="Arial"/>
          <w:bCs/>
          <w:sz w:val="20"/>
          <w:szCs w:val="20"/>
        </w:rPr>
        <w:t xml:space="preserve">plotting </w:t>
      </w:r>
      <w:r w:rsidRPr="00E76419">
        <w:rPr>
          <w:rFonts w:ascii="Arial" w:hAnsi="Arial"/>
          <w:bCs/>
          <w:sz w:val="20"/>
          <w:szCs w:val="20"/>
        </w:rPr>
        <w:t xml:space="preserve">diagram image. </w:t>
      </w:r>
      <w:proofErr w:type="spellStart"/>
      <w:proofErr w:type="gramStart"/>
      <w:r w:rsidRPr="00E76419">
        <w:rPr>
          <w:rFonts w:ascii="Arial" w:hAnsi="Arial"/>
          <w:bCs/>
          <w:sz w:val="20"/>
          <w:szCs w:val="20"/>
        </w:rPr>
        <w:t>User</w:t>
      </w:r>
      <w:r w:rsidR="00067094">
        <w:rPr>
          <w:rFonts w:ascii="Arial" w:hAnsi="Arial"/>
          <w:bCs/>
          <w:sz w:val="20"/>
          <w:szCs w:val="20"/>
        </w:rPr>
        <w:t>s</w:t>
      </w:r>
      <w:r w:rsidRPr="00E76419">
        <w:rPr>
          <w:rFonts w:ascii="Arial" w:hAnsi="Arial"/>
          <w:bCs/>
          <w:sz w:val="20"/>
          <w:szCs w:val="20"/>
        </w:rPr>
        <w:t>have</w:t>
      </w:r>
      <w:proofErr w:type="spellEnd"/>
      <w:r w:rsidRPr="00E76419">
        <w:rPr>
          <w:rFonts w:ascii="Arial" w:hAnsi="Arial"/>
          <w:bCs/>
          <w:sz w:val="20"/>
          <w:szCs w:val="20"/>
        </w:rPr>
        <w:t xml:space="preserve"> to</w:t>
      </w:r>
      <w:r w:rsidR="005C4FBC">
        <w:rPr>
          <w:rFonts w:ascii="Arial" w:hAnsi="Arial"/>
          <w:bCs/>
          <w:sz w:val="20"/>
          <w:szCs w:val="20"/>
        </w:rPr>
        <w:t xml:space="preserve"> pass</w:t>
      </w:r>
      <w:r>
        <w:rPr>
          <w:rFonts w:ascii="Arial" w:hAnsi="Arial"/>
          <w:bCs/>
          <w:sz w:val="20"/>
          <w:szCs w:val="20"/>
        </w:rPr>
        <w:t xml:space="preserve"> Image Type</w:t>
      </w:r>
      <w:r w:rsidRPr="00E76419">
        <w:rPr>
          <w:rFonts w:ascii="Arial" w:hAnsi="Arial"/>
          <w:bCs/>
          <w:sz w:val="20"/>
          <w:szCs w:val="20"/>
        </w:rPr>
        <w:t xml:space="preserve">, </w:t>
      </w:r>
      <w:r>
        <w:rPr>
          <w:rFonts w:ascii="Arial" w:hAnsi="Arial" w:cs="Arial"/>
          <w:sz w:val="20"/>
          <w:szCs w:val="20"/>
        </w:rPr>
        <w:t>Report Number</w:t>
      </w:r>
      <w:r w:rsidRPr="00E76419">
        <w:rPr>
          <w:rFonts w:ascii="Arial" w:hAnsi="Arial"/>
          <w:bCs/>
          <w:sz w:val="20"/>
          <w:szCs w:val="20"/>
        </w:rPr>
        <w:t xml:space="preserve"> and </w:t>
      </w:r>
      <w:proofErr w:type="spellStart"/>
      <w:r w:rsidRPr="00E76419">
        <w:rPr>
          <w:rFonts w:ascii="Arial" w:hAnsi="Arial"/>
          <w:bCs/>
          <w:sz w:val="20"/>
          <w:szCs w:val="20"/>
        </w:rPr>
        <w:t>IPAddress</w:t>
      </w:r>
      <w:proofErr w:type="spellEnd"/>
      <w:r w:rsidRPr="00E76419">
        <w:rPr>
          <w:rFonts w:ascii="Arial" w:hAnsi="Arial"/>
          <w:bCs/>
          <w:sz w:val="20"/>
          <w:szCs w:val="20"/>
        </w:rPr>
        <w:t xml:space="preserve"> to get the images.</w:t>
      </w:r>
      <w:proofErr w:type="gramEnd"/>
      <w:r w:rsidRPr="00E76419">
        <w:rPr>
          <w:rFonts w:ascii="Arial" w:hAnsi="Arial"/>
          <w:bCs/>
          <w:sz w:val="20"/>
          <w:szCs w:val="20"/>
        </w:rPr>
        <w:t xml:space="preserve"> </w:t>
      </w:r>
    </w:p>
    <w:p w:rsidR="00587B88" w:rsidRDefault="00587B88" w:rsidP="00587B88">
      <w:pPr>
        <w:ind w:left="576"/>
        <w:rPr>
          <w:rFonts w:ascii="Arial" w:hAnsi="Arial"/>
          <w:bCs/>
          <w:sz w:val="20"/>
          <w:szCs w:val="20"/>
        </w:rPr>
      </w:pPr>
    </w:p>
    <w:p w:rsidR="00587B88" w:rsidRDefault="00587B88" w:rsidP="00587B88">
      <w:pPr>
        <w:rPr>
          <w:rFonts w:ascii="Arial" w:hAnsi="Arial" w:cs="Arial"/>
          <w:b/>
          <w:sz w:val="20"/>
          <w:szCs w:val="20"/>
        </w:rPr>
      </w:pPr>
      <w:r>
        <w:rPr>
          <w:rFonts w:ascii="Arial" w:hAnsi="Arial" w:cs="Arial"/>
          <w:b/>
          <w:sz w:val="20"/>
          <w:szCs w:val="20"/>
        </w:rPr>
        <w:t>Input Parameters</w:t>
      </w:r>
    </w:p>
    <w:p w:rsidR="00587B88" w:rsidRDefault="00587B88" w:rsidP="00587B88">
      <w:pPr>
        <w:rPr>
          <w:rFonts w:ascii="Arial" w:hAnsi="Arial" w:cs="Arial"/>
          <w:b/>
          <w:sz w:val="20"/>
          <w:szCs w:val="20"/>
        </w:rPr>
      </w:pPr>
    </w:p>
    <w:tbl>
      <w:tblPr>
        <w:tblW w:w="9000" w:type="dxa"/>
        <w:tblInd w:w="558" w:type="dxa"/>
        <w:tblLayout w:type="fixed"/>
        <w:tblLook w:val="0000" w:firstRow="0" w:lastRow="0" w:firstColumn="0" w:lastColumn="0" w:noHBand="0" w:noVBand="0"/>
      </w:tblPr>
      <w:tblGrid>
        <w:gridCol w:w="1890"/>
        <w:gridCol w:w="2340"/>
        <w:gridCol w:w="4770"/>
      </w:tblGrid>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b/>
                <w:sz w:val="20"/>
                <w:szCs w:val="20"/>
              </w:rPr>
            </w:pPr>
            <w:r>
              <w:rPr>
                <w:rFonts w:ascii="Arial" w:hAnsi="Arial" w:cs="Arial"/>
                <w:b/>
                <w:sz w:val="20"/>
                <w:szCs w:val="20"/>
              </w:rPr>
              <w:t>Parameter Nature</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b/>
                <w:sz w:val="20"/>
                <w:szCs w:val="20"/>
              </w:rPr>
            </w:pPr>
            <w:r>
              <w:rPr>
                <w:rFonts w:ascii="Arial" w:hAnsi="Arial" w:cs="Arial"/>
                <w:b/>
                <w:sz w:val="20"/>
                <w:szCs w:val="20"/>
              </w:rPr>
              <w:t>Possible Values</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Report Number</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Valid Report Number</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Image Type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PLOTIMG</w:t>
            </w:r>
          </w:p>
        </w:tc>
      </w:tr>
      <w:tr w:rsidR="00587B88" w:rsidTr="009E6329">
        <w:trPr>
          <w:trHeight w:val="265"/>
        </w:trPr>
        <w:tc>
          <w:tcPr>
            <w:tcW w:w="1890" w:type="dxa"/>
            <w:tcBorders>
              <w:top w:val="single" w:sz="4" w:space="0" w:color="000000"/>
              <w:left w:val="single" w:sz="4" w:space="0" w:color="000000"/>
              <w:bottom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587B88" w:rsidRDefault="00587B88" w:rsidP="009E6329">
            <w:pPr>
              <w:snapToGrid w:val="0"/>
              <w:rPr>
                <w:rFonts w:ascii="Arial" w:hAnsi="Arial" w:cs="Arial"/>
                <w:sz w:val="20"/>
                <w:szCs w:val="20"/>
              </w:rPr>
            </w:pPr>
            <w:r>
              <w:rPr>
                <w:rFonts w:ascii="Arial" w:hAnsi="Arial" w:cs="Arial"/>
                <w:sz w:val="20"/>
                <w:szCs w:val="20"/>
              </w:rPr>
              <w:t>Mandatory</w:t>
            </w:r>
          </w:p>
        </w:tc>
        <w:tc>
          <w:tcPr>
            <w:tcW w:w="4770" w:type="dxa"/>
            <w:tcBorders>
              <w:top w:val="single" w:sz="4" w:space="0" w:color="000000"/>
              <w:left w:val="single" w:sz="4" w:space="0" w:color="000000"/>
              <w:bottom w:val="single" w:sz="4" w:space="0" w:color="000000"/>
              <w:right w:val="single" w:sz="4" w:space="0" w:color="000000"/>
            </w:tcBorders>
          </w:tcPr>
          <w:p w:rsidR="00587B88" w:rsidRDefault="00587B88" w:rsidP="009E6329">
            <w:pPr>
              <w:snapToGrid w:val="0"/>
              <w:rPr>
                <w:rFonts w:ascii="Arial" w:hAnsi="Arial" w:cs="Arial"/>
                <w:sz w:val="20"/>
                <w:szCs w:val="20"/>
              </w:rPr>
            </w:pPr>
            <w:r>
              <w:rPr>
                <w:rFonts w:ascii="Arial" w:hAnsi="Arial" w:cs="Arial"/>
                <w:sz w:val="20"/>
                <w:szCs w:val="20"/>
              </w:rPr>
              <w:t>Valid IP Address registered for Report Check</w:t>
            </w:r>
          </w:p>
        </w:tc>
      </w:tr>
    </w:tbl>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p>
    <w:p w:rsidR="00587B88" w:rsidRDefault="00587B88" w:rsidP="00587B88">
      <w:pPr>
        <w:rPr>
          <w:rFonts w:ascii="Arial" w:hAnsi="Arial" w:cs="Arial"/>
          <w:b/>
          <w:bCs/>
          <w:sz w:val="20"/>
          <w:szCs w:val="20"/>
        </w:rPr>
      </w:pPr>
      <w:r>
        <w:rPr>
          <w:rFonts w:ascii="Arial" w:hAnsi="Arial" w:cs="Arial"/>
          <w:b/>
          <w:bCs/>
          <w:sz w:val="20"/>
          <w:szCs w:val="20"/>
        </w:rPr>
        <w:t>Filter Criteria</w:t>
      </w:r>
    </w:p>
    <w:p w:rsidR="00587B88" w:rsidRDefault="00587B88" w:rsidP="00587B88">
      <w:pPr>
        <w:rPr>
          <w:b/>
          <w:bCs/>
          <w:sz w:val="20"/>
          <w:szCs w:val="20"/>
        </w:rPr>
      </w:pPr>
    </w:p>
    <w:p w:rsidR="00587B88" w:rsidRDefault="00587B88" w:rsidP="00587B88">
      <w:pPr>
        <w:numPr>
          <w:ilvl w:val="1"/>
          <w:numId w:val="4"/>
        </w:numPr>
        <w:rPr>
          <w:rFonts w:ascii="Arial" w:hAnsi="Arial" w:cs="Arial"/>
          <w:sz w:val="20"/>
          <w:szCs w:val="20"/>
        </w:rPr>
      </w:pPr>
      <w:r>
        <w:rPr>
          <w:rFonts w:ascii="Arial" w:hAnsi="Arial" w:cs="Arial"/>
          <w:sz w:val="20"/>
          <w:szCs w:val="20"/>
        </w:rPr>
        <w:t>The status of the stone must be RC</w:t>
      </w:r>
    </w:p>
    <w:p w:rsidR="00587B88" w:rsidRDefault="00587B88" w:rsidP="00587B88">
      <w:pPr>
        <w:numPr>
          <w:ilvl w:val="1"/>
          <w:numId w:val="4"/>
        </w:numPr>
        <w:rPr>
          <w:rFonts w:ascii="Arial" w:hAnsi="Arial" w:cs="Arial"/>
          <w:sz w:val="20"/>
          <w:szCs w:val="20"/>
        </w:rPr>
      </w:pPr>
      <w:r>
        <w:rPr>
          <w:rFonts w:ascii="Arial" w:hAnsi="Arial" w:cs="Arial"/>
          <w:sz w:val="20"/>
          <w:szCs w:val="20"/>
        </w:rPr>
        <w:t>Per day 5000 download requests can be served for single IP Address</w:t>
      </w:r>
    </w:p>
    <w:p w:rsidR="00196906" w:rsidRDefault="00196906" w:rsidP="00196906">
      <w:pPr>
        <w:numPr>
          <w:ilvl w:val="1"/>
          <w:numId w:val="4"/>
        </w:numPr>
        <w:rPr>
          <w:rFonts w:ascii="Arial" w:hAnsi="Arial" w:cs="Arial"/>
          <w:sz w:val="20"/>
          <w:szCs w:val="20"/>
        </w:rPr>
      </w:pPr>
      <w:r>
        <w:rPr>
          <w:rFonts w:ascii="Arial" w:hAnsi="Arial" w:cs="Arial"/>
          <w:sz w:val="20"/>
          <w:szCs w:val="20"/>
        </w:rPr>
        <w:t xml:space="preserve">Only available for GIA reports dated after January 1, 2014 </w:t>
      </w:r>
    </w:p>
    <w:p w:rsidR="00587B88" w:rsidRDefault="00587B88" w:rsidP="00587B88">
      <w:pPr>
        <w:ind w:left="1080"/>
        <w:rPr>
          <w:rFonts w:ascii="Arial" w:hAnsi="Arial" w:cs="Arial"/>
          <w:sz w:val="20"/>
          <w:szCs w:val="20"/>
        </w:rPr>
      </w:pPr>
    </w:p>
    <w:p w:rsidR="00587B88" w:rsidRPr="00362A3A" w:rsidRDefault="00587B88" w:rsidP="00587B88">
      <w:pPr>
        <w:rPr>
          <w:rFonts w:ascii="Arial" w:hAnsi="Arial"/>
          <w:b/>
          <w:bCs/>
          <w:sz w:val="20"/>
          <w:szCs w:val="20"/>
        </w:rPr>
      </w:pPr>
      <w:r w:rsidRPr="00362A3A">
        <w:rPr>
          <w:rFonts w:ascii="Arial" w:hAnsi="Arial"/>
          <w:b/>
          <w:bCs/>
          <w:sz w:val="20"/>
          <w:szCs w:val="20"/>
        </w:rPr>
        <w:t>Request URL:</w:t>
      </w:r>
    </w:p>
    <w:p w:rsidR="00587B88" w:rsidRDefault="00587B88" w:rsidP="00587B88">
      <w:pPr>
        <w:rPr>
          <w:rFonts w:ascii="Arial" w:hAnsi="Arial"/>
          <w:bCs/>
          <w:sz w:val="20"/>
          <w:szCs w:val="20"/>
        </w:rPr>
      </w:pPr>
    </w:p>
    <w:p w:rsidR="00587B88" w:rsidRDefault="002F6476" w:rsidP="00587B88">
      <w:pPr>
        <w:rPr>
          <w:rFonts w:ascii="Arial" w:hAnsi="Arial"/>
          <w:b/>
          <w:bCs/>
          <w:sz w:val="20"/>
          <w:szCs w:val="20"/>
        </w:rPr>
      </w:pPr>
      <w:hyperlink r:id="rId21" w:history="1">
        <w:r w:rsidR="00587B88" w:rsidRPr="00547D5E">
          <w:rPr>
            <w:rStyle w:val="Hyperlink"/>
            <w:rFonts w:ascii="Arial" w:hAnsi="Arial"/>
            <w:bCs/>
            <w:sz w:val="20"/>
            <w:szCs w:val="20"/>
          </w:rPr>
          <w:t>https://myapps.gia.edu//DigitalImageClient/getDigitalImage.do?imgType=</w:t>
        </w:r>
        <w:r w:rsidR="00587B88" w:rsidRPr="00547D5E">
          <w:rPr>
            <w:rStyle w:val="Hyperlink"/>
            <w:rFonts w:ascii="Arial" w:hAnsi="Arial"/>
            <w:b/>
            <w:bCs/>
            <w:sz w:val="20"/>
            <w:szCs w:val="20"/>
          </w:rPr>
          <w:t>PLOTIMG</w:t>
        </w:r>
        <w:r w:rsidR="00587B88" w:rsidRPr="00547D5E">
          <w:rPr>
            <w:rStyle w:val="Hyperlink"/>
            <w:rFonts w:ascii="Arial" w:hAnsi="Arial"/>
            <w:bCs/>
            <w:sz w:val="20"/>
            <w:szCs w:val="20"/>
          </w:rPr>
          <w:t>&amp;reportNo=</w:t>
        </w:r>
        <w:r w:rsidR="00587B88" w:rsidRPr="00547D5E">
          <w:rPr>
            <w:rStyle w:val="Hyperlink"/>
            <w:rFonts w:ascii="Arial" w:hAnsi="Arial"/>
            <w:b/>
            <w:bCs/>
            <w:sz w:val="20"/>
            <w:szCs w:val="20"/>
          </w:rPr>
          <w:t>&lt;ReportNumber&gt;</w:t>
        </w:r>
        <w:r w:rsidR="00587B88" w:rsidRPr="00547D5E">
          <w:rPr>
            <w:rStyle w:val="Hyperlink"/>
            <w:rFonts w:ascii="Arial" w:hAnsi="Arial"/>
            <w:bCs/>
            <w:sz w:val="20"/>
            <w:szCs w:val="20"/>
          </w:rPr>
          <w:t>&amp;IPAddress=</w:t>
        </w:r>
        <w:r w:rsidR="00587B88" w:rsidRPr="00547D5E">
          <w:rPr>
            <w:rStyle w:val="Hyperlink"/>
            <w:rFonts w:ascii="Arial" w:hAnsi="Arial"/>
            <w:b/>
            <w:bCs/>
            <w:sz w:val="20"/>
            <w:szCs w:val="20"/>
          </w:rPr>
          <w:t>&lt;IP_Address</w:t>
        </w:r>
      </w:hyperlink>
      <w:r w:rsidR="00587B88" w:rsidRPr="00362A3A">
        <w:rPr>
          <w:rFonts w:ascii="Arial" w:hAnsi="Arial"/>
          <w:b/>
          <w:bCs/>
          <w:sz w:val="20"/>
          <w:szCs w:val="20"/>
        </w:rPr>
        <w:t>&gt;</w:t>
      </w:r>
    </w:p>
    <w:p w:rsidR="00587B88" w:rsidRDefault="00587B88" w:rsidP="00587B88">
      <w:pPr>
        <w:rPr>
          <w:rFonts w:ascii="Arial" w:hAnsi="Arial"/>
          <w:b/>
          <w:bCs/>
          <w:sz w:val="20"/>
          <w:szCs w:val="20"/>
        </w:rPr>
      </w:pPr>
    </w:p>
    <w:p w:rsidR="00587B88" w:rsidRDefault="00587B88" w:rsidP="00587B88">
      <w:pPr>
        <w:rPr>
          <w:rFonts w:ascii="Arial" w:hAnsi="Arial"/>
          <w:b/>
          <w:bCs/>
          <w:sz w:val="20"/>
          <w:szCs w:val="20"/>
        </w:rPr>
      </w:pPr>
      <w:r w:rsidRPr="005C77C7">
        <w:rPr>
          <w:rFonts w:ascii="Arial" w:hAnsi="Arial"/>
          <w:b/>
          <w:bCs/>
          <w:sz w:val="20"/>
          <w:szCs w:val="20"/>
        </w:rPr>
        <w:t>Example:</w:t>
      </w:r>
    </w:p>
    <w:p w:rsidR="00587B88" w:rsidRPr="005C77C7" w:rsidRDefault="00587B88" w:rsidP="00587B88">
      <w:pPr>
        <w:rPr>
          <w:rFonts w:ascii="Arial" w:hAnsi="Arial"/>
          <w:b/>
          <w:bCs/>
          <w:sz w:val="20"/>
          <w:szCs w:val="20"/>
        </w:rPr>
      </w:pPr>
    </w:p>
    <w:p w:rsidR="00587B88" w:rsidRDefault="002F6476" w:rsidP="00587B88">
      <w:pPr>
        <w:rPr>
          <w:rFonts w:ascii="Arial" w:hAnsi="Arial"/>
          <w:b/>
          <w:bCs/>
          <w:sz w:val="20"/>
          <w:szCs w:val="20"/>
        </w:rPr>
      </w:pPr>
      <w:hyperlink r:id="rId22" w:history="1">
        <w:r w:rsidR="00587B88" w:rsidRPr="00547D5E">
          <w:rPr>
            <w:rStyle w:val="Hyperlink"/>
            <w:rFonts w:ascii="Arial" w:hAnsi="Arial"/>
            <w:b/>
            <w:bCs/>
            <w:sz w:val="20"/>
            <w:szCs w:val="20"/>
          </w:rPr>
          <w:t>https://myapps.gia.edu//DigitalImageClient/getDigitalImage.do?imgType=PLOTIMG&amp;reportNo=2156791047&amp;IPAddress=*.*.*.*</w:t>
        </w:r>
      </w:hyperlink>
    </w:p>
    <w:p w:rsidR="00587B88" w:rsidRDefault="00587B88" w:rsidP="00587B88">
      <w:pPr>
        <w:rPr>
          <w:rFonts w:ascii="Arial" w:hAnsi="Arial"/>
          <w:b/>
          <w:bCs/>
          <w:sz w:val="20"/>
          <w:szCs w:val="20"/>
        </w:rPr>
      </w:pPr>
    </w:p>
    <w:p w:rsidR="00587B88" w:rsidRDefault="00587B88" w:rsidP="00587B88">
      <w:pPr>
        <w:rPr>
          <w:rFonts w:ascii="Arial" w:hAnsi="Arial"/>
          <w:b/>
          <w:bCs/>
          <w:sz w:val="20"/>
          <w:szCs w:val="20"/>
        </w:rPr>
      </w:pPr>
      <w:r>
        <w:rPr>
          <w:rFonts w:ascii="Arial" w:hAnsi="Arial"/>
          <w:b/>
          <w:bCs/>
          <w:sz w:val="20"/>
          <w:szCs w:val="20"/>
        </w:rPr>
        <w:t>Sample HTML Code:</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&lt;</w:t>
      </w:r>
      <w:proofErr w:type="gramStart"/>
      <w:r w:rsidRPr="00F5589F">
        <w:rPr>
          <w:rFonts w:ascii="Arial" w:hAnsi="Arial"/>
          <w:b/>
          <w:bCs/>
          <w:color w:val="002060"/>
          <w:sz w:val="20"/>
          <w:szCs w:val="20"/>
        </w:rPr>
        <w:t>html</w:t>
      </w:r>
      <w:proofErr w:type="gramEnd"/>
      <w:r w:rsidRPr="00F5589F">
        <w:rPr>
          <w:rFonts w:ascii="Arial" w:hAnsi="Arial"/>
          <w:b/>
          <w:bCs/>
          <w:color w:val="002060"/>
          <w:sz w:val="20"/>
          <w:szCs w:val="20"/>
        </w:rPr>
        <w:t>&gt;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t>&lt;</w:t>
      </w:r>
      <w:proofErr w:type="gramStart"/>
      <w:r w:rsidRPr="00F5589F">
        <w:rPr>
          <w:rFonts w:ascii="Arial" w:hAnsi="Arial"/>
          <w:b/>
          <w:bCs/>
          <w:color w:val="002060"/>
          <w:sz w:val="20"/>
          <w:szCs w:val="20"/>
        </w:rPr>
        <w:t>head</w:t>
      </w:r>
      <w:proofErr w:type="gramEnd"/>
      <w:r w:rsidRPr="00F5589F">
        <w:rPr>
          <w:rFonts w:ascii="Arial" w:hAnsi="Arial"/>
          <w:b/>
          <w:bCs/>
          <w:color w:val="002060"/>
          <w:sz w:val="20"/>
          <w:szCs w:val="20"/>
        </w:rPr>
        <w:t>&gt;&lt;/head&gt;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t>&lt;</w:t>
      </w:r>
      <w:proofErr w:type="gramStart"/>
      <w:r w:rsidRPr="00F5589F">
        <w:rPr>
          <w:rFonts w:ascii="Arial" w:hAnsi="Arial"/>
          <w:b/>
          <w:bCs/>
          <w:color w:val="002060"/>
          <w:sz w:val="20"/>
          <w:szCs w:val="20"/>
        </w:rPr>
        <w:t>body</w:t>
      </w:r>
      <w:proofErr w:type="gramEnd"/>
      <w:r w:rsidRPr="00F5589F">
        <w:rPr>
          <w:rFonts w:ascii="Arial" w:hAnsi="Arial"/>
          <w:b/>
          <w:bCs/>
          <w:color w:val="002060"/>
          <w:sz w:val="20"/>
          <w:szCs w:val="20"/>
        </w:rPr>
        <w:t>&gt;</w:t>
      </w:r>
    </w:p>
    <w:p w:rsidR="00587B88" w:rsidRPr="00F5589F" w:rsidRDefault="00587B88" w:rsidP="00587B88">
      <w:pPr>
        <w:rPr>
          <w:rFonts w:ascii="Arial" w:hAnsi="Arial"/>
          <w:b/>
          <w:bCs/>
          <w:color w:val="002060"/>
          <w:sz w:val="20"/>
          <w:szCs w:val="20"/>
        </w:rPr>
      </w:pPr>
      <w:r w:rsidRPr="00F5589F">
        <w:rPr>
          <w:rFonts w:ascii="Arial" w:hAnsi="Arial"/>
          <w:b/>
          <w:bCs/>
          <w:color w:val="002060"/>
          <w:sz w:val="20"/>
          <w:szCs w:val="20"/>
        </w:rPr>
        <w:tab/>
      </w:r>
      <w:r w:rsidRPr="00F5589F">
        <w:rPr>
          <w:rFonts w:ascii="Arial" w:hAnsi="Arial"/>
          <w:b/>
          <w:bCs/>
          <w:color w:val="002060"/>
          <w:sz w:val="20"/>
          <w:szCs w:val="20"/>
        </w:rPr>
        <w:tab/>
        <w:t>&lt;</w:t>
      </w:r>
      <w:proofErr w:type="spellStart"/>
      <w:r w:rsidRPr="00F5589F">
        <w:rPr>
          <w:rFonts w:ascii="Arial" w:hAnsi="Arial"/>
          <w:b/>
          <w:bCs/>
          <w:color w:val="002060"/>
          <w:sz w:val="20"/>
          <w:szCs w:val="20"/>
        </w:rPr>
        <w:t>img</w:t>
      </w:r>
      <w:proofErr w:type="spellEnd"/>
      <w:r w:rsidRPr="00F5589F">
        <w:rPr>
          <w:rFonts w:ascii="Arial" w:hAnsi="Arial"/>
          <w:b/>
          <w:bCs/>
          <w:color w:val="002060"/>
          <w:sz w:val="20"/>
          <w:szCs w:val="20"/>
        </w:rPr>
        <w:t xml:space="preserve"> src="https://myapps.gia.edu/DigitalImageClient/getDigitalImage.do?imgType=</w:t>
      </w:r>
      <w:r>
        <w:rPr>
          <w:rFonts w:ascii="Arial" w:hAnsi="Arial"/>
          <w:b/>
          <w:bCs/>
          <w:color w:val="002060"/>
          <w:sz w:val="20"/>
          <w:szCs w:val="20"/>
        </w:rPr>
        <w:t>PLOT</w:t>
      </w:r>
      <w:r w:rsidRPr="00F5589F">
        <w:rPr>
          <w:rFonts w:ascii="Arial" w:hAnsi="Arial"/>
          <w:b/>
          <w:bCs/>
          <w:color w:val="002060"/>
          <w:sz w:val="20"/>
          <w:szCs w:val="20"/>
        </w:rPr>
        <w:t>IMG&amp;reportNo=2156791047&amp;IPAddress=</w:t>
      </w:r>
      <w:r w:rsidRPr="00517B7A">
        <w:rPr>
          <w:rFonts w:ascii="Arial" w:hAnsi="Arial"/>
          <w:b/>
          <w:bCs/>
          <w:color w:val="002060"/>
          <w:sz w:val="20"/>
          <w:szCs w:val="20"/>
        </w:rPr>
        <w:t>*.*.*.*</w:t>
      </w:r>
      <w:r w:rsidRPr="00F5589F">
        <w:rPr>
          <w:rFonts w:ascii="Arial" w:hAnsi="Arial"/>
          <w:b/>
          <w:bCs/>
          <w:color w:val="002060"/>
          <w:sz w:val="20"/>
          <w:szCs w:val="20"/>
        </w:rPr>
        <w:t>"&gt;</w:t>
      </w:r>
    </w:p>
    <w:p w:rsidR="00587B88" w:rsidRDefault="00587B88" w:rsidP="00587B88">
      <w:pPr>
        <w:rPr>
          <w:rFonts w:ascii="Arial" w:hAnsi="Arial"/>
          <w:b/>
          <w:bCs/>
          <w:color w:val="002060"/>
          <w:sz w:val="20"/>
          <w:szCs w:val="20"/>
        </w:rPr>
      </w:pPr>
      <w:r w:rsidRPr="00F5589F">
        <w:rPr>
          <w:rFonts w:ascii="Arial" w:hAnsi="Arial"/>
          <w:b/>
          <w:bCs/>
          <w:color w:val="002060"/>
          <w:sz w:val="20"/>
          <w:szCs w:val="20"/>
        </w:rPr>
        <w:tab/>
      </w:r>
    </w:p>
    <w:p w:rsidR="00587B88" w:rsidRPr="00F5589F" w:rsidRDefault="00587B88" w:rsidP="00587B88">
      <w:pPr>
        <w:ind w:firstLine="720"/>
        <w:rPr>
          <w:rFonts w:ascii="Arial" w:hAnsi="Arial"/>
          <w:b/>
          <w:bCs/>
          <w:color w:val="002060"/>
          <w:sz w:val="20"/>
          <w:szCs w:val="20"/>
        </w:rPr>
      </w:pPr>
      <w:r w:rsidRPr="00F5589F">
        <w:rPr>
          <w:rFonts w:ascii="Arial" w:hAnsi="Arial"/>
          <w:b/>
          <w:bCs/>
          <w:color w:val="002060"/>
          <w:sz w:val="20"/>
          <w:szCs w:val="20"/>
        </w:rPr>
        <w:t>&lt;/body&gt;</w:t>
      </w:r>
    </w:p>
    <w:p w:rsidR="00587B88" w:rsidRDefault="00587B88" w:rsidP="00587B88">
      <w:pPr>
        <w:rPr>
          <w:rFonts w:ascii="Arial" w:hAnsi="Arial"/>
          <w:b/>
          <w:bCs/>
          <w:color w:val="002060"/>
          <w:sz w:val="20"/>
          <w:szCs w:val="20"/>
        </w:rPr>
      </w:pPr>
      <w:r w:rsidRPr="00F5589F">
        <w:rPr>
          <w:rFonts w:ascii="Arial" w:hAnsi="Arial"/>
          <w:b/>
          <w:bCs/>
          <w:color w:val="002060"/>
          <w:sz w:val="20"/>
          <w:szCs w:val="20"/>
        </w:rPr>
        <w:t>&lt;/html&gt;</w:t>
      </w:r>
    </w:p>
    <w:p w:rsidR="00587B88" w:rsidRDefault="00587B88" w:rsidP="00587B88">
      <w:pPr>
        <w:rPr>
          <w:rFonts w:ascii="Arial" w:hAnsi="Arial"/>
          <w:b/>
          <w:bCs/>
          <w:color w:val="002060"/>
          <w:sz w:val="20"/>
          <w:szCs w:val="20"/>
        </w:rPr>
      </w:pPr>
    </w:p>
    <w:p w:rsidR="00587B88" w:rsidRPr="00991DDD" w:rsidRDefault="00587B88" w:rsidP="00587B88">
      <w:pPr>
        <w:rPr>
          <w:rFonts w:ascii="Arial" w:hAnsi="Arial"/>
          <w:b/>
          <w:bCs/>
          <w:color w:val="984806" w:themeColor="accent6" w:themeShade="80"/>
          <w:sz w:val="20"/>
          <w:szCs w:val="20"/>
        </w:rPr>
      </w:pPr>
      <w:r w:rsidRPr="00991DDD">
        <w:rPr>
          <w:rFonts w:ascii="Arial" w:hAnsi="Arial"/>
          <w:b/>
          <w:bCs/>
          <w:color w:val="984806" w:themeColor="accent6" w:themeShade="80"/>
          <w:sz w:val="20"/>
          <w:szCs w:val="20"/>
        </w:rPr>
        <w:t>*Replace</w:t>
      </w:r>
      <w:r w:rsidRPr="00991DDD">
        <w:rPr>
          <w:rFonts w:ascii="Arial" w:hAnsi="Arial"/>
          <w:bCs/>
          <w:color w:val="984806" w:themeColor="accent6" w:themeShade="80"/>
          <w:sz w:val="20"/>
          <w:szCs w:val="20"/>
        </w:rPr>
        <w:t>*.*.*.*</w:t>
      </w:r>
      <w:r w:rsidRPr="00991DDD">
        <w:rPr>
          <w:rFonts w:ascii="Arial" w:hAnsi="Arial"/>
          <w:b/>
          <w:bCs/>
          <w:color w:val="984806" w:themeColor="accent6" w:themeShade="80"/>
          <w:sz w:val="20"/>
          <w:szCs w:val="20"/>
        </w:rPr>
        <w:t>with valid IP Address.</w:t>
      </w:r>
    </w:p>
    <w:p w:rsidR="00587B88" w:rsidRPr="00991DDD" w:rsidRDefault="00587B88" w:rsidP="00587B88">
      <w:pPr>
        <w:rPr>
          <w:rFonts w:ascii="Arial" w:hAnsi="Arial"/>
          <w:b/>
          <w:bCs/>
          <w:color w:val="984806" w:themeColor="accent6" w:themeShade="80"/>
          <w:sz w:val="20"/>
          <w:szCs w:val="20"/>
        </w:rPr>
      </w:pPr>
    </w:p>
    <w:p w:rsidR="00587B88" w:rsidRPr="00E76419" w:rsidRDefault="00587B88" w:rsidP="00587B88">
      <w:pPr>
        <w:rPr>
          <w:rFonts w:ascii="Arial" w:hAnsi="Arial"/>
          <w:bCs/>
          <w:sz w:val="20"/>
          <w:szCs w:val="20"/>
        </w:rPr>
      </w:pPr>
    </w:p>
    <w:p w:rsidR="00587B88" w:rsidRPr="00E76419" w:rsidRDefault="00587B88" w:rsidP="00587B88">
      <w:pPr>
        <w:rPr>
          <w:rFonts w:ascii="Arial" w:hAnsi="Arial"/>
          <w:bCs/>
          <w:sz w:val="20"/>
          <w:szCs w:val="20"/>
        </w:rPr>
      </w:pPr>
    </w:p>
    <w:p w:rsidR="000A02AC" w:rsidRPr="00587B88" w:rsidRDefault="000A02AC" w:rsidP="00587B88"/>
    <w:sectPr w:rsidR="000A02AC" w:rsidRPr="00587B88" w:rsidSect="000A02AC">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B7F" w:rsidRDefault="00B20B7F" w:rsidP="00D90D79">
      <w:r>
        <w:separator/>
      </w:r>
    </w:p>
  </w:endnote>
  <w:endnote w:type="continuationSeparator" w:id="0">
    <w:p w:rsidR="00B20B7F" w:rsidRDefault="00B20B7F" w:rsidP="00D9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682119"/>
      <w:docPartObj>
        <w:docPartGallery w:val="Page Numbers (Bottom of Page)"/>
        <w:docPartUnique/>
      </w:docPartObj>
    </w:sdtPr>
    <w:sdtEndPr/>
    <w:sdtContent>
      <w:p w:rsidR="007E0FF5" w:rsidRDefault="003134A8">
        <w:pPr>
          <w:pStyle w:val="Footer"/>
          <w:jc w:val="right"/>
        </w:pPr>
        <w:r>
          <w:fldChar w:fldCharType="begin"/>
        </w:r>
        <w:r>
          <w:instrText xml:space="preserve"> PAGE   \* MERGEFORMAT </w:instrText>
        </w:r>
        <w:r>
          <w:fldChar w:fldCharType="separate"/>
        </w:r>
        <w:r w:rsidR="002F6476">
          <w:rPr>
            <w:noProof/>
          </w:rPr>
          <w:t>15</w:t>
        </w:r>
        <w:r>
          <w:rPr>
            <w:noProof/>
          </w:rPr>
          <w:fldChar w:fldCharType="end"/>
        </w:r>
      </w:p>
    </w:sdtContent>
  </w:sdt>
  <w:p w:rsidR="007E0FF5" w:rsidRPr="00533927" w:rsidRDefault="007E0FF5">
    <w:pPr>
      <w:pStyle w:val="Footer"/>
      <w:rPr>
        <w:sz w:val="22"/>
        <w:szCs w:val="22"/>
      </w:rPr>
    </w:pPr>
    <w:r w:rsidRPr="00533927">
      <w:rPr>
        <w:sz w:val="22"/>
        <w:szCs w:val="22"/>
      </w:rPr>
      <w:t>TCS-GIA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B7F" w:rsidRDefault="00B20B7F" w:rsidP="00D90D79">
      <w:r>
        <w:separator/>
      </w:r>
    </w:p>
  </w:footnote>
  <w:footnote w:type="continuationSeparator" w:id="0">
    <w:p w:rsidR="00B20B7F" w:rsidRDefault="00B20B7F" w:rsidP="00D90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FF5" w:rsidRPr="00533927" w:rsidRDefault="007E0FF5">
    <w:pPr>
      <w:pStyle w:val="Header"/>
      <w:rPr>
        <w:sz w:val="22"/>
        <w:szCs w:val="22"/>
      </w:rPr>
    </w:pPr>
    <w:r w:rsidRPr="00533927">
      <w:rPr>
        <w:sz w:val="22"/>
        <w:szCs w:val="22"/>
      </w:rPr>
      <w:t xml:space="preserve">GIA- USER MANUAL- REPORTCHECK WEBSERVICE                      </w:t>
    </w:r>
    <w:r w:rsidR="00272EBD">
      <w:rPr>
        <w:sz w:val="22"/>
        <w:szCs w:val="22"/>
      </w:rPr>
      <w:t xml:space="preserve">                      Version1.3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b/>
        <w:i w:val="0"/>
        <w:caps w:val="0"/>
        <w:smallCaps w:val="0"/>
        <w:strike w:val="0"/>
        <w:dstrike w:val="0"/>
        <w:outline w:val="0"/>
        <w:shadow w:val="0"/>
        <w:vanish w:val="0"/>
        <w:position w:val="0"/>
        <w:sz w:val="20"/>
        <w:szCs w:val="20"/>
        <w:vertAlign w:val="base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b/>
        <w:i w:val="0"/>
        <w:caps w:val="0"/>
        <w:smallCaps w:val="0"/>
        <w:strike w:val="0"/>
        <w:dstrike w:val="0"/>
        <w:outline w:val="0"/>
        <w:shadow w:val="0"/>
        <w:vanish w:val="0"/>
        <w:position w:val="0"/>
        <w:sz w:val="20"/>
        <w:szCs w:val="20"/>
        <w:vertAlign w:val="baseli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1080"/>
        </w:tabs>
        <w:ind w:left="1080" w:hanging="360"/>
      </w:pPr>
    </w:lvl>
    <w:lvl w:ilvl="1">
      <w:start w:val="5"/>
      <w:numFmt w:val="bullet"/>
      <w:lvlText w:val="-"/>
      <w:lvlJc w:val="left"/>
      <w:pPr>
        <w:tabs>
          <w:tab w:val="num" w:pos="1800"/>
        </w:tabs>
        <w:ind w:left="1800" w:hanging="360"/>
      </w:pPr>
      <w:rPr>
        <w:rFonts w:ascii="Times New Roman" w:hAnsi="Times New Roman" w:cs="Times New Roman"/>
      </w:r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Arial" w:hAnsi="Arial" w:cs="Arial"/>
        <w:b/>
        <w:bCs/>
        <w:sz w:val="16"/>
        <w:szCs w:val="16"/>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rFonts w:ascii="Arial" w:hAnsi="Arial" w:cs="Arial"/>
        <w:b/>
        <w:bCs/>
        <w:sz w:val="16"/>
        <w:szCs w:val="16"/>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6E64533"/>
    <w:multiLevelType w:val="hybridMultilevel"/>
    <w:tmpl w:val="109A2098"/>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nsid w:val="39694226"/>
    <w:multiLevelType w:val="hybridMultilevel"/>
    <w:tmpl w:val="E32484C4"/>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C9C7191"/>
    <w:multiLevelType w:val="hybridMultilevel"/>
    <w:tmpl w:val="4954A69A"/>
    <w:lvl w:ilvl="0" w:tplc="04090005">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0">
    <w:nsid w:val="7E694F3A"/>
    <w:multiLevelType w:val="hybridMultilevel"/>
    <w:tmpl w:val="58809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90D79"/>
    <w:rsid w:val="00067094"/>
    <w:rsid w:val="00081F5E"/>
    <w:rsid w:val="000A02AC"/>
    <w:rsid w:val="000E2386"/>
    <w:rsid w:val="001128BC"/>
    <w:rsid w:val="001648E2"/>
    <w:rsid w:val="00196906"/>
    <w:rsid w:val="00203E58"/>
    <w:rsid w:val="00230CC1"/>
    <w:rsid w:val="0027095A"/>
    <w:rsid w:val="00272EBD"/>
    <w:rsid w:val="002B49CC"/>
    <w:rsid w:val="002D7614"/>
    <w:rsid w:val="002F5B26"/>
    <w:rsid w:val="002F6476"/>
    <w:rsid w:val="003134A8"/>
    <w:rsid w:val="00333EB3"/>
    <w:rsid w:val="003F1ED8"/>
    <w:rsid w:val="003F45C0"/>
    <w:rsid w:val="00446491"/>
    <w:rsid w:val="00447498"/>
    <w:rsid w:val="004C652F"/>
    <w:rsid w:val="004D171F"/>
    <w:rsid w:val="00527BD4"/>
    <w:rsid w:val="00533927"/>
    <w:rsid w:val="00587B88"/>
    <w:rsid w:val="005C4FBC"/>
    <w:rsid w:val="00612BE5"/>
    <w:rsid w:val="00694D83"/>
    <w:rsid w:val="007105CF"/>
    <w:rsid w:val="00723BC4"/>
    <w:rsid w:val="007A551C"/>
    <w:rsid w:val="007B42B3"/>
    <w:rsid w:val="007D3684"/>
    <w:rsid w:val="007E0FF5"/>
    <w:rsid w:val="007F185C"/>
    <w:rsid w:val="008067E1"/>
    <w:rsid w:val="00815112"/>
    <w:rsid w:val="0083250F"/>
    <w:rsid w:val="008463F9"/>
    <w:rsid w:val="0086741F"/>
    <w:rsid w:val="008A385A"/>
    <w:rsid w:val="008E65C1"/>
    <w:rsid w:val="008F2A39"/>
    <w:rsid w:val="009013DF"/>
    <w:rsid w:val="009211A0"/>
    <w:rsid w:val="009E6329"/>
    <w:rsid w:val="00A01234"/>
    <w:rsid w:val="00A50B93"/>
    <w:rsid w:val="00A80F0E"/>
    <w:rsid w:val="00AC28B4"/>
    <w:rsid w:val="00AC31CE"/>
    <w:rsid w:val="00AC4AE0"/>
    <w:rsid w:val="00B20B7F"/>
    <w:rsid w:val="00BA3A7B"/>
    <w:rsid w:val="00BD05EC"/>
    <w:rsid w:val="00C5647D"/>
    <w:rsid w:val="00C7137B"/>
    <w:rsid w:val="00C93F9D"/>
    <w:rsid w:val="00CA2D8B"/>
    <w:rsid w:val="00D50109"/>
    <w:rsid w:val="00D542C5"/>
    <w:rsid w:val="00D57657"/>
    <w:rsid w:val="00D90D79"/>
    <w:rsid w:val="00D92F16"/>
    <w:rsid w:val="00DA287B"/>
    <w:rsid w:val="00DD37BC"/>
    <w:rsid w:val="00DF283D"/>
    <w:rsid w:val="00E0342E"/>
    <w:rsid w:val="00E30CCD"/>
    <w:rsid w:val="00E90D23"/>
    <w:rsid w:val="00F01A5B"/>
    <w:rsid w:val="00F036D7"/>
    <w:rsid w:val="00F06788"/>
    <w:rsid w:val="00F47DAD"/>
    <w:rsid w:val="00F56D6C"/>
    <w:rsid w:val="00FA7247"/>
    <w:rsid w:val="00FD6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DF"/>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587B88"/>
    <w:pPr>
      <w:keepNext/>
      <w:tabs>
        <w:tab w:val="num" w:pos="432"/>
      </w:tabs>
      <w:spacing w:before="240" w:after="60"/>
      <w:ind w:left="432" w:hanging="432"/>
      <w:outlineLvl w:val="0"/>
    </w:pPr>
    <w:rPr>
      <w:rFonts w:ascii="Arial" w:eastAsia="Times" w:hAnsi="Arial" w:cs="Arial"/>
      <w:b/>
      <w:kern w:val="1"/>
      <w:sz w:val="32"/>
      <w:szCs w:val="20"/>
    </w:rPr>
  </w:style>
  <w:style w:type="paragraph" w:styleId="Heading2">
    <w:name w:val="heading 2"/>
    <w:basedOn w:val="Normal"/>
    <w:next w:val="Normal"/>
    <w:link w:val="Heading2Char"/>
    <w:qFormat/>
    <w:rsid w:val="00587B88"/>
    <w:pPr>
      <w:keepNext/>
      <w:tabs>
        <w:tab w:val="num" w:pos="576"/>
      </w:tabs>
      <w:spacing w:before="240" w:after="60"/>
      <w:ind w:left="576" w:hanging="576"/>
      <w:outlineLvl w:val="1"/>
    </w:pPr>
    <w:rPr>
      <w:rFonts w:ascii="Arial" w:eastAsia="Times" w:hAnsi="Arial" w:cs="Arial"/>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90D79"/>
    <w:pPr>
      <w:tabs>
        <w:tab w:val="center" w:pos="4680"/>
        <w:tab w:val="right" w:pos="9360"/>
      </w:tabs>
    </w:pPr>
  </w:style>
  <w:style w:type="character" w:customStyle="1" w:styleId="HeaderChar">
    <w:name w:val="Header Char"/>
    <w:basedOn w:val="DefaultParagraphFont"/>
    <w:link w:val="Header"/>
    <w:uiPriority w:val="99"/>
    <w:semiHidden/>
    <w:rsid w:val="00D90D79"/>
  </w:style>
  <w:style w:type="paragraph" w:styleId="Footer">
    <w:name w:val="footer"/>
    <w:basedOn w:val="Normal"/>
    <w:link w:val="FooterChar"/>
    <w:uiPriority w:val="99"/>
    <w:unhideWhenUsed/>
    <w:rsid w:val="00587B88"/>
    <w:pPr>
      <w:tabs>
        <w:tab w:val="center" w:pos="4680"/>
        <w:tab w:val="right" w:pos="9360"/>
      </w:tabs>
    </w:pPr>
  </w:style>
  <w:style w:type="character" w:customStyle="1" w:styleId="FooterChar">
    <w:name w:val="Footer Char"/>
    <w:basedOn w:val="DefaultParagraphFont"/>
    <w:link w:val="Footer"/>
    <w:uiPriority w:val="99"/>
    <w:rsid w:val="00587B88"/>
    <w:rPr>
      <w:rFonts w:ascii="Times New Roman" w:eastAsia="Times New Roman" w:hAnsi="Times New Roman" w:cs="Times New Roman"/>
      <w:sz w:val="24"/>
      <w:szCs w:val="24"/>
      <w:lang w:eastAsia="ar-SA"/>
    </w:rPr>
  </w:style>
  <w:style w:type="character" w:styleId="PageNumber">
    <w:name w:val="page number"/>
    <w:basedOn w:val="DefaultParagraphFont"/>
    <w:rsid w:val="00CA2D8B"/>
  </w:style>
  <w:style w:type="paragraph" w:styleId="TOC2">
    <w:name w:val="toc 2"/>
    <w:basedOn w:val="Normal"/>
    <w:next w:val="Normal"/>
    <w:uiPriority w:val="39"/>
    <w:rsid w:val="00FD6CDF"/>
    <w:pPr>
      <w:ind w:left="240"/>
    </w:pPr>
  </w:style>
  <w:style w:type="character" w:styleId="Hyperlink">
    <w:name w:val="Hyperlink"/>
    <w:rsid w:val="000A02AC"/>
    <w:rPr>
      <w:color w:val="0000FF"/>
      <w:u w:val="single"/>
    </w:rPr>
  </w:style>
  <w:style w:type="character" w:customStyle="1" w:styleId="Heading1Char">
    <w:name w:val="Heading 1 Char"/>
    <w:basedOn w:val="DefaultParagraphFont"/>
    <w:link w:val="Heading1"/>
    <w:rsid w:val="00587B88"/>
    <w:rPr>
      <w:rFonts w:ascii="Arial" w:eastAsia="Times" w:hAnsi="Arial" w:cs="Arial"/>
      <w:b/>
      <w:kern w:val="1"/>
      <w:sz w:val="32"/>
      <w:szCs w:val="20"/>
      <w:lang w:eastAsia="ar-SA"/>
    </w:rPr>
  </w:style>
  <w:style w:type="character" w:customStyle="1" w:styleId="Heading2Char">
    <w:name w:val="Heading 2 Char"/>
    <w:basedOn w:val="DefaultParagraphFont"/>
    <w:link w:val="Heading2"/>
    <w:rsid w:val="00587B88"/>
    <w:rPr>
      <w:rFonts w:ascii="Arial" w:eastAsia="Times" w:hAnsi="Arial" w:cs="Arial"/>
      <w:b/>
      <w:sz w:val="28"/>
      <w:szCs w:val="20"/>
      <w:lang w:eastAsia="ar-SA"/>
    </w:rPr>
  </w:style>
  <w:style w:type="paragraph" w:styleId="TOC1">
    <w:name w:val="toc 1"/>
    <w:basedOn w:val="Normal"/>
    <w:next w:val="Normal"/>
    <w:uiPriority w:val="39"/>
    <w:rsid w:val="00587B88"/>
  </w:style>
  <w:style w:type="paragraph" w:customStyle="1" w:styleId="TableContents">
    <w:name w:val="Table Contents"/>
    <w:basedOn w:val="Normal"/>
    <w:rsid w:val="00587B88"/>
    <w:pPr>
      <w:suppressLineNumbers/>
    </w:pPr>
  </w:style>
  <w:style w:type="paragraph" w:styleId="ListParagraph">
    <w:name w:val="List Paragraph"/>
    <w:basedOn w:val="Normal"/>
    <w:uiPriority w:val="34"/>
    <w:qFormat/>
    <w:rsid w:val="009E6329"/>
    <w:pPr>
      <w:ind w:left="720"/>
      <w:contextualSpacing/>
    </w:pPr>
  </w:style>
  <w:style w:type="character" w:customStyle="1" w:styleId="apple-converted-space">
    <w:name w:val="apple-converted-space"/>
    <w:basedOn w:val="DefaultParagraphFont"/>
    <w:rsid w:val="008A38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bws.gia.edu:80/ReportCheck/ReportCheckWS?xsd=1" TargetMode="External"/><Relationship Id="rId18" Type="http://schemas.openxmlformats.org/officeDocument/2006/relationships/hyperlink" Target="https://labws.gia.edu/ReportCheck/ReportCheckWS?WSD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yapps.gia.edu//DigitalImageClient/getDigitalImage.do?imgType=PLOTIMG&amp;reportNo=%3cReportNumber%3e&amp;IPAddress=%3cIP_Address" TargetMode="External"/><Relationship Id="rId7" Type="http://schemas.openxmlformats.org/officeDocument/2006/relationships/footnotes" Target="footnotes.xml"/><Relationship Id="rId12" Type="http://schemas.openxmlformats.org/officeDocument/2006/relationships/hyperlink" Target="https://labws.gia.edu/ReportCheck/ReportCheckWS?WSDL" TargetMode="External"/><Relationship Id="rId17" Type="http://schemas.openxmlformats.org/officeDocument/2006/relationships/hyperlink" Target="https://labws.gia.edu/ReportCheck/ReportCheckWSSoapHttpPor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bws.gia.edu:80/ReportCheck/ReportCheckWS" TargetMode="External"/><Relationship Id="rId20" Type="http://schemas.openxmlformats.org/officeDocument/2006/relationships/hyperlink" Target="https://myapps.gia.edu//DigitalImageClient/getDigitalImage.do?imgType=PROPIMG&amp;reportNo=2156791047&amp;IPAddr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bws.gia.edu/ReportCheck/ReportCheckWS?WSD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abws.gia.edu:80/ReportCheck/ReportCheckWS" TargetMode="External"/><Relationship Id="rId23" Type="http://schemas.openxmlformats.org/officeDocument/2006/relationships/header" Target="header1.xml"/><Relationship Id="rId10" Type="http://schemas.openxmlformats.org/officeDocument/2006/relationships/hyperlink" Target="https://labws.gia.edu/ReportCheck/ReportCheckWSSoapHttpPort" TargetMode="External"/><Relationship Id="rId19" Type="http://schemas.openxmlformats.org/officeDocument/2006/relationships/hyperlink" Target="https://mail.gia.edu/owa/redir.aspx?C=N42-wF0duUeH0g7HvtDM6sN7KRJIL9IIHQSVWp4EQKvgnoWfC3II8_EN2JyzMetJNJnWyxgVz2A.&amp;URL=https%3a%2f%2fmyapps.gia.edu%2fDigitalImageClient%2fgetDigitalImage.do%3fimgType%3dPROPIMG%26reportNo%3d%253cReportNumber%253e%26IPAddress%3d%253cIP_Address" TargetMode="External"/><Relationship Id="rId4" Type="http://schemas.microsoft.com/office/2007/relationships/stylesWithEffects" Target="stylesWithEffects.xml"/><Relationship Id="rId9" Type="http://schemas.openxmlformats.org/officeDocument/2006/relationships/hyperlink" Target="https://labws.gia.edu/ReportCheck/ReportCheckWS?WSDL" TargetMode="External"/><Relationship Id="rId14" Type="http://schemas.openxmlformats.org/officeDocument/2006/relationships/hyperlink" Target="https://labws.gia.edu/ReportCheck/ReportCheckWS?xsd=1" TargetMode="External"/><Relationship Id="rId22" Type="http://schemas.openxmlformats.org/officeDocument/2006/relationships/hyperlink" Target="https://myapps.gia.edu//DigitalImageClient/getDigitalImage.do?imgType=PLOTIMG&amp;reportNo=2156791047&amp;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AE7AE-235C-4F00-8F9D-866EA0EC5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Lisa Whittemore</cp:lastModifiedBy>
  <cp:revision>3</cp:revision>
  <dcterms:created xsi:type="dcterms:W3CDTF">2015-09-02T18:06:00Z</dcterms:created>
  <dcterms:modified xsi:type="dcterms:W3CDTF">2015-09-02T18:07:00Z</dcterms:modified>
</cp:coreProperties>
</file>